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2305" w:rsidRPr="00D7267D" w:rsidRDefault="000800A6" w:rsidP="00202737">
      <w:pPr>
        <w:shd w:val="clear" w:color="auto" w:fill="FFFFFF"/>
        <w:jc w:val="center"/>
        <w:rPr>
          <w:rFonts w:ascii="Arial" w:hAnsi="Arial" w:cs="Arial"/>
          <w:b/>
          <w:emboss/>
          <w:sz w:val="30"/>
          <w:szCs w:val="18"/>
        </w:rPr>
      </w:pPr>
      <w:r w:rsidRPr="00D7267D">
        <w:rPr>
          <w:rFonts w:ascii="Arial" w:hAnsi="Arial" w:cs="Arial"/>
          <w:b/>
          <w:emboss/>
          <w:sz w:val="30"/>
          <w:szCs w:val="18"/>
        </w:rPr>
        <w:t>AJAY</w:t>
      </w:r>
      <w:r w:rsidR="00CA2305" w:rsidRPr="00D7267D">
        <w:rPr>
          <w:rFonts w:ascii="Arial" w:hAnsi="Arial" w:cs="Arial"/>
          <w:b/>
          <w:emboss/>
          <w:sz w:val="30"/>
          <w:szCs w:val="18"/>
        </w:rPr>
        <w:t xml:space="preserve"> KUMAR</w:t>
      </w:r>
    </w:p>
    <w:p w:rsidR="00D06F7C" w:rsidRPr="00202737" w:rsidRDefault="00D06F7C">
      <w:pPr>
        <w:shd w:val="clear" w:color="auto" w:fill="FFFFFF"/>
        <w:jc w:val="center"/>
        <w:rPr>
          <w:rFonts w:ascii="Arial" w:hAnsi="Arial" w:cs="Arial"/>
          <w:emboss/>
          <w:sz w:val="30"/>
          <w:szCs w:val="18"/>
        </w:rPr>
      </w:pPr>
    </w:p>
    <w:p w:rsidR="00CA2305" w:rsidRPr="00764C00" w:rsidRDefault="003479CC" w:rsidP="00E6418A">
      <w:pPr>
        <w:shd w:val="clear" w:color="auto" w:fill="FFFFFF"/>
        <w:rPr>
          <w:rFonts w:ascii="Arial" w:hAnsi="Arial" w:cs="Arial"/>
          <w:sz w:val="20"/>
          <w:szCs w:val="20"/>
        </w:rPr>
      </w:pPr>
      <w:r w:rsidRPr="00764C00">
        <w:rPr>
          <w:rFonts w:ascii="Arial" w:hAnsi="Arial" w:cs="Arial"/>
          <w:b/>
          <w:sz w:val="20"/>
          <w:szCs w:val="20"/>
        </w:rPr>
        <w:t xml:space="preserve">Contact </w:t>
      </w:r>
      <w:r w:rsidR="00DF4D18" w:rsidRPr="00764C00">
        <w:rPr>
          <w:rFonts w:ascii="Arial" w:hAnsi="Arial" w:cs="Arial"/>
          <w:b/>
          <w:sz w:val="20"/>
          <w:szCs w:val="20"/>
        </w:rPr>
        <w:t>No:</w:t>
      </w:r>
      <w:r w:rsidR="00CA2305" w:rsidRPr="00764C00">
        <w:rPr>
          <w:rFonts w:ascii="Arial" w:hAnsi="Arial" w:cs="Arial"/>
          <w:sz w:val="20"/>
          <w:szCs w:val="20"/>
        </w:rPr>
        <w:t xml:space="preserve"> </w:t>
      </w:r>
      <w:r w:rsidR="00E6201E" w:rsidRPr="00764C00">
        <w:rPr>
          <w:rFonts w:ascii="Arial" w:hAnsi="Arial" w:cs="Arial"/>
          <w:sz w:val="20"/>
          <w:szCs w:val="20"/>
        </w:rPr>
        <w:t>+</w:t>
      </w:r>
      <w:r w:rsidR="00740298" w:rsidRPr="00764C00">
        <w:rPr>
          <w:rFonts w:ascii="Arial" w:hAnsi="Arial" w:cs="Arial"/>
          <w:sz w:val="20"/>
          <w:szCs w:val="20"/>
        </w:rPr>
        <w:t>9</w:t>
      </w:r>
      <w:r w:rsidR="00E6201E" w:rsidRPr="00764C00">
        <w:rPr>
          <w:rFonts w:ascii="Arial" w:hAnsi="Arial" w:cs="Arial"/>
          <w:sz w:val="20"/>
          <w:szCs w:val="20"/>
        </w:rPr>
        <w:t>1</w:t>
      </w:r>
      <w:r w:rsidR="005525A9" w:rsidRPr="00764C00">
        <w:rPr>
          <w:rFonts w:ascii="Arial" w:hAnsi="Arial" w:cs="Arial"/>
          <w:sz w:val="20"/>
          <w:szCs w:val="20"/>
        </w:rPr>
        <w:t>9</w:t>
      </w:r>
      <w:r w:rsidR="00740298" w:rsidRPr="00764C00">
        <w:rPr>
          <w:rFonts w:ascii="Arial" w:hAnsi="Arial" w:cs="Arial"/>
          <w:sz w:val="20"/>
          <w:szCs w:val="20"/>
        </w:rPr>
        <w:t>418890317</w:t>
      </w:r>
      <w:r w:rsidR="00021F96" w:rsidRPr="00764C00">
        <w:rPr>
          <w:rFonts w:ascii="Arial" w:hAnsi="Arial" w:cs="Arial"/>
          <w:sz w:val="20"/>
          <w:szCs w:val="20"/>
        </w:rPr>
        <w:t xml:space="preserve">                      </w:t>
      </w:r>
      <w:r w:rsidR="003E5321" w:rsidRPr="00764C00">
        <w:rPr>
          <w:rFonts w:ascii="Arial" w:hAnsi="Arial" w:cs="Arial"/>
          <w:sz w:val="20"/>
          <w:szCs w:val="20"/>
        </w:rPr>
        <w:t xml:space="preserve">      </w:t>
      </w:r>
      <w:r w:rsidR="00021F96" w:rsidRPr="00764C00">
        <w:rPr>
          <w:rFonts w:ascii="Arial" w:hAnsi="Arial" w:cs="Arial"/>
          <w:sz w:val="20"/>
          <w:szCs w:val="20"/>
        </w:rPr>
        <w:t xml:space="preserve">                                             </w:t>
      </w:r>
      <w:r w:rsidR="00414EB9">
        <w:rPr>
          <w:rFonts w:ascii="Arial" w:hAnsi="Arial" w:cs="Arial"/>
          <w:sz w:val="20"/>
          <w:szCs w:val="20"/>
        </w:rPr>
        <w:t xml:space="preserve">     </w:t>
      </w:r>
      <w:r w:rsidR="00CA2305" w:rsidRPr="00764C00">
        <w:rPr>
          <w:rFonts w:ascii="Arial" w:hAnsi="Arial" w:cs="Arial"/>
          <w:b/>
          <w:sz w:val="20"/>
          <w:szCs w:val="20"/>
        </w:rPr>
        <w:t>E-Mail</w:t>
      </w:r>
      <w:r w:rsidR="00CA2305" w:rsidRPr="00764C00">
        <w:rPr>
          <w:rFonts w:ascii="Arial" w:hAnsi="Arial" w:cs="Arial"/>
          <w:sz w:val="20"/>
          <w:szCs w:val="20"/>
        </w:rPr>
        <w:t xml:space="preserve">: </w:t>
      </w:r>
      <w:hyperlink r:id="rId5" w:history="1">
        <w:r w:rsidR="00461A08" w:rsidRPr="00764C00">
          <w:rPr>
            <w:rStyle w:val="Hyperlink"/>
            <w:rFonts w:ascii="Arial" w:hAnsi="Arial" w:cs="Arial"/>
            <w:color w:val="auto"/>
            <w:sz w:val="20"/>
            <w:szCs w:val="20"/>
            <w:lang w:val="en-US"/>
          </w:rPr>
          <w:t>ajaykumar6201</w:t>
        </w:r>
        <w:r w:rsidR="00461A08" w:rsidRPr="00764C00">
          <w:rPr>
            <w:rStyle w:val="Hyperlink"/>
            <w:rFonts w:ascii="Arial" w:hAnsi="Arial" w:cs="Arial"/>
            <w:color w:val="auto"/>
            <w:sz w:val="20"/>
            <w:szCs w:val="20"/>
          </w:rPr>
          <w:t>@</w:t>
        </w:r>
        <w:r w:rsidR="00461A08" w:rsidRPr="00764C00">
          <w:rPr>
            <w:rStyle w:val="Hyperlink"/>
            <w:rFonts w:ascii="Arial" w:hAnsi="Arial" w:cs="Arial"/>
            <w:color w:val="auto"/>
            <w:sz w:val="20"/>
            <w:szCs w:val="20"/>
            <w:lang w:val="en-US"/>
          </w:rPr>
          <w:t>g</w:t>
        </w:r>
        <w:r w:rsidR="00461A08" w:rsidRPr="00764C00">
          <w:rPr>
            <w:rStyle w:val="Hyperlink"/>
            <w:rFonts w:ascii="Arial" w:hAnsi="Arial" w:cs="Arial"/>
            <w:color w:val="auto"/>
            <w:sz w:val="20"/>
            <w:szCs w:val="20"/>
          </w:rPr>
          <w:t>mail.com</w:t>
        </w:r>
      </w:hyperlink>
      <w:r w:rsidR="00CA2305" w:rsidRPr="00764C00">
        <w:rPr>
          <w:rFonts w:ascii="Arial" w:hAnsi="Arial" w:cs="Arial"/>
          <w:sz w:val="20"/>
          <w:szCs w:val="20"/>
        </w:rPr>
        <w:t xml:space="preserve">   </w:t>
      </w:r>
    </w:p>
    <w:p w:rsidR="00CA2305" w:rsidRPr="00764C00" w:rsidRDefault="006F42F7">
      <w:pPr>
        <w:jc w:val="center"/>
        <w:rPr>
          <w:rFonts w:ascii="Arial" w:hAnsi="Arial" w:cs="Arial"/>
          <w:sz w:val="20"/>
          <w:szCs w:val="20"/>
        </w:rPr>
      </w:pPr>
      <w:r>
        <w:rPr>
          <w:rFonts w:ascii="Arial" w:hAnsi="Arial" w:cs="Arial"/>
          <w:sz w:val="20"/>
          <w:szCs w:val="20"/>
        </w:rPr>
      </w:r>
      <w:r>
        <w:rPr>
          <w:rFonts w:ascii="Arial" w:hAnsi="Arial" w:cs="Arial"/>
          <w:sz w:val="20"/>
          <w:szCs w:val="20"/>
        </w:rPr>
        <w:pict>
          <v:rect id="_x0000_s1026" style="width:509.05pt;height:1.5pt;mso-wrap-style:none;mso-left-percent:-10001;mso-top-percent:-10001;mso-position-horizontal:absolute;mso-position-horizontal-relative:char;mso-position-vertical:absolute;mso-position-vertical-relative:line;mso-left-percent:-10001;mso-top-percent:-10001;v-text-anchor:middle" fillcolor="#a0a0a0" stroked="f">
            <v:fill color2="#5f5f5f"/>
            <v:stroke joinstyle="round"/>
            <w10:wrap type="none"/>
            <w10:anchorlock/>
          </v:rect>
        </w:pict>
      </w:r>
    </w:p>
    <w:p w:rsidR="00CA2305" w:rsidRPr="00764C00" w:rsidRDefault="00CA2305">
      <w:pPr>
        <w:jc w:val="center"/>
        <w:rPr>
          <w:rFonts w:ascii="Arial" w:hAnsi="Arial" w:cs="Arial"/>
          <w:sz w:val="20"/>
          <w:szCs w:val="20"/>
        </w:rPr>
      </w:pPr>
    </w:p>
    <w:p w:rsidR="00CA2305" w:rsidRPr="00764C00" w:rsidRDefault="00CA2305" w:rsidP="00C07F38">
      <w:pPr>
        <w:pBdr>
          <w:bottom w:val="single" w:sz="8" w:space="1" w:color="000000"/>
        </w:pBdr>
        <w:shd w:val="clear" w:color="auto" w:fill="D8D8D8"/>
        <w:rPr>
          <w:rFonts w:ascii="Arial" w:hAnsi="Arial" w:cs="Arial"/>
          <w:b/>
          <w:emboss/>
          <w:sz w:val="20"/>
          <w:szCs w:val="20"/>
        </w:rPr>
      </w:pPr>
      <w:r w:rsidRPr="00764C00">
        <w:rPr>
          <w:rFonts w:ascii="Arial" w:hAnsi="Arial" w:cs="Arial"/>
          <w:b/>
          <w:emboss/>
          <w:sz w:val="20"/>
          <w:szCs w:val="20"/>
        </w:rPr>
        <w:t>PROFESSIONAL SYNOPSIS</w:t>
      </w:r>
    </w:p>
    <w:p w:rsidR="00202737" w:rsidRDefault="00202737" w:rsidP="00202737">
      <w:pPr>
        <w:tabs>
          <w:tab w:val="left" w:pos="288"/>
        </w:tabs>
        <w:spacing w:after="100"/>
        <w:rPr>
          <w:rFonts w:ascii="Arial" w:hAnsi="Arial" w:cs="Arial"/>
          <w:sz w:val="20"/>
          <w:szCs w:val="20"/>
        </w:rPr>
      </w:pPr>
    </w:p>
    <w:p w:rsidR="007430A9" w:rsidRPr="00764C00" w:rsidRDefault="00E5262D" w:rsidP="00414EB9">
      <w:pPr>
        <w:numPr>
          <w:ilvl w:val="0"/>
          <w:numId w:val="1"/>
        </w:numPr>
        <w:tabs>
          <w:tab w:val="left" w:pos="288"/>
        </w:tabs>
        <w:spacing w:after="100"/>
        <w:rPr>
          <w:rFonts w:ascii="Arial" w:hAnsi="Arial" w:cs="Arial"/>
          <w:sz w:val="20"/>
          <w:szCs w:val="20"/>
        </w:rPr>
      </w:pPr>
      <w:r w:rsidRPr="00764C00">
        <w:rPr>
          <w:rFonts w:ascii="Arial" w:hAnsi="Arial" w:cs="Arial"/>
          <w:sz w:val="20"/>
          <w:szCs w:val="20"/>
        </w:rPr>
        <w:t xml:space="preserve">A </w:t>
      </w:r>
      <w:r w:rsidR="008D12B0" w:rsidRPr="00764C00">
        <w:rPr>
          <w:rFonts w:ascii="Arial" w:hAnsi="Arial" w:cs="Arial"/>
          <w:sz w:val="20"/>
          <w:szCs w:val="20"/>
        </w:rPr>
        <w:t>build, release &amp; c</w:t>
      </w:r>
      <w:r w:rsidR="00415E93" w:rsidRPr="00764C00">
        <w:rPr>
          <w:rFonts w:ascii="Arial" w:hAnsi="Arial" w:cs="Arial"/>
          <w:sz w:val="20"/>
          <w:szCs w:val="20"/>
        </w:rPr>
        <w:t>onfigurat</w:t>
      </w:r>
      <w:r w:rsidR="008D12B0" w:rsidRPr="00764C00">
        <w:rPr>
          <w:rFonts w:ascii="Arial" w:hAnsi="Arial" w:cs="Arial"/>
          <w:sz w:val="20"/>
          <w:szCs w:val="20"/>
        </w:rPr>
        <w:t>ion m</w:t>
      </w:r>
      <w:r w:rsidR="00415E93" w:rsidRPr="00764C00">
        <w:rPr>
          <w:rFonts w:ascii="Arial" w:hAnsi="Arial" w:cs="Arial"/>
          <w:sz w:val="20"/>
          <w:szCs w:val="20"/>
        </w:rPr>
        <w:t xml:space="preserve">anagement </w:t>
      </w:r>
      <w:r w:rsidR="007430A9" w:rsidRPr="00764C00">
        <w:rPr>
          <w:rFonts w:ascii="Arial" w:hAnsi="Arial" w:cs="Arial"/>
          <w:sz w:val="20"/>
          <w:szCs w:val="20"/>
        </w:rPr>
        <w:t>professional with pro</w:t>
      </w:r>
      <w:r w:rsidR="00B73432" w:rsidRPr="00764C00">
        <w:rPr>
          <w:rFonts w:ascii="Arial" w:hAnsi="Arial" w:cs="Arial"/>
          <w:sz w:val="20"/>
          <w:szCs w:val="20"/>
        </w:rPr>
        <w:t xml:space="preserve">gressive experience of </w:t>
      </w:r>
      <w:r w:rsidR="009316F6">
        <w:rPr>
          <w:rFonts w:ascii="Arial" w:hAnsi="Arial" w:cs="Arial"/>
          <w:sz w:val="20"/>
          <w:szCs w:val="20"/>
        </w:rPr>
        <w:t xml:space="preserve">3 </w:t>
      </w:r>
      <w:r w:rsidR="00414EB9">
        <w:rPr>
          <w:rFonts w:ascii="Arial" w:hAnsi="Arial" w:cs="Arial"/>
          <w:sz w:val="20"/>
          <w:szCs w:val="20"/>
        </w:rPr>
        <w:t xml:space="preserve">years in </w:t>
      </w:r>
      <w:r w:rsidR="007430A9" w:rsidRPr="00764C00">
        <w:rPr>
          <w:rFonts w:ascii="Arial" w:hAnsi="Arial" w:cs="Arial"/>
          <w:sz w:val="20"/>
          <w:szCs w:val="20"/>
        </w:rPr>
        <w:t>insurance Domain based on Java Technology</w:t>
      </w:r>
    </w:p>
    <w:p w:rsidR="008D12B0" w:rsidRPr="00764C00" w:rsidRDefault="008D12B0" w:rsidP="00C07F38">
      <w:pPr>
        <w:numPr>
          <w:ilvl w:val="0"/>
          <w:numId w:val="1"/>
        </w:numPr>
        <w:tabs>
          <w:tab w:val="left" w:pos="288"/>
        </w:tabs>
        <w:spacing w:before="100" w:after="100"/>
        <w:rPr>
          <w:rFonts w:ascii="Arial" w:hAnsi="Arial" w:cs="Arial"/>
          <w:b/>
          <w:sz w:val="20"/>
          <w:szCs w:val="20"/>
        </w:rPr>
      </w:pPr>
      <w:r w:rsidRPr="00764C00">
        <w:rPr>
          <w:rFonts w:ascii="Arial" w:hAnsi="Arial" w:cs="Arial"/>
          <w:sz w:val="20"/>
          <w:szCs w:val="20"/>
        </w:rPr>
        <w:t xml:space="preserve">Experience in </w:t>
      </w:r>
      <w:r w:rsidR="002C2CED" w:rsidRPr="00764C00">
        <w:rPr>
          <w:rFonts w:ascii="Arial" w:hAnsi="Arial" w:cs="Arial"/>
          <w:sz w:val="20"/>
          <w:szCs w:val="20"/>
        </w:rPr>
        <w:t xml:space="preserve">Software Release &amp; </w:t>
      </w:r>
      <w:r w:rsidRPr="00764C00">
        <w:rPr>
          <w:rFonts w:ascii="Arial" w:hAnsi="Arial" w:cs="Arial"/>
          <w:sz w:val="20"/>
          <w:szCs w:val="20"/>
        </w:rPr>
        <w:t>Configuration management with skill</w:t>
      </w:r>
      <w:r w:rsidR="007942BD" w:rsidRPr="00764C00">
        <w:rPr>
          <w:rFonts w:ascii="Arial" w:hAnsi="Arial" w:cs="Arial"/>
          <w:sz w:val="20"/>
          <w:szCs w:val="20"/>
        </w:rPr>
        <w:t xml:space="preserve"> </w:t>
      </w:r>
      <w:r w:rsidRPr="00764C00">
        <w:rPr>
          <w:rFonts w:ascii="Arial" w:hAnsi="Arial" w:cs="Arial"/>
          <w:sz w:val="20"/>
          <w:szCs w:val="20"/>
        </w:rPr>
        <w:t>Version Control</w:t>
      </w:r>
      <w:r w:rsidR="000357F8" w:rsidRPr="00764C00">
        <w:rPr>
          <w:rFonts w:ascii="Arial" w:hAnsi="Arial" w:cs="Arial"/>
          <w:sz w:val="20"/>
          <w:szCs w:val="20"/>
        </w:rPr>
        <w:t xml:space="preserve"> (SVN)</w:t>
      </w:r>
      <w:r w:rsidR="007942BD" w:rsidRPr="00764C00">
        <w:rPr>
          <w:rFonts w:ascii="Arial" w:hAnsi="Arial" w:cs="Arial"/>
          <w:sz w:val="20"/>
          <w:szCs w:val="20"/>
        </w:rPr>
        <w:t xml:space="preserve">, Build </w:t>
      </w:r>
      <w:r w:rsidR="00D0633E" w:rsidRPr="00764C00">
        <w:rPr>
          <w:rFonts w:ascii="Arial" w:hAnsi="Arial" w:cs="Arial"/>
          <w:sz w:val="20"/>
          <w:szCs w:val="20"/>
        </w:rPr>
        <w:t xml:space="preserve">Release </w:t>
      </w:r>
      <w:r w:rsidR="007323A3">
        <w:rPr>
          <w:rFonts w:ascii="Arial" w:hAnsi="Arial" w:cs="Arial"/>
          <w:sz w:val="20"/>
          <w:szCs w:val="20"/>
        </w:rPr>
        <w:t xml:space="preserve">&amp; </w:t>
      </w:r>
      <w:r w:rsidR="007942BD" w:rsidRPr="00764C00">
        <w:rPr>
          <w:rFonts w:ascii="Arial" w:hAnsi="Arial" w:cs="Arial"/>
          <w:sz w:val="20"/>
          <w:szCs w:val="20"/>
        </w:rPr>
        <w:t>Configuration M</w:t>
      </w:r>
      <w:r w:rsidRPr="00764C00">
        <w:rPr>
          <w:rFonts w:ascii="Arial" w:hAnsi="Arial" w:cs="Arial"/>
          <w:sz w:val="20"/>
          <w:szCs w:val="20"/>
        </w:rPr>
        <w:t>anagement, Change Management</w:t>
      </w:r>
      <w:bookmarkStart w:id="0" w:name="_GoBack"/>
      <w:bookmarkEnd w:id="0"/>
      <w:r w:rsidR="002C2CED" w:rsidRPr="00764C00">
        <w:rPr>
          <w:rFonts w:ascii="Arial" w:hAnsi="Arial" w:cs="Arial"/>
          <w:sz w:val="20"/>
          <w:szCs w:val="20"/>
        </w:rPr>
        <w:t xml:space="preserve">, </w:t>
      </w:r>
      <w:r w:rsidR="007942BD" w:rsidRPr="00764C00">
        <w:rPr>
          <w:rFonts w:ascii="Arial" w:hAnsi="Arial" w:cs="Arial"/>
          <w:sz w:val="20"/>
          <w:szCs w:val="20"/>
        </w:rPr>
        <w:t>Unix Commands ,</w:t>
      </w:r>
      <w:r w:rsidR="002C2CED" w:rsidRPr="00764C00">
        <w:rPr>
          <w:rFonts w:ascii="Arial" w:hAnsi="Arial" w:cs="Arial"/>
          <w:sz w:val="20"/>
          <w:szCs w:val="20"/>
        </w:rPr>
        <w:t>Shell Scripting</w:t>
      </w:r>
      <w:r w:rsidR="00FA7F16" w:rsidRPr="00764C00">
        <w:rPr>
          <w:rFonts w:ascii="Arial" w:hAnsi="Arial" w:cs="Arial"/>
          <w:sz w:val="20"/>
          <w:szCs w:val="20"/>
        </w:rPr>
        <w:t>,</w:t>
      </w:r>
      <w:r w:rsidR="007942BD" w:rsidRPr="00764C00">
        <w:rPr>
          <w:rFonts w:ascii="Arial" w:hAnsi="Arial" w:cs="Arial"/>
          <w:sz w:val="20"/>
          <w:szCs w:val="20"/>
        </w:rPr>
        <w:t xml:space="preserve"> </w:t>
      </w:r>
      <w:proofErr w:type="spellStart"/>
      <w:r w:rsidR="007942BD" w:rsidRPr="00764C00">
        <w:rPr>
          <w:rFonts w:ascii="Arial" w:hAnsi="Arial" w:cs="Arial"/>
          <w:sz w:val="20"/>
          <w:szCs w:val="20"/>
        </w:rPr>
        <w:t>Bladelogic</w:t>
      </w:r>
      <w:proofErr w:type="spellEnd"/>
      <w:r w:rsidR="007942BD" w:rsidRPr="00764C00">
        <w:rPr>
          <w:rFonts w:ascii="Arial" w:hAnsi="Arial" w:cs="Arial"/>
          <w:sz w:val="20"/>
          <w:szCs w:val="20"/>
        </w:rPr>
        <w:t>,</w:t>
      </w:r>
      <w:r w:rsidR="00D0633E" w:rsidRPr="00764C00">
        <w:rPr>
          <w:rFonts w:ascii="Arial" w:hAnsi="Arial" w:cs="Arial"/>
          <w:sz w:val="20"/>
          <w:szCs w:val="20"/>
        </w:rPr>
        <w:t xml:space="preserve"> </w:t>
      </w:r>
      <w:proofErr w:type="spellStart"/>
      <w:r w:rsidR="007942BD" w:rsidRPr="00764C00">
        <w:rPr>
          <w:rFonts w:ascii="Arial" w:hAnsi="Arial" w:cs="Arial"/>
          <w:sz w:val="20"/>
          <w:szCs w:val="20"/>
        </w:rPr>
        <w:t>Jboss</w:t>
      </w:r>
      <w:proofErr w:type="spellEnd"/>
      <w:r w:rsidR="007942BD" w:rsidRPr="00764C00">
        <w:rPr>
          <w:rFonts w:ascii="Arial" w:hAnsi="Arial" w:cs="Arial"/>
          <w:sz w:val="20"/>
          <w:szCs w:val="20"/>
        </w:rPr>
        <w:t>, Glassfish, Tomcat,</w:t>
      </w:r>
      <w:r w:rsidR="00456005">
        <w:rPr>
          <w:rFonts w:ascii="Arial" w:hAnsi="Arial" w:cs="Arial"/>
          <w:sz w:val="20"/>
          <w:szCs w:val="20"/>
        </w:rPr>
        <w:t xml:space="preserve"> Jenkins, JIRA, </w:t>
      </w:r>
      <w:r w:rsidR="007942BD" w:rsidRPr="00764C00">
        <w:rPr>
          <w:rFonts w:ascii="Arial" w:hAnsi="Arial" w:cs="Arial"/>
          <w:sz w:val="20"/>
          <w:szCs w:val="20"/>
        </w:rPr>
        <w:t xml:space="preserve"> Windows/Linux Platform, </w:t>
      </w:r>
      <w:r w:rsidR="00FA7F16" w:rsidRPr="00764C00">
        <w:rPr>
          <w:rFonts w:ascii="Arial" w:hAnsi="Arial" w:cs="Arial"/>
          <w:sz w:val="20"/>
          <w:szCs w:val="20"/>
        </w:rPr>
        <w:t>Environment Support</w:t>
      </w:r>
    </w:p>
    <w:p w:rsidR="004A05D7" w:rsidRPr="00764C00" w:rsidRDefault="00DF4D18" w:rsidP="00C07F38">
      <w:pPr>
        <w:numPr>
          <w:ilvl w:val="0"/>
          <w:numId w:val="1"/>
        </w:numPr>
        <w:tabs>
          <w:tab w:val="left" w:pos="288"/>
        </w:tabs>
        <w:spacing w:before="100" w:after="100"/>
        <w:rPr>
          <w:rFonts w:ascii="Arial" w:hAnsi="Arial" w:cs="Arial"/>
          <w:sz w:val="20"/>
          <w:szCs w:val="20"/>
        </w:rPr>
      </w:pPr>
      <w:r w:rsidRPr="00764C00">
        <w:rPr>
          <w:rFonts w:ascii="Arial" w:hAnsi="Arial" w:cs="Arial"/>
          <w:sz w:val="20"/>
          <w:szCs w:val="20"/>
        </w:rPr>
        <w:t xml:space="preserve">Currently working as </w:t>
      </w:r>
      <w:r w:rsidRPr="00764C00">
        <w:rPr>
          <w:rFonts w:ascii="Arial" w:hAnsi="Arial" w:cs="Arial"/>
          <w:b/>
          <w:sz w:val="20"/>
          <w:szCs w:val="20"/>
        </w:rPr>
        <w:t xml:space="preserve">Software Engineer </w:t>
      </w:r>
      <w:r w:rsidRPr="00764C00">
        <w:rPr>
          <w:rFonts w:ascii="Arial" w:hAnsi="Arial" w:cs="Arial"/>
          <w:sz w:val="20"/>
          <w:szCs w:val="20"/>
        </w:rPr>
        <w:t>with</w:t>
      </w:r>
      <w:r w:rsidRPr="00764C00">
        <w:rPr>
          <w:rFonts w:ascii="Arial" w:hAnsi="Arial" w:cs="Arial"/>
          <w:b/>
          <w:sz w:val="20"/>
          <w:szCs w:val="20"/>
        </w:rPr>
        <w:t xml:space="preserve"> Xchanging Technology Services(India) </w:t>
      </w:r>
      <w:proofErr w:type="spellStart"/>
      <w:r w:rsidRPr="00764C00">
        <w:rPr>
          <w:rFonts w:ascii="Arial" w:hAnsi="Arial" w:cs="Arial"/>
          <w:b/>
          <w:sz w:val="20"/>
          <w:szCs w:val="20"/>
        </w:rPr>
        <w:t>Pvt.</w:t>
      </w:r>
      <w:proofErr w:type="spellEnd"/>
      <w:r w:rsidRPr="00764C00">
        <w:rPr>
          <w:rFonts w:ascii="Arial" w:hAnsi="Arial" w:cs="Arial"/>
          <w:b/>
          <w:sz w:val="20"/>
          <w:szCs w:val="20"/>
        </w:rPr>
        <w:t xml:space="preserve"> Ltd</w:t>
      </w:r>
    </w:p>
    <w:p w:rsidR="00DF4D18" w:rsidRPr="00764C00" w:rsidRDefault="00331A64" w:rsidP="00C07F38">
      <w:pPr>
        <w:numPr>
          <w:ilvl w:val="0"/>
          <w:numId w:val="1"/>
        </w:numPr>
        <w:tabs>
          <w:tab w:val="left" w:pos="288"/>
        </w:tabs>
        <w:spacing w:before="100" w:after="100"/>
        <w:rPr>
          <w:rFonts w:ascii="Arial" w:hAnsi="Arial" w:cs="Arial"/>
          <w:sz w:val="20"/>
          <w:szCs w:val="20"/>
        </w:rPr>
      </w:pPr>
      <w:r w:rsidRPr="00764C00">
        <w:rPr>
          <w:rFonts w:ascii="Arial" w:hAnsi="Arial" w:cs="Arial"/>
          <w:sz w:val="20"/>
          <w:szCs w:val="20"/>
        </w:rPr>
        <w:t>Two</w:t>
      </w:r>
      <w:r w:rsidR="00296F50" w:rsidRPr="00764C00">
        <w:rPr>
          <w:rFonts w:ascii="Arial" w:hAnsi="Arial" w:cs="Arial"/>
          <w:sz w:val="20"/>
          <w:szCs w:val="20"/>
        </w:rPr>
        <w:t xml:space="preserve"> </w:t>
      </w:r>
      <w:r w:rsidR="004A05D7" w:rsidRPr="00764C00">
        <w:rPr>
          <w:rFonts w:ascii="Arial" w:hAnsi="Arial" w:cs="Arial"/>
          <w:sz w:val="20"/>
          <w:szCs w:val="20"/>
        </w:rPr>
        <w:t>months onsite experience to support the project delivery in effective manner</w:t>
      </w:r>
      <w:r w:rsidR="00DF4D18" w:rsidRPr="00764C00">
        <w:rPr>
          <w:rFonts w:ascii="Arial" w:hAnsi="Arial" w:cs="Arial"/>
          <w:sz w:val="20"/>
          <w:szCs w:val="20"/>
        </w:rPr>
        <w:t xml:space="preserve"> </w:t>
      </w:r>
    </w:p>
    <w:p w:rsidR="00CA2305" w:rsidRPr="00764C00" w:rsidRDefault="00CA2305" w:rsidP="00C07F38">
      <w:pPr>
        <w:numPr>
          <w:ilvl w:val="0"/>
          <w:numId w:val="1"/>
        </w:numPr>
        <w:tabs>
          <w:tab w:val="left" w:pos="288"/>
        </w:tabs>
        <w:spacing w:before="100" w:after="100"/>
        <w:rPr>
          <w:rFonts w:ascii="Arial" w:hAnsi="Arial" w:cs="Arial"/>
          <w:sz w:val="20"/>
          <w:szCs w:val="20"/>
        </w:rPr>
      </w:pPr>
      <w:r w:rsidRPr="00764C00">
        <w:rPr>
          <w:rFonts w:ascii="Arial" w:hAnsi="Arial" w:cs="Arial"/>
          <w:sz w:val="20"/>
          <w:szCs w:val="20"/>
        </w:rPr>
        <w:t>Soun</w:t>
      </w:r>
      <w:r w:rsidR="000800A6" w:rsidRPr="00764C00">
        <w:rPr>
          <w:rFonts w:ascii="Arial" w:hAnsi="Arial" w:cs="Arial"/>
          <w:sz w:val="20"/>
          <w:szCs w:val="20"/>
        </w:rPr>
        <w:t>d understanding of the</w:t>
      </w:r>
      <w:r w:rsidR="006759A2" w:rsidRPr="00764C00">
        <w:rPr>
          <w:rFonts w:ascii="Arial" w:hAnsi="Arial" w:cs="Arial"/>
          <w:sz w:val="20"/>
          <w:szCs w:val="20"/>
        </w:rPr>
        <w:t xml:space="preserve"> </w:t>
      </w:r>
      <w:r w:rsidR="000800A6" w:rsidRPr="00764C00">
        <w:rPr>
          <w:rFonts w:ascii="Arial" w:hAnsi="Arial" w:cs="Arial"/>
          <w:sz w:val="20"/>
          <w:szCs w:val="20"/>
        </w:rPr>
        <w:t>Application</w:t>
      </w:r>
      <w:r w:rsidRPr="00764C00">
        <w:rPr>
          <w:rFonts w:ascii="Arial" w:hAnsi="Arial" w:cs="Arial"/>
          <w:sz w:val="20"/>
          <w:szCs w:val="20"/>
        </w:rPr>
        <w:t xml:space="preserve"> </w:t>
      </w:r>
      <w:r w:rsidR="004A05D7" w:rsidRPr="00764C00">
        <w:rPr>
          <w:rFonts w:ascii="Arial" w:hAnsi="Arial" w:cs="Arial"/>
          <w:sz w:val="20"/>
          <w:szCs w:val="20"/>
        </w:rPr>
        <w:t>r</w:t>
      </w:r>
      <w:r w:rsidR="008D12B0" w:rsidRPr="00764C00">
        <w:rPr>
          <w:rFonts w:ascii="Arial" w:hAnsi="Arial" w:cs="Arial"/>
          <w:sz w:val="20"/>
          <w:szCs w:val="20"/>
        </w:rPr>
        <w:t>elease</w:t>
      </w:r>
      <w:r w:rsidR="00FA7F16" w:rsidRPr="00764C00">
        <w:rPr>
          <w:rFonts w:ascii="Arial" w:hAnsi="Arial" w:cs="Arial"/>
          <w:sz w:val="20"/>
          <w:szCs w:val="20"/>
        </w:rPr>
        <w:t xml:space="preserve"> process </w:t>
      </w:r>
      <w:r w:rsidR="000800A6" w:rsidRPr="00764C00">
        <w:rPr>
          <w:rFonts w:ascii="Arial" w:hAnsi="Arial" w:cs="Arial"/>
          <w:sz w:val="20"/>
          <w:szCs w:val="20"/>
        </w:rPr>
        <w:t>with</w:t>
      </w:r>
      <w:r w:rsidR="008D12B0" w:rsidRPr="00764C00">
        <w:rPr>
          <w:rFonts w:ascii="Arial" w:hAnsi="Arial" w:cs="Arial"/>
          <w:sz w:val="20"/>
          <w:szCs w:val="20"/>
        </w:rPr>
        <w:t xml:space="preserve"> exposure in </w:t>
      </w:r>
      <w:r w:rsidRPr="00764C00">
        <w:rPr>
          <w:rFonts w:ascii="Arial" w:hAnsi="Arial" w:cs="Arial"/>
          <w:sz w:val="20"/>
          <w:szCs w:val="20"/>
        </w:rPr>
        <w:t>documentation, development,</w:t>
      </w:r>
      <w:r w:rsidR="00DF4D18" w:rsidRPr="00764C00">
        <w:rPr>
          <w:rFonts w:ascii="Arial" w:hAnsi="Arial" w:cs="Arial"/>
          <w:sz w:val="20"/>
          <w:szCs w:val="20"/>
        </w:rPr>
        <w:t xml:space="preserve"> </w:t>
      </w:r>
      <w:r w:rsidR="004A05D7" w:rsidRPr="00764C00">
        <w:rPr>
          <w:rFonts w:ascii="Arial" w:hAnsi="Arial" w:cs="Arial"/>
          <w:sz w:val="20"/>
          <w:szCs w:val="20"/>
        </w:rPr>
        <w:t xml:space="preserve">sniff </w:t>
      </w:r>
      <w:r w:rsidR="007430A9" w:rsidRPr="00764C00">
        <w:rPr>
          <w:rFonts w:ascii="Arial" w:hAnsi="Arial" w:cs="Arial"/>
          <w:sz w:val="20"/>
          <w:szCs w:val="20"/>
        </w:rPr>
        <w:t>testing</w:t>
      </w:r>
      <w:r w:rsidR="008D12B0" w:rsidRPr="00764C00">
        <w:rPr>
          <w:rFonts w:ascii="Arial" w:hAnsi="Arial" w:cs="Arial"/>
          <w:sz w:val="20"/>
          <w:szCs w:val="20"/>
        </w:rPr>
        <w:t xml:space="preserve">, </w:t>
      </w:r>
      <w:r w:rsidRPr="00764C00">
        <w:rPr>
          <w:rFonts w:ascii="Arial" w:hAnsi="Arial" w:cs="Arial"/>
          <w:sz w:val="20"/>
          <w:szCs w:val="20"/>
        </w:rPr>
        <w:t>&amp; troub</w:t>
      </w:r>
      <w:r w:rsidR="00D93008" w:rsidRPr="00764C00">
        <w:rPr>
          <w:rFonts w:ascii="Arial" w:hAnsi="Arial" w:cs="Arial"/>
          <w:sz w:val="20"/>
          <w:szCs w:val="20"/>
        </w:rPr>
        <w:t xml:space="preserve">leshooting for </w:t>
      </w:r>
      <w:r w:rsidR="0022570A" w:rsidRPr="00764C00">
        <w:rPr>
          <w:rFonts w:ascii="Arial" w:hAnsi="Arial" w:cs="Arial"/>
          <w:sz w:val="20"/>
          <w:szCs w:val="20"/>
        </w:rPr>
        <w:t>Software</w:t>
      </w:r>
      <w:r w:rsidR="008D12B0" w:rsidRPr="00764C00">
        <w:rPr>
          <w:rFonts w:ascii="Arial" w:hAnsi="Arial" w:cs="Arial"/>
          <w:sz w:val="20"/>
          <w:szCs w:val="20"/>
        </w:rPr>
        <w:t xml:space="preserve"> Application</w:t>
      </w:r>
      <w:r w:rsidR="007942BD" w:rsidRPr="00764C00">
        <w:rPr>
          <w:rFonts w:ascii="Arial" w:hAnsi="Arial" w:cs="Arial"/>
          <w:sz w:val="20"/>
          <w:szCs w:val="20"/>
        </w:rPr>
        <w:t>s</w:t>
      </w:r>
    </w:p>
    <w:p w:rsidR="00CA2305" w:rsidRPr="00764C00" w:rsidRDefault="00CA2305" w:rsidP="007323A3">
      <w:pPr>
        <w:numPr>
          <w:ilvl w:val="0"/>
          <w:numId w:val="1"/>
        </w:numPr>
        <w:tabs>
          <w:tab w:val="left" w:pos="288"/>
        </w:tabs>
        <w:spacing w:before="100" w:after="100"/>
        <w:rPr>
          <w:rFonts w:ascii="Arial" w:hAnsi="Arial" w:cs="Arial"/>
          <w:sz w:val="20"/>
          <w:szCs w:val="20"/>
        </w:rPr>
      </w:pPr>
      <w:r w:rsidRPr="00764C00">
        <w:rPr>
          <w:rFonts w:ascii="Arial" w:hAnsi="Arial" w:cs="Arial"/>
          <w:sz w:val="20"/>
          <w:szCs w:val="20"/>
        </w:rPr>
        <w:t>Strong communicatio</w:t>
      </w:r>
      <w:r w:rsidR="00EB351C" w:rsidRPr="00764C00">
        <w:rPr>
          <w:rFonts w:ascii="Arial" w:hAnsi="Arial" w:cs="Arial"/>
          <w:sz w:val="20"/>
          <w:szCs w:val="20"/>
        </w:rPr>
        <w:t>n, collaboration &amp; team players</w:t>
      </w:r>
      <w:r w:rsidRPr="00764C00">
        <w:rPr>
          <w:rFonts w:ascii="Arial" w:hAnsi="Arial" w:cs="Arial"/>
          <w:sz w:val="20"/>
          <w:szCs w:val="20"/>
        </w:rPr>
        <w:t xml:space="preserve"> skills with proficiency at grasping new technical concepts and utiliz</w:t>
      </w:r>
      <w:r w:rsidR="00D93008" w:rsidRPr="00764C00">
        <w:rPr>
          <w:rFonts w:ascii="Arial" w:hAnsi="Arial" w:cs="Arial"/>
          <w:sz w:val="20"/>
          <w:szCs w:val="20"/>
        </w:rPr>
        <w:t>e the same in productive manner</w:t>
      </w:r>
    </w:p>
    <w:p w:rsidR="00CA2305" w:rsidRPr="00764C00" w:rsidRDefault="00CA2305" w:rsidP="00C07F38">
      <w:pPr>
        <w:ind w:left="288"/>
        <w:rPr>
          <w:rFonts w:ascii="Arial" w:hAnsi="Arial" w:cs="Arial"/>
          <w:sz w:val="20"/>
          <w:szCs w:val="20"/>
        </w:rPr>
      </w:pPr>
    </w:p>
    <w:p w:rsidR="003A6E6B" w:rsidRPr="00764C00" w:rsidRDefault="00CA2305" w:rsidP="00C07F38">
      <w:pPr>
        <w:pBdr>
          <w:bottom w:val="single" w:sz="8" w:space="1" w:color="000000"/>
        </w:pBdr>
        <w:shd w:val="clear" w:color="auto" w:fill="D8D8D8"/>
        <w:rPr>
          <w:rFonts w:ascii="Arial" w:hAnsi="Arial" w:cs="Arial"/>
          <w:b/>
          <w:emboss/>
          <w:sz w:val="20"/>
          <w:szCs w:val="20"/>
        </w:rPr>
      </w:pPr>
      <w:r w:rsidRPr="00764C00">
        <w:rPr>
          <w:rFonts w:ascii="Arial" w:hAnsi="Arial" w:cs="Arial"/>
          <w:b/>
          <w:emboss/>
          <w:sz w:val="20"/>
          <w:szCs w:val="20"/>
        </w:rPr>
        <w:t>ACADEMIC CREDENTIALS</w:t>
      </w:r>
    </w:p>
    <w:p w:rsidR="00CA2305" w:rsidRPr="00764C00" w:rsidRDefault="00CA2305" w:rsidP="00C07F38">
      <w:pPr>
        <w:tabs>
          <w:tab w:val="left" w:pos="4425"/>
        </w:tabs>
        <w:rPr>
          <w:rFonts w:ascii="Arial" w:hAnsi="Arial" w:cs="Arial"/>
          <w:sz w:val="20"/>
          <w:szCs w:val="20"/>
        </w:rPr>
      </w:pPr>
    </w:p>
    <w:p w:rsidR="00D46FDE" w:rsidRPr="00764C00" w:rsidRDefault="00D46FDE" w:rsidP="00C07F38">
      <w:pPr>
        <w:numPr>
          <w:ilvl w:val="0"/>
          <w:numId w:val="1"/>
        </w:numPr>
        <w:tabs>
          <w:tab w:val="left" w:pos="288"/>
        </w:tabs>
        <w:rPr>
          <w:rFonts w:ascii="Arial" w:hAnsi="Arial" w:cs="Arial"/>
          <w:sz w:val="20"/>
          <w:szCs w:val="20"/>
        </w:rPr>
      </w:pPr>
      <w:r w:rsidRPr="00764C00">
        <w:rPr>
          <w:rFonts w:ascii="Arial" w:hAnsi="Arial" w:cs="Arial"/>
          <w:b/>
          <w:sz w:val="20"/>
          <w:szCs w:val="20"/>
        </w:rPr>
        <w:t>MCA (Computer Application)</w:t>
      </w:r>
      <w:r w:rsidRPr="00764C00">
        <w:rPr>
          <w:rFonts w:ascii="Arial" w:hAnsi="Arial" w:cs="Arial"/>
          <w:sz w:val="20"/>
          <w:szCs w:val="20"/>
        </w:rPr>
        <w:t xml:space="preserve"> </w:t>
      </w:r>
      <w:r w:rsidR="007430A9" w:rsidRPr="00764C00">
        <w:rPr>
          <w:rFonts w:ascii="Arial" w:hAnsi="Arial" w:cs="Arial"/>
          <w:sz w:val="20"/>
          <w:szCs w:val="20"/>
        </w:rPr>
        <w:t xml:space="preserve">from </w:t>
      </w:r>
      <w:r w:rsidR="007430A9" w:rsidRPr="00764C00">
        <w:rPr>
          <w:rFonts w:ascii="Arial" w:hAnsi="Arial" w:cs="Arial"/>
          <w:b/>
          <w:sz w:val="20"/>
          <w:szCs w:val="20"/>
        </w:rPr>
        <w:t>Panjab</w:t>
      </w:r>
      <w:r w:rsidRPr="00764C00">
        <w:rPr>
          <w:rFonts w:ascii="Arial" w:hAnsi="Arial" w:cs="Arial"/>
          <w:b/>
          <w:sz w:val="20"/>
          <w:szCs w:val="20"/>
        </w:rPr>
        <w:t xml:space="preserve"> University</w:t>
      </w:r>
      <w:r w:rsidR="0022570A" w:rsidRPr="00764C00">
        <w:rPr>
          <w:rFonts w:ascii="Arial" w:hAnsi="Arial" w:cs="Arial"/>
          <w:sz w:val="20"/>
          <w:szCs w:val="20"/>
        </w:rPr>
        <w:t>, Chandigarh in 2011</w:t>
      </w:r>
      <w:r w:rsidRPr="00764C00">
        <w:rPr>
          <w:rFonts w:ascii="Arial" w:hAnsi="Arial" w:cs="Arial"/>
          <w:sz w:val="20"/>
          <w:szCs w:val="20"/>
        </w:rPr>
        <w:t xml:space="preserve"> (</w:t>
      </w:r>
      <w:r w:rsidR="0028628E" w:rsidRPr="00764C00">
        <w:rPr>
          <w:rFonts w:ascii="Arial" w:hAnsi="Arial" w:cs="Arial"/>
          <w:sz w:val="20"/>
          <w:szCs w:val="20"/>
        </w:rPr>
        <w:t>73.31%</w:t>
      </w:r>
      <w:r w:rsidRPr="00764C00">
        <w:rPr>
          <w:rFonts w:ascii="Arial" w:hAnsi="Arial" w:cs="Arial"/>
          <w:sz w:val="20"/>
          <w:szCs w:val="20"/>
        </w:rPr>
        <w:t xml:space="preserve">) </w:t>
      </w:r>
    </w:p>
    <w:p w:rsidR="00D46FDE" w:rsidRPr="00764C00" w:rsidRDefault="00D46FDE" w:rsidP="00C07F38">
      <w:pPr>
        <w:numPr>
          <w:ilvl w:val="0"/>
          <w:numId w:val="1"/>
        </w:numPr>
        <w:tabs>
          <w:tab w:val="left" w:pos="288"/>
        </w:tabs>
        <w:spacing w:line="276" w:lineRule="auto"/>
        <w:rPr>
          <w:rFonts w:ascii="Arial" w:hAnsi="Arial" w:cs="Arial"/>
          <w:sz w:val="20"/>
          <w:szCs w:val="20"/>
        </w:rPr>
      </w:pPr>
      <w:r w:rsidRPr="00764C00">
        <w:rPr>
          <w:rFonts w:ascii="Arial" w:hAnsi="Arial" w:cs="Arial"/>
          <w:b/>
          <w:sz w:val="20"/>
          <w:szCs w:val="20"/>
        </w:rPr>
        <w:t xml:space="preserve">Graduate </w:t>
      </w:r>
      <w:r w:rsidRPr="00764C00">
        <w:rPr>
          <w:rFonts w:ascii="Arial" w:hAnsi="Arial" w:cs="Arial"/>
          <w:sz w:val="20"/>
          <w:szCs w:val="20"/>
        </w:rPr>
        <w:t xml:space="preserve">in </w:t>
      </w:r>
      <w:r w:rsidRPr="00764C00">
        <w:rPr>
          <w:rFonts w:ascii="Arial" w:hAnsi="Arial" w:cs="Arial"/>
          <w:b/>
          <w:sz w:val="20"/>
          <w:szCs w:val="20"/>
        </w:rPr>
        <w:t xml:space="preserve">Science(PCM) </w:t>
      </w:r>
      <w:r w:rsidRPr="00764C00">
        <w:rPr>
          <w:rFonts w:ascii="Arial" w:hAnsi="Arial" w:cs="Arial"/>
          <w:sz w:val="20"/>
          <w:szCs w:val="20"/>
        </w:rPr>
        <w:t xml:space="preserve">from </w:t>
      </w:r>
      <w:r w:rsidRPr="00764C00">
        <w:rPr>
          <w:rFonts w:ascii="Arial" w:hAnsi="Arial" w:cs="Arial"/>
          <w:b/>
          <w:sz w:val="20"/>
          <w:szCs w:val="20"/>
        </w:rPr>
        <w:t xml:space="preserve">Himachal Pradesh </w:t>
      </w:r>
      <w:r w:rsidR="0028628E" w:rsidRPr="00764C00">
        <w:rPr>
          <w:rFonts w:ascii="Arial" w:hAnsi="Arial" w:cs="Arial"/>
          <w:b/>
          <w:sz w:val="20"/>
          <w:szCs w:val="20"/>
        </w:rPr>
        <w:t>University,</w:t>
      </w:r>
      <w:r w:rsidR="0028628E" w:rsidRPr="00764C00">
        <w:rPr>
          <w:rFonts w:ascii="Arial" w:hAnsi="Arial" w:cs="Arial"/>
          <w:sz w:val="20"/>
          <w:szCs w:val="20"/>
        </w:rPr>
        <w:t xml:space="preserve"> Shimla</w:t>
      </w:r>
      <w:r w:rsidR="0022570A" w:rsidRPr="00764C00">
        <w:rPr>
          <w:rFonts w:ascii="Arial" w:hAnsi="Arial" w:cs="Arial"/>
          <w:sz w:val="20"/>
          <w:szCs w:val="20"/>
        </w:rPr>
        <w:t xml:space="preserve"> in 2008</w:t>
      </w:r>
      <w:r w:rsidRPr="00764C00">
        <w:rPr>
          <w:rFonts w:ascii="Arial" w:hAnsi="Arial" w:cs="Arial"/>
          <w:sz w:val="20"/>
          <w:szCs w:val="20"/>
        </w:rPr>
        <w:t>(</w:t>
      </w:r>
      <w:r w:rsidR="0028628E" w:rsidRPr="00764C00">
        <w:rPr>
          <w:rFonts w:ascii="Arial" w:hAnsi="Arial" w:cs="Arial"/>
          <w:sz w:val="20"/>
          <w:szCs w:val="20"/>
        </w:rPr>
        <w:t>61.50</w:t>
      </w:r>
      <w:r w:rsidRPr="00764C00">
        <w:rPr>
          <w:rFonts w:ascii="Arial" w:hAnsi="Arial" w:cs="Arial"/>
          <w:sz w:val="20"/>
          <w:szCs w:val="20"/>
        </w:rPr>
        <w:t>)</w:t>
      </w:r>
    </w:p>
    <w:p w:rsidR="00D46FDE" w:rsidRPr="00764C00" w:rsidRDefault="00D46FDE" w:rsidP="00C07F38">
      <w:pPr>
        <w:numPr>
          <w:ilvl w:val="0"/>
          <w:numId w:val="1"/>
        </w:numPr>
        <w:tabs>
          <w:tab w:val="left" w:pos="288"/>
        </w:tabs>
        <w:spacing w:line="276" w:lineRule="auto"/>
        <w:rPr>
          <w:rFonts w:ascii="Arial" w:hAnsi="Arial" w:cs="Arial"/>
          <w:i/>
          <w:sz w:val="20"/>
          <w:szCs w:val="20"/>
        </w:rPr>
      </w:pPr>
      <w:r w:rsidRPr="00764C00">
        <w:rPr>
          <w:rFonts w:ascii="Arial" w:hAnsi="Arial" w:cs="Arial"/>
          <w:b/>
          <w:sz w:val="20"/>
          <w:szCs w:val="20"/>
        </w:rPr>
        <w:t>12</w:t>
      </w:r>
      <w:r w:rsidRPr="00764C00">
        <w:rPr>
          <w:rFonts w:ascii="Arial" w:hAnsi="Arial" w:cs="Arial"/>
          <w:b/>
          <w:sz w:val="20"/>
          <w:szCs w:val="20"/>
          <w:vertAlign w:val="superscript"/>
        </w:rPr>
        <w:t>th</w:t>
      </w:r>
      <w:r w:rsidRPr="00764C00">
        <w:rPr>
          <w:rFonts w:ascii="Arial" w:hAnsi="Arial" w:cs="Arial"/>
          <w:b/>
          <w:sz w:val="20"/>
          <w:szCs w:val="20"/>
        </w:rPr>
        <w:t xml:space="preserve"> in PCM </w:t>
      </w:r>
      <w:r w:rsidRPr="00764C00">
        <w:rPr>
          <w:rFonts w:ascii="Arial" w:hAnsi="Arial" w:cs="Arial"/>
          <w:sz w:val="20"/>
          <w:szCs w:val="20"/>
        </w:rPr>
        <w:t xml:space="preserve">from </w:t>
      </w:r>
      <w:r w:rsidRPr="00764C00">
        <w:rPr>
          <w:rFonts w:ascii="Arial" w:hAnsi="Arial" w:cs="Arial"/>
          <w:b/>
          <w:sz w:val="20"/>
          <w:szCs w:val="20"/>
        </w:rPr>
        <w:t>H.P.B.S.E,</w:t>
      </w:r>
      <w:r w:rsidRPr="00764C00">
        <w:rPr>
          <w:rFonts w:ascii="Arial" w:hAnsi="Arial" w:cs="Arial"/>
          <w:sz w:val="20"/>
          <w:szCs w:val="20"/>
        </w:rPr>
        <w:t xml:space="preserve"> </w:t>
      </w:r>
      <w:proofErr w:type="spellStart"/>
      <w:r w:rsidRPr="00764C00">
        <w:rPr>
          <w:rFonts w:ascii="Arial" w:hAnsi="Arial" w:cs="Arial"/>
          <w:sz w:val="20"/>
          <w:szCs w:val="20"/>
        </w:rPr>
        <w:t>Dharmshala</w:t>
      </w:r>
      <w:proofErr w:type="spellEnd"/>
      <w:r w:rsidRPr="00764C00">
        <w:rPr>
          <w:rFonts w:ascii="Arial" w:hAnsi="Arial" w:cs="Arial"/>
          <w:sz w:val="20"/>
          <w:szCs w:val="20"/>
        </w:rPr>
        <w:t xml:space="preserve"> in 2003 (</w:t>
      </w:r>
      <w:r w:rsidR="0028628E" w:rsidRPr="00764C00">
        <w:rPr>
          <w:rFonts w:ascii="Arial" w:hAnsi="Arial" w:cs="Arial"/>
          <w:sz w:val="20"/>
          <w:szCs w:val="20"/>
        </w:rPr>
        <w:t>52%</w:t>
      </w:r>
      <w:r w:rsidR="0022570A" w:rsidRPr="00764C00">
        <w:rPr>
          <w:rFonts w:ascii="Arial" w:hAnsi="Arial" w:cs="Arial"/>
          <w:sz w:val="20"/>
          <w:szCs w:val="20"/>
        </w:rPr>
        <w:t>)</w:t>
      </w:r>
    </w:p>
    <w:p w:rsidR="00D46FDE" w:rsidRPr="00764C00" w:rsidRDefault="00D46FDE" w:rsidP="00C07F38">
      <w:pPr>
        <w:numPr>
          <w:ilvl w:val="0"/>
          <w:numId w:val="1"/>
        </w:numPr>
        <w:tabs>
          <w:tab w:val="left" w:pos="288"/>
        </w:tabs>
        <w:spacing w:line="276" w:lineRule="auto"/>
        <w:rPr>
          <w:rFonts w:ascii="Arial" w:hAnsi="Arial" w:cs="Arial"/>
          <w:i/>
          <w:sz w:val="20"/>
          <w:szCs w:val="20"/>
        </w:rPr>
      </w:pPr>
      <w:r w:rsidRPr="00764C00">
        <w:rPr>
          <w:rFonts w:ascii="Arial" w:hAnsi="Arial" w:cs="Arial"/>
          <w:b/>
          <w:sz w:val="20"/>
          <w:szCs w:val="20"/>
        </w:rPr>
        <w:t>10</w:t>
      </w:r>
      <w:r w:rsidRPr="00764C00">
        <w:rPr>
          <w:rFonts w:ascii="Arial" w:hAnsi="Arial" w:cs="Arial"/>
          <w:b/>
          <w:sz w:val="20"/>
          <w:szCs w:val="20"/>
          <w:vertAlign w:val="superscript"/>
        </w:rPr>
        <w:t>th</w:t>
      </w:r>
      <w:r w:rsidR="0096703B" w:rsidRPr="00764C00">
        <w:rPr>
          <w:rFonts w:ascii="Arial" w:hAnsi="Arial" w:cs="Arial"/>
          <w:b/>
          <w:sz w:val="20"/>
          <w:szCs w:val="20"/>
        </w:rPr>
        <w:t xml:space="preserve"> in </w:t>
      </w:r>
      <w:r w:rsidR="007430A9" w:rsidRPr="00764C00">
        <w:rPr>
          <w:rFonts w:ascii="Arial" w:hAnsi="Arial" w:cs="Arial"/>
          <w:b/>
          <w:sz w:val="20"/>
          <w:szCs w:val="20"/>
        </w:rPr>
        <w:t>Science from</w:t>
      </w:r>
      <w:r w:rsidRPr="00764C00">
        <w:rPr>
          <w:rFonts w:ascii="Arial" w:hAnsi="Arial" w:cs="Arial"/>
          <w:sz w:val="20"/>
          <w:szCs w:val="20"/>
        </w:rPr>
        <w:t xml:space="preserve"> </w:t>
      </w:r>
      <w:r w:rsidR="0096703B" w:rsidRPr="00764C00">
        <w:rPr>
          <w:rFonts w:ascii="Arial" w:hAnsi="Arial" w:cs="Arial"/>
          <w:b/>
          <w:sz w:val="20"/>
          <w:szCs w:val="20"/>
        </w:rPr>
        <w:t>H.P.B.S.E</w:t>
      </w:r>
      <w:r w:rsidRPr="00764C00">
        <w:rPr>
          <w:rFonts w:ascii="Arial" w:hAnsi="Arial" w:cs="Arial"/>
          <w:b/>
          <w:sz w:val="20"/>
          <w:szCs w:val="20"/>
        </w:rPr>
        <w:t xml:space="preserve">, </w:t>
      </w:r>
      <w:proofErr w:type="spellStart"/>
      <w:r w:rsidRPr="00764C00">
        <w:rPr>
          <w:rFonts w:ascii="Arial" w:hAnsi="Arial" w:cs="Arial"/>
          <w:sz w:val="20"/>
          <w:szCs w:val="20"/>
        </w:rPr>
        <w:t>Dharmshala</w:t>
      </w:r>
      <w:proofErr w:type="spellEnd"/>
      <w:r w:rsidRPr="00764C00">
        <w:rPr>
          <w:rFonts w:ascii="Arial" w:hAnsi="Arial" w:cs="Arial"/>
          <w:sz w:val="20"/>
          <w:szCs w:val="20"/>
        </w:rPr>
        <w:t xml:space="preserve"> in 2001 (</w:t>
      </w:r>
      <w:r w:rsidR="0028628E" w:rsidRPr="00764C00">
        <w:rPr>
          <w:rFonts w:ascii="Arial" w:hAnsi="Arial" w:cs="Arial"/>
          <w:sz w:val="20"/>
          <w:szCs w:val="20"/>
        </w:rPr>
        <w:t>72.71%</w:t>
      </w:r>
      <w:r w:rsidRPr="00764C00">
        <w:rPr>
          <w:rFonts w:ascii="Arial" w:hAnsi="Arial" w:cs="Arial"/>
          <w:sz w:val="20"/>
          <w:szCs w:val="20"/>
        </w:rPr>
        <w:t>)</w:t>
      </w:r>
    </w:p>
    <w:p w:rsidR="00D46FDE" w:rsidRPr="00764C00" w:rsidRDefault="00D46FDE" w:rsidP="00C07F38">
      <w:pPr>
        <w:rPr>
          <w:rFonts w:ascii="Arial" w:hAnsi="Arial" w:cs="Arial"/>
          <w:sz w:val="20"/>
          <w:szCs w:val="20"/>
        </w:rPr>
      </w:pPr>
    </w:p>
    <w:p w:rsidR="00CA2305" w:rsidRPr="00764C00" w:rsidRDefault="00CA2305" w:rsidP="00C07F38">
      <w:pPr>
        <w:pBdr>
          <w:bottom w:val="single" w:sz="8" w:space="1" w:color="000000"/>
        </w:pBdr>
        <w:shd w:val="clear" w:color="auto" w:fill="D8D8D8"/>
        <w:rPr>
          <w:rFonts w:ascii="Arial" w:hAnsi="Arial" w:cs="Arial"/>
          <w:b/>
          <w:emboss/>
          <w:sz w:val="20"/>
          <w:szCs w:val="20"/>
        </w:rPr>
      </w:pPr>
      <w:r w:rsidRPr="00764C00">
        <w:rPr>
          <w:rFonts w:ascii="Arial" w:hAnsi="Arial" w:cs="Arial"/>
          <w:b/>
          <w:emboss/>
          <w:sz w:val="20"/>
          <w:szCs w:val="20"/>
        </w:rPr>
        <w:t>SKILL SET</w:t>
      </w:r>
    </w:p>
    <w:p w:rsidR="00CA2305" w:rsidRPr="00764C00" w:rsidRDefault="00CA2305" w:rsidP="00C07F38">
      <w:pPr>
        <w:rPr>
          <w:rFonts w:ascii="Arial" w:hAnsi="Arial" w:cs="Arial"/>
          <w:sz w:val="20"/>
          <w:szCs w:val="20"/>
        </w:rPr>
      </w:pPr>
    </w:p>
    <w:tbl>
      <w:tblPr>
        <w:tblStyle w:val="TableGrid"/>
        <w:tblW w:w="0" w:type="auto"/>
        <w:tblInd w:w="288" w:type="dxa"/>
        <w:tblLook w:val="04A0" w:firstRow="1" w:lastRow="0" w:firstColumn="1" w:lastColumn="0" w:noHBand="0" w:noVBand="1"/>
      </w:tblPr>
      <w:tblGrid>
        <w:gridCol w:w="9241"/>
      </w:tblGrid>
      <w:tr w:rsidR="00831B0B" w:rsidRPr="00764C00" w:rsidTr="00831B0B">
        <w:trPr>
          <w:trHeight w:val="343"/>
        </w:trPr>
        <w:tc>
          <w:tcPr>
            <w:tcW w:w="9241" w:type="dxa"/>
          </w:tcPr>
          <w:p w:rsidR="00831B0B" w:rsidRPr="00764C00" w:rsidRDefault="003E5321" w:rsidP="00C07F38">
            <w:pPr>
              <w:rPr>
                <w:rFonts w:ascii="Arial" w:hAnsi="Arial" w:cs="Arial"/>
                <w:b/>
                <w:sz w:val="20"/>
                <w:szCs w:val="20"/>
              </w:rPr>
            </w:pPr>
            <w:r w:rsidRPr="00764C00">
              <w:rPr>
                <w:rFonts w:ascii="Arial" w:hAnsi="Arial" w:cs="Arial"/>
                <w:b/>
                <w:sz w:val="20"/>
                <w:szCs w:val="20"/>
              </w:rPr>
              <w:t>Configuration</w:t>
            </w:r>
            <w:r w:rsidR="00831B0B" w:rsidRPr="00764C00">
              <w:rPr>
                <w:rFonts w:ascii="Arial" w:hAnsi="Arial" w:cs="Arial"/>
                <w:b/>
                <w:sz w:val="20"/>
                <w:szCs w:val="20"/>
              </w:rPr>
              <w:t xml:space="preserve"> Management: </w:t>
            </w:r>
            <w:r w:rsidR="00831B0B" w:rsidRPr="00764C00">
              <w:rPr>
                <w:rFonts w:ascii="Arial" w:hAnsi="Arial" w:cs="Arial"/>
                <w:sz w:val="20"/>
                <w:szCs w:val="20"/>
              </w:rPr>
              <w:t xml:space="preserve">Subversion (SVN), </w:t>
            </w:r>
            <w:r w:rsidRPr="00764C00">
              <w:rPr>
                <w:rFonts w:ascii="Arial" w:hAnsi="Arial" w:cs="Arial"/>
                <w:sz w:val="20"/>
                <w:szCs w:val="20"/>
              </w:rPr>
              <w:t>CMDB(</w:t>
            </w:r>
            <w:proofErr w:type="spellStart"/>
            <w:r w:rsidRPr="00764C00">
              <w:rPr>
                <w:rFonts w:ascii="Arial" w:hAnsi="Arial" w:cs="Arial"/>
                <w:sz w:val="20"/>
                <w:szCs w:val="20"/>
              </w:rPr>
              <w:t>Xplore</w:t>
            </w:r>
            <w:proofErr w:type="spellEnd"/>
            <w:r w:rsidRPr="00764C00">
              <w:rPr>
                <w:rFonts w:ascii="Arial" w:hAnsi="Arial" w:cs="Arial"/>
                <w:sz w:val="20"/>
                <w:szCs w:val="20"/>
              </w:rPr>
              <w:t xml:space="preserve">!), </w:t>
            </w:r>
            <w:proofErr w:type="spellStart"/>
            <w:r w:rsidR="00831B0B" w:rsidRPr="00764C00">
              <w:rPr>
                <w:rFonts w:ascii="Arial" w:hAnsi="Arial" w:cs="Arial"/>
                <w:sz w:val="20"/>
                <w:szCs w:val="20"/>
              </w:rPr>
              <w:t>Bladelogic</w:t>
            </w:r>
            <w:proofErr w:type="spellEnd"/>
            <w:r w:rsidRPr="00764C00">
              <w:rPr>
                <w:rFonts w:ascii="Arial" w:hAnsi="Arial" w:cs="Arial"/>
                <w:sz w:val="20"/>
                <w:szCs w:val="20"/>
              </w:rPr>
              <w:t xml:space="preserve"> 7.4/8.5</w:t>
            </w:r>
            <w:r w:rsidR="00456005">
              <w:rPr>
                <w:rFonts w:ascii="Arial" w:hAnsi="Arial" w:cs="Arial"/>
                <w:sz w:val="20"/>
                <w:szCs w:val="20"/>
              </w:rPr>
              <w:t>, Jenkins</w:t>
            </w:r>
          </w:p>
        </w:tc>
      </w:tr>
      <w:tr w:rsidR="00831B0B" w:rsidRPr="00764C00" w:rsidTr="00831B0B">
        <w:trPr>
          <w:trHeight w:val="367"/>
        </w:trPr>
        <w:tc>
          <w:tcPr>
            <w:tcW w:w="9241" w:type="dxa"/>
          </w:tcPr>
          <w:p w:rsidR="00831B0B" w:rsidRPr="00764C00" w:rsidRDefault="003E5321" w:rsidP="00C07F38">
            <w:pPr>
              <w:rPr>
                <w:rFonts w:ascii="Arial" w:hAnsi="Arial" w:cs="Arial"/>
                <w:b/>
                <w:sz w:val="20"/>
                <w:szCs w:val="20"/>
              </w:rPr>
            </w:pPr>
            <w:r w:rsidRPr="00764C00">
              <w:rPr>
                <w:rFonts w:ascii="Arial" w:hAnsi="Arial" w:cs="Arial"/>
                <w:b/>
                <w:sz w:val="20"/>
                <w:szCs w:val="20"/>
              </w:rPr>
              <w:t xml:space="preserve">Scripting: </w:t>
            </w:r>
            <w:r w:rsidRPr="00764C00">
              <w:rPr>
                <w:rFonts w:ascii="Arial" w:hAnsi="Arial" w:cs="Arial"/>
                <w:sz w:val="20"/>
                <w:szCs w:val="20"/>
              </w:rPr>
              <w:t>ANT, Shell Scripting</w:t>
            </w:r>
          </w:p>
        </w:tc>
      </w:tr>
      <w:tr w:rsidR="00831B0B" w:rsidRPr="00764C00" w:rsidTr="00831B0B">
        <w:trPr>
          <w:trHeight w:val="343"/>
        </w:trPr>
        <w:tc>
          <w:tcPr>
            <w:tcW w:w="9241" w:type="dxa"/>
          </w:tcPr>
          <w:p w:rsidR="00831B0B" w:rsidRPr="00764C00" w:rsidRDefault="003E5321" w:rsidP="00C07F38">
            <w:pPr>
              <w:rPr>
                <w:rFonts w:ascii="Arial" w:hAnsi="Arial" w:cs="Arial"/>
                <w:b/>
                <w:sz w:val="20"/>
                <w:szCs w:val="20"/>
              </w:rPr>
            </w:pPr>
            <w:r w:rsidRPr="00764C00">
              <w:rPr>
                <w:rFonts w:ascii="Arial" w:hAnsi="Arial" w:cs="Arial"/>
                <w:b/>
                <w:sz w:val="20"/>
                <w:szCs w:val="20"/>
              </w:rPr>
              <w:t xml:space="preserve">Operating System: </w:t>
            </w:r>
            <w:r w:rsidRPr="00764C00">
              <w:rPr>
                <w:rFonts w:ascii="Arial" w:hAnsi="Arial" w:cs="Arial"/>
                <w:sz w:val="20"/>
                <w:szCs w:val="20"/>
              </w:rPr>
              <w:t>Solaris, Linux, Windows</w:t>
            </w:r>
          </w:p>
        </w:tc>
      </w:tr>
      <w:tr w:rsidR="00831B0B" w:rsidRPr="00764C00" w:rsidTr="00831B0B">
        <w:trPr>
          <w:trHeight w:val="343"/>
        </w:trPr>
        <w:tc>
          <w:tcPr>
            <w:tcW w:w="9241" w:type="dxa"/>
          </w:tcPr>
          <w:p w:rsidR="00831B0B" w:rsidRPr="00764C00" w:rsidRDefault="003E5321" w:rsidP="00C07F38">
            <w:pPr>
              <w:rPr>
                <w:rFonts w:ascii="Arial" w:hAnsi="Arial" w:cs="Arial"/>
                <w:b/>
                <w:sz w:val="20"/>
                <w:szCs w:val="20"/>
              </w:rPr>
            </w:pPr>
            <w:r w:rsidRPr="00764C00">
              <w:rPr>
                <w:rFonts w:ascii="Arial" w:hAnsi="Arial" w:cs="Arial"/>
                <w:b/>
                <w:sz w:val="20"/>
                <w:szCs w:val="20"/>
              </w:rPr>
              <w:t xml:space="preserve">Database: </w:t>
            </w:r>
            <w:r w:rsidRPr="00764C00">
              <w:rPr>
                <w:rFonts w:ascii="Arial" w:hAnsi="Arial" w:cs="Arial"/>
                <w:sz w:val="20"/>
                <w:szCs w:val="20"/>
              </w:rPr>
              <w:t>Oracle 8i/9i</w:t>
            </w:r>
          </w:p>
        </w:tc>
      </w:tr>
      <w:tr w:rsidR="00831B0B" w:rsidRPr="00764C00" w:rsidTr="00831B0B">
        <w:trPr>
          <w:trHeight w:val="343"/>
        </w:trPr>
        <w:tc>
          <w:tcPr>
            <w:tcW w:w="9241" w:type="dxa"/>
          </w:tcPr>
          <w:p w:rsidR="00831B0B" w:rsidRPr="00764C00" w:rsidRDefault="003E5321" w:rsidP="00C07F38">
            <w:pPr>
              <w:rPr>
                <w:rFonts w:ascii="Arial" w:hAnsi="Arial" w:cs="Arial"/>
                <w:sz w:val="20"/>
                <w:szCs w:val="20"/>
              </w:rPr>
            </w:pPr>
            <w:r w:rsidRPr="00764C00">
              <w:rPr>
                <w:rFonts w:ascii="Arial" w:hAnsi="Arial" w:cs="Arial"/>
                <w:b/>
                <w:sz w:val="20"/>
                <w:szCs w:val="20"/>
              </w:rPr>
              <w:t xml:space="preserve">Application/Web servers: </w:t>
            </w:r>
            <w:r w:rsidRPr="00764C00">
              <w:rPr>
                <w:rFonts w:ascii="Arial" w:hAnsi="Arial" w:cs="Arial"/>
                <w:sz w:val="20"/>
                <w:szCs w:val="20"/>
              </w:rPr>
              <w:t>Apache</w:t>
            </w:r>
            <w:r w:rsidRPr="00764C00">
              <w:rPr>
                <w:rFonts w:ascii="Arial" w:hAnsi="Arial" w:cs="Arial"/>
                <w:b/>
                <w:sz w:val="20"/>
                <w:szCs w:val="20"/>
              </w:rPr>
              <w:t xml:space="preserve"> </w:t>
            </w:r>
            <w:r w:rsidRPr="00764C00">
              <w:rPr>
                <w:rFonts w:ascii="Arial" w:hAnsi="Arial" w:cs="Arial"/>
                <w:sz w:val="20"/>
                <w:szCs w:val="20"/>
              </w:rPr>
              <w:t xml:space="preserve">Tomcat, Glassfish 3, </w:t>
            </w:r>
            <w:proofErr w:type="spellStart"/>
            <w:r w:rsidRPr="00764C00">
              <w:rPr>
                <w:rFonts w:ascii="Arial" w:hAnsi="Arial" w:cs="Arial"/>
                <w:sz w:val="20"/>
                <w:szCs w:val="20"/>
              </w:rPr>
              <w:t>Jboss</w:t>
            </w:r>
            <w:proofErr w:type="spellEnd"/>
            <w:r w:rsidRPr="00764C00">
              <w:rPr>
                <w:rFonts w:ascii="Arial" w:hAnsi="Arial" w:cs="Arial"/>
                <w:sz w:val="20"/>
                <w:szCs w:val="20"/>
              </w:rPr>
              <w:t xml:space="preserve"> 5.1</w:t>
            </w:r>
            <w:r w:rsidR="00456005">
              <w:rPr>
                <w:rFonts w:ascii="Arial" w:hAnsi="Arial" w:cs="Arial"/>
                <w:sz w:val="20"/>
                <w:szCs w:val="20"/>
              </w:rPr>
              <w:t xml:space="preserve">, </w:t>
            </w:r>
          </w:p>
        </w:tc>
      </w:tr>
      <w:tr w:rsidR="00831B0B" w:rsidRPr="00764C00" w:rsidTr="00831B0B">
        <w:trPr>
          <w:trHeight w:val="343"/>
        </w:trPr>
        <w:tc>
          <w:tcPr>
            <w:tcW w:w="9241" w:type="dxa"/>
          </w:tcPr>
          <w:p w:rsidR="00831B0B" w:rsidRPr="00764C00" w:rsidRDefault="003E5321" w:rsidP="00C07F38">
            <w:pPr>
              <w:rPr>
                <w:rFonts w:ascii="Arial" w:hAnsi="Arial" w:cs="Arial"/>
                <w:b/>
                <w:sz w:val="20"/>
                <w:szCs w:val="20"/>
              </w:rPr>
            </w:pPr>
            <w:r w:rsidRPr="00764C00">
              <w:rPr>
                <w:rFonts w:ascii="Arial" w:hAnsi="Arial" w:cs="Arial"/>
                <w:b/>
                <w:sz w:val="20"/>
                <w:szCs w:val="20"/>
              </w:rPr>
              <w:t xml:space="preserve">Programming language : </w:t>
            </w:r>
            <w:r w:rsidRPr="00764C00">
              <w:rPr>
                <w:rFonts w:ascii="Arial" w:hAnsi="Arial" w:cs="Arial"/>
                <w:sz w:val="20"/>
                <w:szCs w:val="20"/>
              </w:rPr>
              <w:t>Java, J2SE, JSP, JDBC</w:t>
            </w:r>
          </w:p>
        </w:tc>
      </w:tr>
      <w:tr w:rsidR="00831B0B" w:rsidRPr="00764C00" w:rsidTr="00831B0B">
        <w:trPr>
          <w:trHeight w:val="367"/>
        </w:trPr>
        <w:tc>
          <w:tcPr>
            <w:tcW w:w="9241" w:type="dxa"/>
          </w:tcPr>
          <w:p w:rsidR="00831B0B" w:rsidRPr="00764C00" w:rsidRDefault="003E5321" w:rsidP="00C07F38">
            <w:pPr>
              <w:rPr>
                <w:rFonts w:ascii="Arial" w:hAnsi="Arial" w:cs="Arial"/>
                <w:b/>
                <w:sz w:val="20"/>
                <w:szCs w:val="20"/>
              </w:rPr>
            </w:pPr>
            <w:r w:rsidRPr="00764C00">
              <w:rPr>
                <w:rFonts w:ascii="Arial" w:hAnsi="Arial" w:cs="Arial"/>
                <w:b/>
                <w:sz w:val="20"/>
                <w:szCs w:val="20"/>
              </w:rPr>
              <w:t xml:space="preserve">Tools: </w:t>
            </w:r>
            <w:r w:rsidR="006C35DC" w:rsidRPr="00764C00">
              <w:rPr>
                <w:rFonts w:ascii="Arial" w:hAnsi="Arial" w:cs="Arial"/>
                <w:sz w:val="20"/>
                <w:szCs w:val="20"/>
              </w:rPr>
              <w:t xml:space="preserve">BMC </w:t>
            </w:r>
            <w:r w:rsidRPr="00764C00">
              <w:rPr>
                <w:rFonts w:ascii="Arial" w:hAnsi="Arial" w:cs="Arial"/>
                <w:sz w:val="20"/>
                <w:szCs w:val="20"/>
              </w:rPr>
              <w:t xml:space="preserve">Remedy IT Service Management  </w:t>
            </w:r>
            <w:proofErr w:type="spellStart"/>
            <w:r w:rsidRPr="00764C00">
              <w:rPr>
                <w:rFonts w:ascii="Arial" w:hAnsi="Arial" w:cs="Arial"/>
                <w:sz w:val="20"/>
                <w:szCs w:val="20"/>
              </w:rPr>
              <w:t>SQLdeveloper</w:t>
            </w:r>
            <w:proofErr w:type="spellEnd"/>
            <w:r w:rsidRPr="00764C00">
              <w:rPr>
                <w:rFonts w:ascii="Arial" w:hAnsi="Arial" w:cs="Arial"/>
                <w:sz w:val="20"/>
                <w:szCs w:val="20"/>
              </w:rPr>
              <w:t xml:space="preserve">, Putty, </w:t>
            </w:r>
            <w:proofErr w:type="spellStart"/>
            <w:r w:rsidRPr="00764C00">
              <w:rPr>
                <w:rFonts w:ascii="Arial" w:hAnsi="Arial" w:cs="Arial"/>
                <w:sz w:val="20"/>
                <w:szCs w:val="20"/>
              </w:rPr>
              <w:t>WinSCP</w:t>
            </w:r>
            <w:proofErr w:type="spellEnd"/>
            <w:r w:rsidRPr="00764C00">
              <w:rPr>
                <w:rFonts w:ascii="Arial" w:hAnsi="Arial" w:cs="Arial"/>
                <w:sz w:val="20"/>
                <w:szCs w:val="20"/>
              </w:rPr>
              <w:t xml:space="preserve">, JIRA, </w:t>
            </w:r>
            <w:proofErr w:type="spellStart"/>
            <w:r w:rsidRPr="00764C00">
              <w:rPr>
                <w:rFonts w:ascii="Arial" w:hAnsi="Arial" w:cs="Arial"/>
                <w:sz w:val="20"/>
                <w:szCs w:val="20"/>
              </w:rPr>
              <w:t>Silkcentral</w:t>
            </w:r>
            <w:proofErr w:type="spellEnd"/>
          </w:p>
        </w:tc>
      </w:tr>
    </w:tbl>
    <w:p w:rsidR="00831B0B" w:rsidRPr="00764C00" w:rsidRDefault="00831B0B" w:rsidP="00C07F38">
      <w:pPr>
        <w:rPr>
          <w:rFonts w:ascii="Arial" w:hAnsi="Arial" w:cs="Arial"/>
          <w:b/>
          <w:sz w:val="20"/>
          <w:szCs w:val="20"/>
        </w:rPr>
      </w:pPr>
    </w:p>
    <w:p w:rsidR="00CA2305" w:rsidRPr="00764C00" w:rsidRDefault="00CA2305" w:rsidP="00C07F38">
      <w:pPr>
        <w:pBdr>
          <w:bottom w:val="single" w:sz="8" w:space="2" w:color="000000"/>
        </w:pBdr>
        <w:shd w:val="clear" w:color="auto" w:fill="D8D8D8"/>
        <w:rPr>
          <w:rFonts w:ascii="Arial" w:hAnsi="Arial" w:cs="Arial"/>
          <w:b/>
          <w:emboss/>
          <w:sz w:val="20"/>
          <w:szCs w:val="20"/>
        </w:rPr>
      </w:pPr>
      <w:r w:rsidRPr="00764C00">
        <w:rPr>
          <w:rFonts w:ascii="Arial" w:hAnsi="Arial" w:cs="Arial"/>
          <w:b/>
          <w:emboss/>
          <w:sz w:val="20"/>
          <w:szCs w:val="20"/>
        </w:rPr>
        <w:t>ORGANIZATIONAL DETAILS</w:t>
      </w:r>
    </w:p>
    <w:p w:rsidR="00CA2305" w:rsidRPr="00764C00" w:rsidRDefault="00CA2305" w:rsidP="00C07F38">
      <w:pPr>
        <w:rPr>
          <w:rFonts w:ascii="Arial" w:hAnsi="Arial" w:cs="Arial"/>
          <w:sz w:val="20"/>
          <w:szCs w:val="20"/>
        </w:rPr>
      </w:pPr>
    </w:p>
    <w:p w:rsidR="00884305" w:rsidRPr="00080BE2" w:rsidRDefault="007430A9" w:rsidP="00C07F38">
      <w:pPr>
        <w:rPr>
          <w:rFonts w:ascii="Arial" w:hAnsi="Arial" w:cs="Arial"/>
          <w:b/>
          <w:sz w:val="20"/>
          <w:szCs w:val="20"/>
        </w:rPr>
      </w:pPr>
      <w:r w:rsidRPr="00080BE2">
        <w:rPr>
          <w:rFonts w:ascii="Arial" w:hAnsi="Arial" w:cs="Arial"/>
          <w:b/>
          <w:sz w:val="20"/>
          <w:szCs w:val="20"/>
        </w:rPr>
        <w:t xml:space="preserve">Xchanging Technologies Services (India) </w:t>
      </w:r>
      <w:proofErr w:type="spellStart"/>
      <w:r w:rsidRPr="00080BE2">
        <w:rPr>
          <w:rFonts w:ascii="Arial" w:hAnsi="Arial" w:cs="Arial"/>
          <w:b/>
          <w:sz w:val="20"/>
          <w:szCs w:val="20"/>
        </w:rPr>
        <w:t>Pvt.</w:t>
      </w:r>
      <w:proofErr w:type="spellEnd"/>
      <w:r w:rsidRPr="00080BE2">
        <w:rPr>
          <w:rFonts w:ascii="Arial" w:hAnsi="Arial" w:cs="Arial"/>
          <w:b/>
          <w:sz w:val="20"/>
          <w:szCs w:val="20"/>
        </w:rPr>
        <w:t xml:space="preserve"> Ltd.</w:t>
      </w:r>
      <w:r w:rsidR="00884305" w:rsidRPr="00080BE2">
        <w:rPr>
          <w:rFonts w:ascii="Arial" w:hAnsi="Arial" w:cs="Arial"/>
          <w:b/>
          <w:sz w:val="20"/>
          <w:szCs w:val="20"/>
        </w:rPr>
        <w:t xml:space="preserve"> (From December 2011 </w:t>
      </w:r>
      <w:r w:rsidR="00C07F38" w:rsidRPr="00080BE2">
        <w:rPr>
          <w:rFonts w:ascii="Arial" w:hAnsi="Arial" w:cs="Arial"/>
          <w:b/>
          <w:sz w:val="20"/>
          <w:szCs w:val="20"/>
        </w:rPr>
        <w:t>– Till</w:t>
      </w:r>
      <w:r w:rsidR="004A05D7" w:rsidRPr="00080BE2">
        <w:rPr>
          <w:rFonts w:ascii="Arial" w:hAnsi="Arial" w:cs="Arial"/>
          <w:b/>
          <w:sz w:val="20"/>
          <w:szCs w:val="20"/>
        </w:rPr>
        <w:t xml:space="preserve"> Date</w:t>
      </w:r>
      <w:r w:rsidR="00884305" w:rsidRPr="00080BE2">
        <w:rPr>
          <w:rFonts w:ascii="Arial" w:hAnsi="Arial" w:cs="Arial"/>
          <w:b/>
          <w:sz w:val="20"/>
          <w:szCs w:val="20"/>
        </w:rPr>
        <w:t>)</w:t>
      </w:r>
    </w:p>
    <w:p w:rsidR="007430A9" w:rsidRPr="00764C00" w:rsidRDefault="007430A9" w:rsidP="00C07F38">
      <w:pPr>
        <w:ind w:left="720"/>
        <w:rPr>
          <w:rFonts w:ascii="Arial" w:hAnsi="Arial" w:cs="Arial"/>
          <w:sz w:val="20"/>
          <w:szCs w:val="20"/>
        </w:rPr>
      </w:pPr>
    </w:p>
    <w:p w:rsidR="007430A9" w:rsidRPr="00764C00" w:rsidRDefault="007430A9" w:rsidP="00C07F38">
      <w:pPr>
        <w:rPr>
          <w:rFonts w:ascii="Arial" w:hAnsi="Arial" w:cs="Arial"/>
          <w:b/>
          <w:sz w:val="20"/>
          <w:szCs w:val="20"/>
        </w:rPr>
      </w:pPr>
      <w:r w:rsidRPr="00764C00">
        <w:rPr>
          <w:rFonts w:ascii="Arial" w:hAnsi="Arial" w:cs="Arial"/>
          <w:b/>
          <w:sz w:val="20"/>
          <w:szCs w:val="20"/>
        </w:rPr>
        <w:t>Role</w:t>
      </w:r>
      <w:r w:rsidR="005D2F75" w:rsidRPr="00764C00">
        <w:rPr>
          <w:rFonts w:ascii="Arial" w:hAnsi="Arial" w:cs="Arial"/>
          <w:b/>
          <w:sz w:val="20"/>
          <w:szCs w:val="20"/>
        </w:rPr>
        <w:t xml:space="preserve"> &amp; Responsibility</w:t>
      </w:r>
      <w:r w:rsidRPr="00764C00">
        <w:rPr>
          <w:rFonts w:ascii="Arial" w:hAnsi="Arial" w:cs="Arial"/>
          <w:b/>
          <w:sz w:val="20"/>
          <w:szCs w:val="20"/>
        </w:rPr>
        <w:t>:</w:t>
      </w:r>
    </w:p>
    <w:p w:rsidR="003E5321" w:rsidRPr="00764C00" w:rsidRDefault="003E5321" w:rsidP="00C07F38">
      <w:pPr>
        <w:rPr>
          <w:rFonts w:ascii="Arial" w:hAnsi="Arial" w:cs="Arial"/>
          <w:b/>
          <w:sz w:val="20"/>
          <w:szCs w:val="20"/>
        </w:rPr>
      </w:pPr>
    </w:p>
    <w:p w:rsidR="003E5321" w:rsidRPr="00764C00" w:rsidRDefault="003E5321" w:rsidP="00C07F38">
      <w:pPr>
        <w:pStyle w:val="ListParagraph"/>
        <w:numPr>
          <w:ilvl w:val="0"/>
          <w:numId w:val="11"/>
        </w:numPr>
        <w:rPr>
          <w:rFonts w:ascii="Arial" w:hAnsi="Arial" w:cs="Arial"/>
          <w:sz w:val="20"/>
          <w:szCs w:val="20"/>
          <w:shd w:val="clear" w:color="auto" w:fill="FFFFFF"/>
        </w:rPr>
      </w:pPr>
      <w:r w:rsidRPr="00764C00">
        <w:rPr>
          <w:rFonts w:ascii="Arial" w:hAnsi="Arial" w:cs="Arial"/>
          <w:b/>
          <w:sz w:val="20"/>
          <w:szCs w:val="20"/>
          <w:shd w:val="clear" w:color="auto" w:fill="FFFFFF"/>
        </w:rPr>
        <w:t>As a RCM Lead for a project:</w:t>
      </w:r>
    </w:p>
    <w:p w:rsidR="003E5321" w:rsidRPr="00764C00" w:rsidRDefault="003E5321" w:rsidP="00C07F38">
      <w:pPr>
        <w:pStyle w:val="ListParagraph"/>
        <w:numPr>
          <w:ilvl w:val="1"/>
          <w:numId w:val="11"/>
        </w:numPr>
        <w:rPr>
          <w:rFonts w:ascii="Arial" w:hAnsi="Arial" w:cs="Arial"/>
          <w:sz w:val="20"/>
          <w:szCs w:val="20"/>
          <w:shd w:val="clear" w:color="auto" w:fill="FFFFFF"/>
        </w:rPr>
      </w:pPr>
      <w:r w:rsidRPr="00764C00">
        <w:rPr>
          <w:rFonts w:ascii="Arial" w:hAnsi="Arial" w:cs="Arial"/>
          <w:sz w:val="20"/>
          <w:szCs w:val="20"/>
          <w:shd w:val="clear" w:color="auto" w:fill="FFFFFF"/>
        </w:rPr>
        <w:t>SPOC (Single Point of Contact) to the project for all RCM related activities</w:t>
      </w:r>
      <w:r w:rsidR="00A53892" w:rsidRPr="00764C00">
        <w:rPr>
          <w:rFonts w:ascii="Arial" w:hAnsi="Arial" w:cs="Arial"/>
          <w:sz w:val="20"/>
          <w:szCs w:val="20"/>
          <w:shd w:val="clear" w:color="auto" w:fill="FFFFFF"/>
        </w:rPr>
        <w:t xml:space="preserve"> throughout the project lifecycle until it is live</w:t>
      </w:r>
    </w:p>
    <w:p w:rsidR="003E5321" w:rsidRPr="00764C00" w:rsidRDefault="003E5321" w:rsidP="00C07F38">
      <w:pPr>
        <w:pStyle w:val="ListParagraph"/>
        <w:numPr>
          <w:ilvl w:val="1"/>
          <w:numId w:val="11"/>
        </w:numPr>
        <w:rPr>
          <w:rFonts w:ascii="Arial" w:hAnsi="Arial" w:cs="Arial"/>
          <w:sz w:val="20"/>
          <w:szCs w:val="20"/>
          <w:shd w:val="clear" w:color="auto" w:fill="FFFFFF"/>
        </w:rPr>
      </w:pPr>
      <w:r w:rsidRPr="00764C00">
        <w:rPr>
          <w:rFonts w:ascii="Arial" w:hAnsi="Arial" w:cs="Arial"/>
          <w:sz w:val="20"/>
          <w:szCs w:val="20"/>
          <w:shd w:val="clear" w:color="auto" w:fill="FFFFFF"/>
        </w:rPr>
        <w:t>Input into project plan according to RCM activities</w:t>
      </w:r>
    </w:p>
    <w:p w:rsidR="003E5321" w:rsidRPr="00764C00" w:rsidRDefault="003E5321" w:rsidP="00C07F38">
      <w:pPr>
        <w:pStyle w:val="ListParagraph"/>
        <w:numPr>
          <w:ilvl w:val="1"/>
          <w:numId w:val="11"/>
        </w:numPr>
        <w:rPr>
          <w:rFonts w:ascii="Arial" w:hAnsi="Arial" w:cs="Arial"/>
          <w:sz w:val="20"/>
          <w:szCs w:val="20"/>
          <w:shd w:val="clear" w:color="auto" w:fill="FFFFFF"/>
        </w:rPr>
      </w:pPr>
      <w:r w:rsidRPr="00764C00">
        <w:rPr>
          <w:rFonts w:ascii="Arial" w:hAnsi="Arial" w:cs="Arial"/>
          <w:sz w:val="20"/>
          <w:szCs w:val="20"/>
          <w:shd w:val="clear" w:color="auto" w:fill="FFFFFF"/>
        </w:rPr>
        <w:t>Provide RCM estimates into project estimation</w:t>
      </w:r>
    </w:p>
    <w:p w:rsidR="003E5321" w:rsidRPr="00764C00" w:rsidRDefault="003E5321" w:rsidP="00C07F38">
      <w:pPr>
        <w:pStyle w:val="ListParagraph"/>
        <w:numPr>
          <w:ilvl w:val="1"/>
          <w:numId w:val="11"/>
        </w:numPr>
        <w:rPr>
          <w:rFonts w:ascii="Arial" w:hAnsi="Arial" w:cs="Arial"/>
          <w:sz w:val="20"/>
          <w:szCs w:val="20"/>
          <w:shd w:val="clear" w:color="auto" w:fill="FFFFFF"/>
        </w:rPr>
      </w:pPr>
      <w:r w:rsidRPr="00764C00">
        <w:rPr>
          <w:rFonts w:ascii="Arial" w:hAnsi="Arial" w:cs="Arial"/>
          <w:sz w:val="20"/>
          <w:szCs w:val="20"/>
          <w:shd w:val="clear" w:color="auto" w:fill="FFFFFF"/>
        </w:rPr>
        <w:t>Review HLSA (High Level Solution Approach), PID (Project Initiation Document), and provide comments according to RCM Standards</w:t>
      </w:r>
    </w:p>
    <w:p w:rsidR="003E5321" w:rsidRPr="00764C00" w:rsidRDefault="003E5321" w:rsidP="00C07F38">
      <w:pPr>
        <w:pStyle w:val="ListParagraph"/>
        <w:numPr>
          <w:ilvl w:val="1"/>
          <w:numId w:val="11"/>
        </w:numPr>
        <w:rPr>
          <w:rFonts w:ascii="Arial" w:hAnsi="Arial" w:cs="Arial"/>
          <w:sz w:val="20"/>
          <w:szCs w:val="20"/>
          <w:shd w:val="clear" w:color="auto" w:fill="FFFFFF"/>
        </w:rPr>
      </w:pPr>
      <w:r w:rsidRPr="00764C00">
        <w:rPr>
          <w:rFonts w:ascii="Arial" w:hAnsi="Arial" w:cs="Arial"/>
          <w:sz w:val="20"/>
          <w:szCs w:val="20"/>
          <w:shd w:val="clear" w:color="auto" w:fill="FFFFFF"/>
        </w:rPr>
        <w:t>Apply source code management policy, build policy, versioning policy, configuration policy, deployment policy and environment management policy to ATD (Application Technical Design), TCS (Technical Change Summary) documents</w:t>
      </w:r>
    </w:p>
    <w:p w:rsidR="003E5321" w:rsidRPr="00764C00" w:rsidRDefault="003E5321" w:rsidP="00C07F38">
      <w:pPr>
        <w:pStyle w:val="ListParagraph"/>
        <w:numPr>
          <w:ilvl w:val="1"/>
          <w:numId w:val="11"/>
        </w:numPr>
        <w:rPr>
          <w:rFonts w:ascii="Arial" w:hAnsi="Arial" w:cs="Arial"/>
          <w:sz w:val="20"/>
          <w:szCs w:val="20"/>
          <w:shd w:val="clear" w:color="auto" w:fill="FFFFFF"/>
        </w:rPr>
      </w:pPr>
      <w:r w:rsidRPr="00764C00">
        <w:rPr>
          <w:rFonts w:ascii="Arial" w:hAnsi="Arial" w:cs="Arial"/>
          <w:sz w:val="20"/>
          <w:szCs w:val="20"/>
          <w:shd w:val="clear" w:color="auto" w:fill="FFFFFF"/>
        </w:rPr>
        <w:t>Responsible for creating SVN repositories, branches &amp;  code merging into various SVN branches according Source Code Standard Policy &amp; branching strategy</w:t>
      </w:r>
    </w:p>
    <w:p w:rsidR="003E5321" w:rsidRPr="00764C00" w:rsidRDefault="003E5321" w:rsidP="00C07F38">
      <w:pPr>
        <w:pStyle w:val="ListParagraph"/>
        <w:numPr>
          <w:ilvl w:val="1"/>
          <w:numId w:val="11"/>
        </w:numPr>
        <w:rPr>
          <w:rFonts w:ascii="Arial" w:hAnsi="Arial" w:cs="Arial"/>
          <w:sz w:val="20"/>
          <w:szCs w:val="20"/>
          <w:shd w:val="clear" w:color="auto" w:fill="FFFFFF"/>
        </w:rPr>
      </w:pPr>
      <w:r w:rsidRPr="00764C00">
        <w:rPr>
          <w:rFonts w:ascii="Arial" w:hAnsi="Arial" w:cs="Arial"/>
          <w:sz w:val="20"/>
          <w:szCs w:val="20"/>
          <w:shd w:val="clear" w:color="auto" w:fill="FFFFFF"/>
        </w:rPr>
        <w:t>Responsible for resolving all environmental issues related to the project</w:t>
      </w:r>
    </w:p>
    <w:p w:rsidR="003E5321" w:rsidRPr="00764C00" w:rsidRDefault="003E5321" w:rsidP="00C07F38">
      <w:pPr>
        <w:pStyle w:val="ListParagraph"/>
        <w:numPr>
          <w:ilvl w:val="0"/>
          <w:numId w:val="11"/>
        </w:numPr>
        <w:rPr>
          <w:rFonts w:ascii="Arial" w:hAnsi="Arial" w:cs="Arial"/>
          <w:sz w:val="20"/>
          <w:szCs w:val="20"/>
          <w:shd w:val="clear" w:color="auto" w:fill="FFFFFF"/>
        </w:rPr>
      </w:pPr>
      <w:r w:rsidRPr="00764C00">
        <w:rPr>
          <w:rFonts w:ascii="Arial" w:hAnsi="Arial" w:cs="Arial"/>
          <w:b/>
          <w:sz w:val="20"/>
          <w:szCs w:val="20"/>
          <w:shd w:val="clear" w:color="auto" w:fill="FFFFFF"/>
        </w:rPr>
        <w:lastRenderedPageBreak/>
        <w:t>As an Implementation Manager ( Release Management):</w:t>
      </w:r>
    </w:p>
    <w:p w:rsidR="003E5321" w:rsidRPr="00764C00" w:rsidRDefault="003E5321" w:rsidP="00C07F38">
      <w:pPr>
        <w:pStyle w:val="ListParagraph"/>
        <w:numPr>
          <w:ilvl w:val="1"/>
          <w:numId w:val="11"/>
        </w:numPr>
        <w:rPr>
          <w:rFonts w:ascii="Arial" w:hAnsi="Arial" w:cs="Arial"/>
          <w:sz w:val="20"/>
          <w:szCs w:val="20"/>
          <w:shd w:val="clear" w:color="auto" w:fill="FFFFFF"/>
        </w:rPr>
      </w:pPr>
      <w:r w:rsidRPr="00764C00">
        <w:rPr>
          <w:rFonts w:ascii="Arial" w:hAnsi="Arial" w:cs="Arial"/>
          <w:sz w:val="20"/>
          <w:szCs w:val="20"/>
          <w:shd w:val="clear" w:color="auto" w:fill="FFFFFF"/>
        </w:rPr>
        <w:t>Responsible for the successful implementation of a specific release</w:t>
      </w:r>
    </w:p>
    <w:p w:rsidR="003E5321" w:rsidRPr="00764C00" w:rsidRDefault="003E5321" w:rsidP="00C07F38">
      <w:pPr>
        <w:pStyle w:val="ListParagraph"/>
        <w:numPr>
          <w:ilvl w:val="1"/>
          <w:numId w:val="11"/>
        </w:numPr>
        <w:rPr>
          <w:rFonts w:ascii="Arial" w:hAnsi="Arial" w:cs="Arial"/>
          <w:sz w:val="20"/>
          <w:szCs w:val="20"/>
          <w:shd w:val="clear" w:color="auto" w:fill="FFFFFF"/>
        </w:rPr>
      </w:pPr>
      <w:r w:rsidRPr="00764C00">
        <w:rPr>
          <w:rFonts w:ascii="Arial" w:hAnsi="Arial" w:cs="Arial"/>
          <w:sz w:val="20"/>
          <w:szCs w:val="20"/>
          <w:shd w:val="clear" w:color="auto" w:fill="FFFFFF"/>
        </w:rPr>
        <w:t>Responsible for the communication of implementation to the SMTs (Senior Management Team)</w:t>
      </w:r>
    </w:p>
    <w:p w:rsidR="003E5321" w:rsidRPr="00764C00" w:rsidRDefault="003E5321" w:rsidP="00C07F38">
      <w:pPr>
        <w:pStyle w:val="ListParagraph"/>
        <w:numPr>
          <w:ilvl w:val="1"/>
          <w:numId w:val="11"/>
        </w:numPr>
        <w:rPr>
          <w:rFonts w:ascii="Arial" w:hAnsi="Arial" w:cs="Arial"/>
          <w:sz w:val="20"/>
          <w:szCs w:val="20"/>
          <w:shd w:val="clear" w:color="auto" w:fill="FFFFFF"/>
        </w:rPr>
      </w:pPr>
      <w:r w:rsidRPr="00764C00">
        <w:rPr>
          <w:rFonts w:ascii="Arial" w:hAnsi="Arial" w:cs="Arial"/>
          <w:sz w:val="20"/>
          <w:szCs w:val="20"/>
          <w:shd w:val="clear" w:color="auto" w:fill="FFFFFF"/>
        </w:rPr>
        <w:t>Involve into planning, preparing and leading the implementation</w:t>
      </w:r>
    </w:p>
    <w:p w:rsidR="003E5321" w:rsidRPr="00764C00" w:rsidRDefault="003E5321" w:rsidP="00C07F38">
      <w:pPr>
        <w:pStyle w:val="ListParagraph"/>
        <w:numPr>
          <w:ilvl w:val="1"/>
          <w:numId w:val="11"/>
        </w:numPr>
        <w:rPr>
          <w:rFonts w:ascii="Arial" w:hAnsi="Arial" w:cs="Arial"/>
          <w:sz w:val="20"/>
          <w:szCs w:val="20"/>
          <w:shd w:val="clear" w:color="auto" w:fill="FFFFFF"/>
        </w:rPr>
      </w:pPr>
      <w:r w:rsidRPr="00764C00">
        <w:rPr>
          <w:rFonts w:ascii="Arial" w:hAnsi="Arial" w:cs="Arial"/>
          <w:sz w:val="20"/>
          <w:szCs w:val="20"/>
          <w:shd w:val="clear" w:color="auto" w:fill="FFFFFF"/>
        </w:rPr>
        <w:t>Responsible for creating an optimal implementation plan and coordinating the implementation itself</w:t>
      </w:r>
    </w:p>
    <w:p w:rsidR="003E5321" w:rsidRPr="00764C00" w:rsidRDefault="003E5321" w:rsidP="00C07F38">
      <w:pPr>
        <w:pStyle w:val="ListParagraph"/>
        <w:ind w:left="360"/>
        <w:rPr>
          <w:rFonts w:ascii="Arial" w:hAnsi="Arial" w:cs="Arial"/>
          <w:sz w:val="20"/>
          <w:szCs w:val="20"/>
          <w:shd w:val="clear" w:color="auto" w:fill="FFFFFF"/>
        </w:rPr>
      </w:pPr>
    </w:p>
    <w:p w:rsidR="003E5321" w:rsidRPr="00764C00" w:rsidRDefault="003E5321" w:rsidP="00C07F38">
      <w:pPr>
        <w:pStyle w:val="ListParagraph"/>
        <w:numPr>
          <w:ilvl w:val="0"/>
          <w:numId w:val="11"/>
        </w:numPr>
        <w:rPr>
          <w:rFonts w:ascii="Arial" w:hAnsi="Arial" w:cs="Arial"/>
          <w:sz w:val="20"/>
          <w:szCs w:val="20"/>
          <w:shd w:val="clear" w:color="auto" w:fill="FFFFFF"/>
        </w:rPr>
      </w:pPr>
      <w:r w:rsidRPr="00764C00">
        <w:rPr>
          <w:rFonts w:ascii="Arial" w:hAnsi="Arial" w:cs="Arial"/>
          <w:sz w:val="20"/>
          <w:szCs w:val="20"/>
          <w:shd w:val="clear" w:color="auto" w:fill="FFFFFF"/>
        </w:rPr>
        <w:t xml:space="preserve"> </w:t>
      </w:r>
      <w:r w:rsidRPr="00764C00">
        <w:rPr>
          <w:rFonts w:ascii="Arial" w:hAnsi="Arial" w:cs="Arial"/>
          <w:b/>
          <w:sz w:val="20"/>
          <w:szCs w:val="20"/>
          <w:shd w:val="clear" w:color="auto" w:fill="FFFFFF"/>
        </w:rPr>
        <w:t>In the field of Configuration Management:</w:t>
      </w:r>
    </w:p>
    <w:p w:rsidR="003E5321" w:rsidRPr="00764C00" w:rsidRDefault="003E5321" w:rsidP="00C07F38">
      <w:pPr>
        <w:pStyle w:val="ListParagraph"/>
        <w:numPr>
          <w:ilvl w:val="1"/>
          <w:numId w:val="11"/>
        </w:numPr>
        <w:rPr>
          <w:rFonts w:ascii="Arial" w:hAnsi="Arial" w:cs="Arial"/>
          <w:sz w:val="20"/>
          <w:szCs w:val="20"/>
          <w:shd w:val="clear" w:color="auto" w:fill="FFFFFF"/>
        </w:rPr>
      </w:pPr>
      <w:r w:rsidRPr="00764C00">
        <w:rPr>
          <w:rFonts w:ascii="Arial" w:hAnsi="Arial" w:cs="Arial"/>
          <w:sz w:val="20"/>
          <w:szCs w:val="20"/>
          <w:shd w:val="clear" w:color="auto" w:fill="FFFFFF"/>
        </w:rPr>
        <w:t xml:space="preserve">Use of BMC </w:t>
      </w:r>
      <w:proofErr w:type="spellStart"/>
      <w:r w:rsidR="00D7267D" w:rsidRPr="00764C00">
        <w:rPr>
          <w:rFonts w:ascii="Arial" w:hAnsi="Arial" w:cs="Arial"/>
          <w:sz w:val="20"/>
          <w:szCs w:val="20"/>
          <w:shd w:val="clear" w:color="auto" w:fill="FFFFFF"/>
        </w:rPr>
        <w:t>Bladelogic</w:t>
      </w:r>
      <w:proofErr w:type="spellEnd"/>
      <w:r w:rsidRPr="00764C00">
        <w:rPr>
          <w:rFonts w:ascii="Arial" w:hAnsi="Arial" w:cs="Arial"/>
          <w:sz w:val="20"/>
          <w:szCs w:val="20"/>
          <w:shd w:val="clear" w:color="auto" w:fill="FFFFFF"/>
        </w:rPr>
        <w:t xml:space="preserve"> Tool (7.4.4) for configuration management and deployment of java, ETL, database, workflow –</w:t>
      </w:r>
      <w:r w:rsidR="00A53892" w:rsidRPr="00764C00">
        <w:rPr>
          <w:rFonts w:ascii="Arial" w:hAnsi="Arial" w:cs="Arial"/>
          <w:sz w:val="20"/>
          <w:szCs w:val="20"/>
          <w:shd w:val="clear" w:color="auto" w:fill="FFFFFF"/>
        </w:rPr>
        <w:t xml:space="preserve"> </w:t>
      </w:r>
      <w:proofErr w:type="spellStart"/>
      <w:r w:rsidR="00A53892" w:rsidRPr="00764C00">
        <w:rPr>
          <w:rFonts w:ascii="Arial" w:hAnsi="Arial" w:cs="Arial"/>
          <w:sz w:val="20"/>
          <w:szCs w:val="20"/>
          <w:shd w:val="clear" w:color="auto" w:fill="FFFFFF"/>
        </w:rPr>
        <w:t>P</w:t>
      </w:r>
      <w:r w:rsidRPr="00764C00">
        <w:rPr>
          <w:rFonts w:ascii="Arial" w:hAnsi="Arial" w:cs="Arial"/>
          <w:sz w:val="20"/>
          <w:szCs w:val="20"/>
          <w:shd w:val="clear" w:color="auto" w:fill="FFFFFF"/>
        </w:rPr>
        <w:t>ega</w:t>
      </w:r>
      <w:proofErr w:type="spellEnd"/>
      <w:r w:rsidRPr="00764C00">
        <w:rPr>
          <w:rFonts w:ascii="Arial" w:hAnsi="Arial" w:cs="Arial"/>
          <w:sz w:val="20"/>
          <w:szCs w:val="20"/>
          <w:shd w:val="clear" w:color="auto" w:fill="FFFFFF"/>
        </w:rPr>
        <w:t xml:space="preserve"> packages into various environments</w:t>
      </w:r>
    </w:p>
    <w:p w:rsidR="003E5321" w:rsidRPr="00764C00" w:rsidRDefault="003E5321" w:rsidP="00C07F38">
      <w:pPr>
        <w:pStyle w:val="ListParagraph"/>
        <w:numPr>
          <w:ilvl w:val="1"/>
          <w:numId w:val="11"/>
        </w:numPr>
        <w:rPr>
          <w:rFonts w:ascii="Arial" w:hAnsi="Arial" w:cs="Arial"/>
          <w:sz w:val="20"/>
          <w:szCs w:val="20"/>
          <w:shd w:val="clear" w:color="auto" w:fill="FFFFFF"/>
        </w:rPr>
      </w:pPr>
      <w:r w:rsidRPr="00764C00">
        <w:rPr>
          <w:rFonts w:ascii="Arial" w:hAnsi="Arial" w:cs="Arial"/>
          <w:sz w:val="20"/>
          <w:szCs w:val="20"/>
          <w:shd w:val="clear" w:color="auto" w:fill="FFFFFF"/>
        </w:rPr>
        <w:t xml:space="preserve">Maintenance and creation of </w:t>
      </w:r>
      <w:proofErr w:type="spellStart"/>
      <w:r w:rsidR="00D7267D" w:rsidRPr="00764C00">
        <w:rPr>
          <w:rFonts w:ascii="Arial" w:hAnsi="Arial" w:cs="Arial"/>
          <w:sz w:val="20"/>
          <w:szCs w:val="20"/>
          <w:shd w:val="clear" w:color="auto" w:fill="FFFFFF"/>
        </w:rPr>
        <w:t>Bladelogic</w:t>
      </w:r>
      <w:proofErr w:type="spellEnd"/>
      <w:r w:rsidRPr="00764C00">
        <w:rPr>
          <w:rFonts w:ascii="Arial" w:hAnsi="Arial" w:cs="Arial"/>
          <w:sz w:val="20"/>
          <w:szCs w:val="20"/>
          <w:shd w:val="clear" w:color="auto" w:fill="FFFFFF"/>
        </w:rPr>
        <w:t xml:space="preserve"> jobs using NSH shell scripting</w:t>
      </w:r>
    </w:p>
    <w:p w:rsidR="00241D12" w:rsidRPr="00764C00" w:rsidRDefault="003E5321" w:rsidP="00C07F38">
      <w:pPr>
        <w:pStyle w:val="ListParagraph"/>
        <w:numPr>
          <w:ilvl w:val="1"/>
          <w:numId w:val="11"/>
        </w:numPr>
        <w:rPr>
          <w:rFonts w:ascii="Arial" w:hAnsi="Arial" w:cs="Arial"/>
          <w:b/>
          <w:sz w:val="20"/>
          <w:szCs w:val="20"/>
          <w:u w:val="single"/>
        </w:rPr>
      </w:pPr>
      <w:r w:rsidRPr="00764C00">
        <w:rPr>
          <w:rFonts w:ascii="Arial" w:hAnsi="Arial" w:cs="Arial"/>
          <w:sz w:val="20"/>
          <w:szCs w:val="20"/>
          <w:shd w:val="clear" w:color="auto" w:fill="FFFFFF"/>
        </w:rPr>
        <w:t>Use of CMDB for recording of CIs (Server Inventories, System Components deployment points), deployment into various environments</w:t>
      </w:r>
    </w:p>
    <w:p w:rsidR="00241D12" w:rsidRPr="00764C00" w:rsidRDefault="00241D12" w:rsidP="00C07F38">
      <w:pPr>
        <w:pBdr>
          <w:bottom w:val="single" w:sz="8" w:space="1" w:color="000000"/>
        </w:pBdr>
        <w:shd w:val="clear" w:color="auto" w:fill="D8D8D8"/>
        <w:tabs>
          <w:tab w:val="left" w:pos="3285"/>
        </w:tabs>
        <w:rPr>
          <w:rFonts w:ascii="Arial" w:hAnsi="Arial" w:cs="Arial"/>
          <w:b/>
          <w:emboss/>
          <w:sz w:val="20"/>
          <w:szCs w:val="20"/>
        </w:rPr>
      </w:pPr>
      <w:r w:rsidRPr="00764C00">
        <w:rPr>
          <w:rFonts w:ascii="Arial" w:hAnsi="Arial" w:cs="Arial"/>
          <w:b/>
          <w:emboss/>
          <w:sz w:val="20"/>
          <w:szCs w:val="20"/>
        </w:rPr>
        <w:t>KEY PROJECTS WORKED ON:</w:t>
      </w:r>
      <w:r w:rsidR="00D955A6" w:rsidRPr="00764C00">
        <w:rPr>
          <w:rFonts w:ascii="Arial" w:hAnsi="Arial" w:cs="Arial"/>
          <w:b/>
          <w:emboss/>
          <w:sz w:val="20"/>
          <w:szCs w:val="20"/>
        </w:rPr>
        <w:tab/>
      </w:r>
    </w:p>
    <w:p w:rsidR="00241D12" w:rsidRPr="00764C00" w:rsidRDefault="00241D12" w:rsidP="00C07F38">
      <w:pPr>
        <w:rPr>
          <w:rFonts w:ascii="Arial" w:hAnsi="Arial" w:cs="Arial"/>
          <w:b/>
          <w:sz w:val="20"/>
          <w:szCs w:val="20"/>
          <w:u w:val="single"/>
        </w:rPr>
      </w:pPr>
    </w:p>
    <w:tbl>
      <w:tblPr>
        <w:tblStyle w:val="TableGrid"/>
        <w:tblW w:w="0" w:type="auto"/>
        <w:tblLook w:val="04A0" w:firstRow="1" w:lastRow="0" w:firstColumn="1" w:lastColumn="0" w:noHBand="0" w:noVBand="1"/>
      </w:tblPr>
      <w:tblGrid>
        <w:gridCol w:w="2088"/>
        <w:gridCol w:w="8310"/>
      </w:tblGrid>
      <w:tr w:rsidR="00296F50" w:rsidRPr="00764C00" w:rsidTr="0009276D">
        <w:tc>
          <w:tcPr>
            <w:tcW w:w="2088" w:type="dxa"/>
          </w:tcPr>
          <w:p w:rsidR="00296F50" w:rsidRPr="00764C00" w:rsidRDefault="00296F50" w:rsidP="00C07F38">
            <w:pPr>
              <w:rPr>
                <w:rFonts w:ascii="Arial" w:hAnsi="Arial" w:cs="Arial"/>
                <w:b/>
                <w:sz w:val="20"/>
                <w:szCs w:val="20"/>
              </w:rPr>
            </w:pPr>
            <w:r w:rsidRPr="00764C00">
              <w:rPr>
                <w:rFonts w:ascii="Arial" w:hAnsi="Arial" w:cs="Arial"/>
                <w:b/>
                <w:sz w:val="20"/>
                <w:szCs w:val="20"/>
              </w:rPr>
              <w:t>Title</w:t>
            </w:r>
          </w:p>
        </w:tc>
        <w:tc>
          <w:tcPr>
            <w:tcW w:w="8310" w:type="dxa"/>
          </w:tcPr>
          <w:p w:rsidR="00296F50" w:rsidRPr="00764C00" w:rsidRDefault="006D36D7" w:rsidP="00C07F38">
            <w:pPr>
              <w:rPr>
                <w:rFonts w:ascii="Arial" w:hAnsi="Arial" w:cs="Arial"/>
                <w:b/>
                <w:sz w:val="20"/>
                <w:szCs w:val="20"/>
              </w:rPr>
            </w:pPr>
            <w:r w:rsidRPr="00764C00">
              <w:rPr>
                <w:rFonts w:ascii="Arial" w:hAnsi="Arial" w:cs="Arial"/>
                <w:b/>
                <w:sz w:val="20"/>
                <w:szCs w:val="20"/>
                <w:shd w:val="clear" w:color="auto" w:fill="FFFFFF"/>
              </w:rPr>
              <w:t xml:space="preserve">Write Back - </w:t>
            </w:r>
            <w:hyperlink r:id="rId6" w:history="1">
              <w:r w:rsidRPr="00080BE2">
                <w:rPr>
                  <w:rStyle w:val="Hyperlink"/>
                  <w:rFonts w:ascii="Arial" w:hAnsi="Arial" w:cs="Arial"/>
                  <w:b/>
                  <w:color w:val="auto"/>
                  <w:sz w:val="20"/>
                  <w:szCs w:val="20"/>
                  <w:u w:val="none"/>
                </w:rPr>
                <w:t>https://sso.xchanging.com/portal/UI/Login</w:t>
              </w:r>
            </w:hyperlink>
          </w:p>
        </w:tc>
      </w:tr>
      <w:tr w:rsidR="00296F50" w:rsidRPr="00764C00" w:rsidTr="0009276D">
        <w:tc>
          <w:tcPr>
            <w:tcW w:w="2088" w:type="dxa"/>
          </w:tcPr>
          <w:p w:rsidR="00296F50" w:rsidRPr="00764C00" w:rsidRDefault="00296F50" w:rsidP="00C07F38">
            <w:pPr>
              <w:rPr>
                <w:rFonts w:ascii="Arial" w:hAnsi="Arial" w:cs="Arial"/>
                <w:b/>
                <w:sz w:val="20"/>
                <w:szCs w:val="20"/>
              </w:rPr>
            </w:pPr>
            <w:r w:rsidRPr="00764C00">
              <w:rPr>
                <w:rFonts w:ascii="Arial" w:hAnsi="Arial" w:cs="Arial"/>
                <w:b/>
                <w:sz w:val="20"/>
                <w:szCs w:val="20"/>
              </w:rPr>
              <w:t>Brief Description</w:t>
            </w:r>
          </w:p>
        </w:tc>
        <w:tc>
          <w:tcPr>
            <w:tcW w:w="8310" w:type="dxa"/>
          </w:tcPr>
          <w:p w:rsidR="006D36D7" w:rsidRPr="00764C00" w:rsidRDefault="00296F50" w:rsidP="00C07F38">
            <w:pPr>
              <w:rPr>
                <w:rFonts w:ascii="Arial" w:hAnsi="Arial" w:cs="Arial"/>
                <w:sz w:val="20"/>
                <w:szCs w:val="20"/>
              </w:rPr>
            </w:pPr>
            <w:r w:rsidRPr="00764C00">
              <w:rPr>
                <w:rFonts w:ascii="Arial" w:hAnsi="Arial" w:cs="Arial"/>
                <w:sz w:val="20"/>
                <w:szCs w:val="20"/>
                <w:lang w:val="en-US"/>
              </w:rPr>
              <w:t xml:space="preserve">Write Back forms part of the ECF Enhancement Program, </w:t>
            </w:r>
            <w:r w:rsidR="00D7267D" w:rsidRPr="00764C00">
              <w:rPr>
                <w:rFonts w:ascii="Arial" w:hAnsi="Arial" w:cs="Arial"/>
                <w:sz w:val="20"/>
                <w:szCs w:val="20"/>
                <w:lang w:val="en-US"/>
              </w:rPr>
              <w:t>This is a program</w:t>
            </w:r>
            <w:r w:rsidRPr="00764C00">
              <w:rPr>
                <w:rFonts w:ascii="Arial" w:hAnsi="Arial" w:cs="Arial"/>
                <w:sz w:val="20"/>
                <w:szCs w:val="20"/>
                <w:lang w:val="en-US"/>
              </w:rPr>
              <w:t xml:space="preserve"> of work that will seek to close the remaining functional gaps in ECF through delivering a series of strategic</w:t>
            </w:r>
            <w:r w:rsidR="006D36D7" w:rsidRPr="00764C00">
              <w:rPr>
                <w:rFonts w:ascii="Arial" w:hAnsi="Arial" w:cs="Arial"/>
                <w:sz w:val="20"/>
                <w:szCs w:val="20"/>
                <w:lang w:val="en-US"/>
              </w:rPr>
              <w:t xml:space="preserve"> architectural building blocks a</w:t>
            </w:r>
            <w:r w:rsidRPr="00764C00">
              <w:rPr>
                <w:rFonts w:ascii="Arial" w:hAnsi="Arial" w:cs="Arial"/>
                <w:sz w:val="20"/>
                <w:szCs w:val="20"/>
                <w:lang w:val="en-US"/>
              </w:rPr>
              <w:t xml:space="preserve">s well as reducing the future cost and effort of system </w:t>
            </w:r>
            <w:r w:rsidR="00D7267D" w:rsidRPr="00764C00">
              <w:rPr>
                <w:rFonts w:ascii="Arial" w:hAnsi="Arial" w:cs="Arial"/>
                <w:sz w:val="20"/>
                <w:szCs w:val="20"/>
                <w:lang w:val="en-US"/>
              </w:rPr>
              <w:t>change</w:t>
            </w:r>
            <w:r w:rsidR="00D7267D" w:rsidRPr="00764C00">
              <w:rPr>
                <w:rFonts w:ascii="Arial" w:hAnsi="Arial" w:cs="Arial"/>
                <w:sz w:val="20"/>
                <w:szCs w:val="20"/>
                <w:lang w:val="en-US" w:eastAsia="en-US"/>
              </w:rPr>
              <w:t>,</w:t>
            </w:r>
            <w:r w:rsidR="006D36D7" w:rsidRPr="00764C00">
              <w:rPr>
                <w:rFonts w:ascii="Arial" w:hAnsi="Arial" w:cs="Arial"/>
                <w:sz w:val="20"/>
                <w:szCs w:val="20"/>
                <w:lang w:val="en-US"/>
              </w:rPr>
              <w:t xml:space="preserve"> the Write Back change will allow the claims agreement party to operate entirely from within their own systems to review and respond to claims without direct recourse to the Central systems provided by Xchanging.</w:t>
            </w:r>
          </w:p>
        </w:tc>
      </w:tr>
      <w:tr w:rsidR="00296F50" w:rsidRPr="00764C00" w:rsidTr="0009276D">
        <w:tc>
          <w:tcPr>
            <w:tcW w:w="2088" w:type="dxa"/>
          </w:tcPr>
          <w:p w:rsidR="00296F50" w:rsidRPr="00764C00" w:rsidRDefault="00296F50" w:rsidP="00C07F38">
            <w:pPr>
              <w:rPr>
                <w:rFonts w:ascii="Arial" w:hAnsi="Arial" w:cs="Arial"/>
                <w:b/>
                <w:sz w:val="20"/>
                <w:szCs w:val="20"/>
              </w:rPr>
            </w:pPr>
            <w:r w:rsidRPr="00764C00">
              <w:rPr>
                <w:rFonts w:ascii="Arial" w:hAnsi="Arial" w:cs="Arial"/>
                <w:b/>
                <w:sz w:val="20"/>
                <w:szCs w:val="20"/>
              </w:rPr>
              <w:t>Client</w:t>
            </w:r>
          </w:p>
        </w:tc>
        <w:tc>
          <w:tcPr>
            <w:tcW w:w="8310" w:type="dxa"/>
          </w:tcPr>
          <w:p w:rsidR="00296F50" w:rsidRPr="00764C00" w:rsidRDefault="00296F50" w:rsidP="00C07F38">
            <w:pPr>
              <w:rPr>
                <w:rFonts w:ascii="Arial" w:hAnsi="Arial" w:cs="Arial"/>
                <w:b/>
                <w:sz w:val="20"/>
                <w:szCs w:val="20"/>
              </w:rPr>
            </w:pPr>
            <w:r w:rsidRPr="00764C00">
              <w:rPr>
                <w:rFonts w:ascii="Arial" w:hAnsi="Arial" w:cs="Arial"/>
                <w:sz w:val="20"/>
                <w:szCs w:val="20"/>
              </w:rPr>
              <w:t>Lloyds (London insurance Market)</w:t>
            </w:r>
          </w:p>
        </w:tc>
      </w:tr>
      <w:tr w:rsidR="00296F50" w:rsidRPr="00764C00" w:rsidTr="0009276D">
        <w:tc>
          <w:tcPr>
            <w:tcW w:w="2088" w:type="dxa"/>
          </w:tcPr>
          <w:p w:rsidR="00296F50" w:rsidRPr="00764C00" w:rsidRDefault="00296F50" w:rsidP="00C07F38">
            <w:pPr>
              <w:rPr>
                <w:rFonts w:ascii="Arial" w:hAnsi="Arial" w:cs="Arial"/>
                <w:b/>
                <w:sz w:val="20"/>
                <w:szCs w:val="20"/>
              </w:rPr>
            </w:pPr>
            <w:r w:rsidRPr="00764C00">
              <w:rPr>
                <w:rFonts w:ascii="Arial" w:hAnsi="Arial" w:cs="Arial"/>
                <w:b/>
                <w:sz w:val="20"/>
                <w:szCs w:val="20"/>
              </w:rPr>
              <w:t>Role</w:t>
            </w:r>
          </w:p>
        </w:tc>
        <w:tc>
          <w:tcPr>
            <w:tcW w:w="8310" w:type="dxa"/>
          </w:tcPr>
          <w:p w:rsidR="00296F50" w:rsidRPr="00764C00" w:rsidRDefault="00296F50" w:rsidP="00C07F38">
            <w:pPr>
              <w:rPr>
                <w:rFonts w:ascii="Arial" w:hAnsi="Arial" w:cs="Arial"/>
                <w:sz w:val="20"/>
                <w:szCs w:val="20"/>
              </w:rPr>
            </w:pPr>
            <w:r w:rsidRPr="00764C00">
              <w:rPr>
                <w:rFonts w:ascii="Arial" w:hAnsi="Arial" w:cs="Arial"/>
                <w:sz w:val="20"/>
                <w:szCs w:val="20"/>
              </w:rPr>
              <w:t>RCM Lead (build, release and configuration management for project)</w:t>
            </w:r>
          </w:p>
        </w:tc>
      </w:tr>
      <w:tr w:rsidR="00296F50" w:rsidRPr="00764C00" w:rsidTr="0009276D">
        <w:tc>
          <w:tcPr>
            <w:tcW w:w="2088" w:type="dxa"/>
          </w:tcPr>
          <w:p w:rsidR="00296F50" w:rsidRPr="00764C00" w:rsidRDefault="00296F50" w:rsidP="00C07F38">
            <w:pPr>
              <w:rPr>
                <w:rFonts w:ascii="Arial" w:hAnsi="Arial" w:cs="Arial"/>
                <w:b/>
                <w:sz w:val="20"/>
                <w:szCs w:val="20"/>
              </w:rPr>
            </w:pPr>
            <w:r w:rsidRPr="00764C00">
              <w:rPr>
                <w:rFonts w:ascii="Arial" w:hAnsi="Arial" w:cs="Arial"/>
                <w:b/>
                <w:sz w:val="20"/>
                <w:szCs w:val="20"/>
              </w:rPr>
              <w:t>Team Size</w:t>
            </w:r>
          </w:p>
        </w:tc>
        <w:tc>
          <w:tcPr>
            <w:tcW w:w="8310" w:type="dxa"/>
          </w:tcPr>
          <w:p w:rsidR="00296F50" w:rsidRPr="00764C00" w:rsidRDefault="006D36D7" w:rsidP="00C07F38">
            <w:pPr>
              <w:rPr>
                <w:rFonts w:ascii="Arial" w:hAnsi="Arial" w:cs="Arial"/>
                <w:sz w:val="20"/>
                <w:szCs w:val="20"/>
              </w:rPr>
            </w:pPr>
            <w:r w:rsidRPr="00764C00">
              <w:rPr>
                <w:rFonts w:ascii="Arial" w:hAnsi="Arial" w:cs="Arial"/>
                <w:sz w:val="20"/>
                <w:szCs w:val="20"/>
              </w:rPr>
              <w:t>25</w:t>
            </w:r>
          </w:p>
        </w:tc>
      </w:tr>
      <w:tr w:rsidR="00296F50" w:rsidRPr="00764C00" w:rsidTr="0009276D">
        <w:tc>
          <w:tcPr>
            <w:tcW w:w="2088" w:type="dxa"/>
          </w:tcPr>
          <w:p w:rsidR="00296F50" w:rsidRPr="00764C00" w:rsidRDefault="00296F50" w:rsidP="00C07F38">
            <w:pPr>
              <w:rPr>
                <w:rFonts w:ascii="Arial" w:hAnsi="Arial" w:cs="Arial"/>
                <w:b/>
                <w:sz w:val="20"/>
                <w:szCs w:val="20"/>
              </w:rPr>
            </w:pPr>
            <w:r w:rsidRPr="00764C00">
              <w:rPr>
                <w:rFonts w:ascii="Arial" w:hAnsi="Arial" w:cs="Arial"/>
                <w:b/>
                <w:sz w:val="20"/>
                <w:szCs w:val="20"/>
              </w:rPr>
              <w:t>Duration</w:t>
            </w:r>
          </w:p>
        </w:tc>
        <w:tc>
          <w:tcPr>
            <w:tcW w:w="8310" w:type="dxa"/>
          </w:tcPr>
          <w:p w:rsidR="00296F50" w:rsidRPr="00764C00" w:rsidRDefault="00296F50" w:rsidP="00C07F38">
            <w:pPr>
              <w:rPr>
                <w:rFonts w:ascii="Arial" w:hAnsi="Arial" w:cs="Arial"/>
                <w:sz w:val="20"/>
                <w:szCs w:val="20"/>
              </w:rPr>
            </w:pPr>
            <w:r w:rsidRPr="00764C00">
              <w:rPr>
                <w:rFonts w:ascii="Arial" w:hAnsi="Arial" w:cs="Arial"/>
                <w:sz w:val="20"/>
                <w:szCs w:val="20"/>
              </w:rPr>
              <w:t>October 2014 – Till Date</w:t>
            </w:r>
          </w:p>
        </w:tc>
      </w:tr>
    </w:tbl>
    <w:p w:rsidR="00296F50" w:rsidRPr="00764C00" w:rsidRDefault="00296F50" w:rsidP="00C07F38">
      <w:pPr>
        <w:rPr>
          <w:rFonts w:ascii="Arial" w:hAnsi="Arial" w:cs="Arial"/>
          <w:b/>
          <w:sz w:val="20"/>
          <w:szCs w:val="20"/>
          <w:u w:val="single"/>
        </w:rPr>
      </w:pPr>
    </w:p>
    <w:tbl>
      <w:tblPr>
        <w:tblStyle w:val="TableGrid"/>
        <w:tblW w:w="0" w:type="auto"/>
        <w:tblLook w:val="04A0" w:firstRow="1" w:lastRow="0" w:firstColumn="1" w:lastColumn="0" w:noHBand="0" w:noVBand="1"/>
      </w:tblPr>
      <w:tblGrid>
        <w:gridCol w:w="2088"/>
        <w:gridCol w:w="8310"/>
      </w:tblGrid>
      <w:tr w:rsidR="006759A2" w:rsidRPr="00764C00" w:rsidTr="006759A2">
        <w:tc>
          <w:tcPr>
            <w:tcW w:w="2088" w:type="dxa"/>
          </w:tcPr>
          <w:p w:rsidR="006759A2" w:rsidRPr="00764C00" w:rsidRDefault="006759A2" w:rsidP="00C07F38">
            <w:pPr>
              <w:rPr>
                <w:rFonts w:ascii="Arial" w:hAnsi="Arial" w:cs="Arial"/>
                <w:b/>
                <w:sz w:val="20"/>
                <w:szCs w:val="20"/>
              </w:rPr>
            </w:pPr>
            <w:r w:rsidRPr="00764C00">
              <w:rPr>
                <w:rFonts w:ascii="Arial" w:hAnsi="Arial" w:cs="Arial"/>
                <w:b/>
                <w:sz w:val="20"/>
                <w:szCs w:val="20"/>
              </w:rPr>
              <w:t>Title</w:t>
            </w:r>
          </w:p>
        </w:tc>
        <w:tc>
          <w:tcPr>
            <w:tcW w:w="8310" w:type="dxa"/>
          </w:tcPr>
          <w:p w:rsidR="006759A2" w:rsidRPr="00764C00" w:rsidRDefault="006759A2" w:rsidP="00C07F38">
            <w:pPr>
              <w:rPr>
                <w:rFonts w:ascii="Arial" w:hAnsi="Arial" w:cs="Arial"/>
                <w:b/>
                <w:sz w:val="20"/>
                <w:szCs w:val="20"/>
              </w:rPr>
            </w:pPr>
            <w:r w:rsidRPr="00764C00">
              <w:rPr>
                <w:rFonts w:ascii="Arial" w:hAnsi="Arial" w:cs="Arial"/>
                <w:b/>
                <w:sz w:val="20"/>
                <w:szCs w:val="20"/>
                <w:shd w:val="clear" w:color="auto" w:fill="FFFFFF"/>
              </w:rPr>
              <w:t xml:space="preserve">Electronic Claim File (ECF2) - </w:t>
            </w:r>
            <w:hyperlink r:id="rId7" w:history="1">
              <w:r w:rsidRPr="00080BE2">
                <w:rPr>
                  <w:rStyle w:val="Hyperlink"/>
                  <w:rFonts w:ascii="Arial" w:hAnsi="Arial" w:cs="Arial"/>
                  <w:b/>
                  <w:color w:val="auto"/>
                  <w:sz w:val="20"/>
                  <w:szCs w:val="20"/>
                  <w:u w:val="none"/>
                </w:rPr>
                <w:t>https://sso.xchanging.com/portal/UI/Login</w:t>
              </w:r>
            </w:hyperlink>
          </w:p>
        </w:tc>
      </w:tr>
      <w:tr w:rsidR="006759A2" w:rsidRPr="00764C00" w:rsidTr="006759A2">
        <w:tc>
          <w:tcPr>
            <w:tcW w:w="2088" w:type="dxa"/>
          </w:tcPr>
          <w:p w:rsidR="006759A2" w:rsidRPr="00764C00" w:rsidRDefault="006759A2" w:rsidP="00C07F38">
            <w:pPr>
              <w:rPr>
                <w:rFonts w:ascii="Arial" w:hAnsi="Arial" w:cs="Arial"/>
                <w:b/>
                <w:sz w:val="20"/>
                <w:szCs w:val="20"/>
              </w:rPr>
            </w:pPr>
            <w:r w:rsidRPr="00764C00">
              <w:rPr>
                <w:rFonts w:ascii="Arial" w:hAnsi="Arial" w:cs="Arial"/>
                <w:b/>
                <w:sz w:val="20"/>
                <w:szCs w:val="20"/>
              </w:rPr>
              <w:t>Brief Description</w:t>
            </w:r>
          </w:p>
        </w:tc>
        <w:tc>
          <w:tcPr>
            <w:tcW w:w="8310" w:type="dxa"/>
          </w:tcPr>
          <w:p w:rsidR="006759A2" w:rsidRPr="00764C00" w:rsidRDefault="006759A2" w:rsidP="00C07F38">
            <w:pPr>
              <w:rPr>
                <w:rFonts w:ascii="Arial" w:hAnsi="Arial" w:cs="Arial"/>
                <w:sz w:val="20"/>
                <w:szCs w:val="20"/>
              </w:rPr>
            </w:pPr>
            <w:r w:rsidRPr="00764C00">
              <w:rPr>
                <w:rFonts w:ascii="Arial" w:hAnsi="Arial" w:cs="Arial"/>
                <w:sz w:val="20"/>
                <w:szCs w:val="20"/>
              </w:rPr>
              <w:t>The Electronic Claims File 2 is the combination of the Insurers' Market Repository (IMR) and the Claims Loss Advice and Settlement System (CLASS). The LMA has commissioned Xchanging to provide an integrated service to Lloyd's Managing Agents, while the services remain as two separate systems for Brokers and Companies. This enables claim file documents to be submitted electronically and shared by subscribing underwriters, whilst CLASS provides users with access to financial data and claims processing and basic workflow functionality.</w:t>
            </w:r>
          </w:p>
        </w:tc>
      </w:tr>
      <w:tr w:rsidR="006759A2" w:rsidRPr="00764C00" w:rsidTr="006759A2">
        <w:tc>
          <w:tcPr>
            <w:tcW w:w="2088" w:type="dxa"/>
          </w:tcPr>
          <w:p w:rsidR="006759A2" w:rsidRPr="00764C00" w:rsidRDefault="006759A2" w:rsidP="00C07F38">
            <w:pPr>
              <w:rPr>
                <w:rFonts w:ascii="Arial" w:hAnsi="Arial" w:cs="Arial"/>
                <w:b/>
                <w:sz w:val="20"/>
                <w:szCs w:val="20"/>
              </w:rPr>
            </w:pPr>
            <w:r w:rsidRPr="00764C00">
              <w:rPr>
                <w:rFonts w:ascii="Arial" w:hAnsi="Arial" w:cs="Arial"/>
                <w:b/>
                <w:sz w:val="20"/>
                <w:szCs w:val="20"/>
              </w:rPr>
              <w:t>Client</w:t>
            </w:r>
          </w:p>
        </w:tc>
        <w:tc>
          <w:tcPr>
            <w:tcW w:w="8310" w:type="dxa"/>
          </w:tcPr>
          <w:p w:rsidR="006759A2" w:rsidRPr="00764C00" w:rsidRDefault="006759A2" w:rsidP="00C07F38">
            <w:pPr>
              <w:rPr>
                <w:rFonts w:ascii="Arial" w:hAnsi="Arial" w:cs="Arial"/>
                <w:b/>
                <w:sz w:val="20"/>
                <w:szCs w:val="20"/>
              </w:rPr>
            </w:pPr>
            <w:r w:rsidRPr="00764C00">
              <w:rPr>
                <w:rFonts w:ascii="Arial" w:hAnsi="Arial" w:cs="Arial"/>
                <w:sz w:val="20"/>
                <w:szCs w:val="20"/>
              </w:rPr>
              <w:t>Lloyds (London insurance Market)</w:t>
            </w:r>
          </w:p>
        </w:tc>
      </w:tr>
      <w:tr w:rsidR="006759A2" w:rsidRPr="00764C00" w:rsidTr="006759A2">
        <w:tc>
          <w:tcPr>
            <w:tcW w:w="2088" w:type="dxa"/>
          </w:tcPr>
          <w:p w:rsidR="006759A2" w:rsidRPr="00764C00" w:rsidRDefault="006759A2" w:rsidP="00C07F38">
            <w:pPr>
              <w:rPr>
                <w:rFonts w:ascii="Arial" w:hAnsi="Arial" w:cs="Arial"/>
                <w:b/>
                <w:sz w:val="20"/>
                <w:szCs w:val="20"/>
              </w:rPr>
            </w:pPr>
            <w:r w:rsidRPr="00764C00">
              <w:rPr>
                <w:rFonts w:ascii="Arial" w:hAnsi="Arial" w:cs="Arial"/>
                <w:b/>
                <w:sz w:val="20"/>
                <w:szCs w:val="20"/>
              </w:rPr>
              <w:t>Role</w:t>
            </w:r>
          </w:p>
        </w:tc>
        <w:tc>
          <w:tcPr>
            <w:tcW w:w="8310" w:type="dxa"/>
          </w:tcPr>
          <w:p w:rsidR="006759A2" w:rsidRPr="00764C00" w:rsidRDefault="006759A2" w:rsidP="00C07F38">
            <w:pPr>
              <w:rPr>
                <w:rFonts w:ascii="Arial" w:hAnsi="Arial" w:cs="Arial"/>
                <w:sz w:val="20"/>
                <w:szCs w:val="20"/>
              </w:rPr>
            </w:pPr>
            <w:r w:rsidRPr="00764C00">
              <w:rPr>
                <w:rFonts w:ascii="Arial" w:hAnsi="Arial" w:cs="Arial"/>
                <w:sz w:val="20"/>
                <w:szCs w:val="20"/>
              </w:rPr>
              <w:t>RCM Lead (build, release and configuration management for project)</w:t>
            </w:r>
          </w:p>
        </w:tc>
      </w:tr>
      <w:tr w:rsidR="006759A2" w:rsidRPr="00764C00" w:rsidTr="006759A2">
        <w:tc>
          <w:tcPr>
            <w:tcW w:w="2088" w:type="dxa"/>
          </w:tcPr>
          <w:p w:rsidR="006759A2" w:rsidRPr="00764C00" w:rsidRDefault="006759A2" w:rsidP="00C07F38">
            <w:pPr>
              <w:rPr>
                <w:rFonts w:ascii="Arial" w:hAnsi="Arial" w:cs="Arial"/>
                <w:b/>
                <w:sz w:val="20"/>
                <w:szCs w:val="20"/>
              </w:rPr>
            </w:pPr>
            <w:r w:rsidRPr="00764C00">
              <w:rPr>
                <w:rFonts w:ascii="Arial" w:hAnsi="Arial" w:cs="Arial"/>
                <w:b/>
                <w:sz w:val="20"/>
                <w:szCs w:val="20"/>
              </w:rPr>
              <w:t>Team Size</w:t>
            </w:r>
          </w:p>
        </w:tc>
        <w:tc>
          <w:tcPr>
            <w:tcW w:w="8310" w:type="dxa"/>
          </w:tcPr>
          <w:p w:rsidR="006759A2" w:rsidRPr="00764C00" w:rsidRDefault="00241D12" w:rsidP="00C07F38">
            <w:pPr>
              <w:rPr>
                <w:rFonts w:ascii="Arial" w:hAnsi="Arial" w:cs="Arial"/>
                <w:sz w:val="20"/>
                <w:szCs w:val="20"/>
              </w:rPr>
            </w:pPr>
            <w:r w:rsidRPr="00764C00">
              <w:rPr>
                <w:rFonts w:ascii="Arial" w:hAnsi="Arial" w:cs="Arial"/>
                <w:sz w:val="20"/>
                <w:szCs w:val="20"/>
              </w:rPr>
              <w:t>18</w:t>
            </w:r>
          </w:p>
        </w:tc>
      </w:tr>
      <w:tr w:rsidR="00241D12" w:rsidRPr="00764C00" w:rsidTr="006759A2">
        <w:tc>
          <w:tcPr>
            <w:tcW w:w="2088" w:type="dxa"/>
          </w:tcPr>
          <w:p w:rsidR="00241D12" w:rsidRPr="00764C00" w:rsidRDefault="00241D12" w:rsidP="00C07F38">
            <w:pPr>
              <w:rPr>
                <w:rFonts w:ascii="Arial" w:hAnsi="Arial" w:cs="Arial"/>
                <w:b/>
                <w:sz w:val="20"/>
                <w:szCs w:val="20"/>
              </w:rPr>
            </w:pPr>
            <w:r w:rsidRPr="00764C00">
              <w:rPr>
                <w:rFonts w:ascii="Arial" w:hAnsi="Arial" w:cs="Arial"/>
                <w:b/>
                <w:sz w:val="20"/>
                <w:szCs w:val="20"/>
              </w:rPr>
              <w:t>Duration</w:t>
            </w:r>
          </w:p>
        </w:tc>
        <w:tc>
          <w:tcPr>
            <w:tcW w:w="8310" w:type="dxa"/>
          </w:tcPr>
          <w:p w:rsidR="00241D12" w:rsidRPr="00764C00" w:rsidRDefault="00241D12" w:rsidP="00C07F38">
            <w:pPr>
              <w:rPr>
                <w:rFonts w:ascii="Arial" w:hAnsi="Arial" w:cs="Arial"/>
                <w:sz w:val="20"/>
                <w:szCs w:val="20"/>
              </w:rPr>
            </w:pPr>
            <w:r w:rsidRPr="00764C00">
              <w:rPr>
                <w:rFonts w:ascii="Arial" w:hAnsi="Arial" w:cs="Arial"/>
                <w:sz w:val="20"/>
                <w:szCs w:val="20"/>
              </w:rPr>
              <w:t>January 2013 to September 2014</w:t>
            </w:r>
          </w:p>
        </w:tc>
      </w:tr>
    </w:tbl>
    <w:p w:rsidR="006759A2" w:rsidRPr="00764C00" w:rsidRDefault="006759A2" w:rsidP="00C07F38">
      <w:pPr>
        <w:rPr>
          <w:rFonts w:ascii="Arial" w:hAnsi="Arial" w:cs="Arial"/>
          <w:b/>
          <w:sz w:val="20"/>
          <w:szCs w:val="20"/>
        </w:rPr>
      </w:pPr>
    </w:p>
    <w:tbl>
      <w:tblPr>
        <w:tblStyle w:val="TableGrid"/>
        <w:tblW w:w="0" w:type="auto"/>
        <w:tblLook w:val="04A0" w:firstRow="1" w:lastRow="0" w:firstColumn="1" w:lastColumn="0" w:noHBand="0" w:noVBand="1"/>
      </w:tblPr>
      <w:tblGrid>
        <w:gridCol w:w="2088"/>
        <w:gridCol w:w="8310"/>
      </w:tblGrid>
      <w:tr w:rsidR="00241D12" w:rsidRPr="00764C00" w:rsidTr="0009276D">
        <w:tc>
          <w:tcPr>
            <w:tcW w:w="2088" w:type="dxa"/>
          </w:tcPr>
          <w:p w:rsidR="00241D12" w:rsidRPr="00764C00" w:rsidRDefault="00241D12" w:rsidP="00C07F38">
            <w:pPr>
              <w:rPr>
                <w:rFonts w:ascii="Arial" w:hAnsi="Arial" w:cs="Arial"/>
                <w:b/>
                <w:sz w:val="20"/>
                <w:szCs w:val="20"/>
              </w:rPr>
            </w:pPr>
            <w:r w:rsidRPr="00764C00">
              <w:rPr>
                <w:rFonts w:ascii="Arial" w:hAnsi="Arial" w:cs="Arial"/>
                <w:b/>
                <w:sz w:val="20"/>
                <w:szCs w:val="20"/>
              </w:rPr>
              <w:t>Title</w:t>
            </w:r>
          </w:p>
        </w:tc>
        <w:tc>
          <w:tcPr>
            <w:tcW w:w="8310" w:type="dxa"/>
          </w:tcPr>
          <w:p w:rsidR="00241D12" w:rsidRPr="00764C00" w:rsidRDefault="00241D12" w:rsidP="00C07F38">
            <w:pPr>
              <w:rPr>
                <w:rFonts w:ascii="Arial" w:hAnsi="Arial" w:cs="Arial"/>
                <w:b/>
                <w:sz w:val="20"/>
                <w:szCs w:val="20"/>
              </w:rPr>
            </w:pPr>
            <w:proofErr w:type="spellStart"/>
            <w:r w:rsidRPr="00764C00">
              <w:rPr>
                <w:rFonts w:ascii="Arial" w:hAnsi="Arial" w:cs="Arial"/>
                <w:b/>
                <w:sz w:val="20"/>
                <w:szCs w:val="20"/>
              </w:rPr>
              <w:t>EAccounts</w:t>
            </w:r>
            <w:proofErr w:type="spellEnd"/>
            <w:r w:rsidRPr="00764C00">
              <w:rPr>
                <w:rFonts w:ascii="Arial" w:hAnsi="Arial" w:cs="Arial"/>
                <w:b/>
                <w:sz w:val="20"/>
                <w:szCs w:val="20"/>
              </w:rPr>
              <w:t xml:space="preserve"> R2 - </w:t>
            </w:r>
            <w:hyperlink r:id="rId8" w:history="1">
              <w:r w:rsidRPr="00080BE2">
                <w:rPr>
                  <w:rStyle w:val="Hyperlink"/>
                  <w:rFonts w:ascii="Arial" w:hAnsi="Arial" w:cs="Arial"/>
                  <w:b/>
                  <w:color w:val="auto"/>
                  <w:sz w:val="20"/>
                  <w:szCs w:val="20"/>
                  <w:u w:val="none"/>
                </w:rPr>
                <w:t>https://wflprd.xchanging.com</w:t>
              </w:r>
            </w:hyperlink>
          </w:p>
        </w:tc>
      </w:tr>
      <w:tr w:rsidR="00241D12" w:rsidRPr="00764C00" w:rsidTr="0009276D">
        <w:tc>
          <w:tcPr>
            <w:tcW w:w="2088" w:type="dxa"/>
          </w:tcPr>
          <w:p w:rsidR="00241D12" w:rsidRPr="00764C00" w:rsidRDefault="00241D12" w:rsidP="00C07F38">
            <w:pPr>
              <w:rPr>
                <w:rFonts w:ascii="Arial" w:hAnsi="Arial" w:cs="Arial"/>
                <w:b/>
                <w:sz w:val="20"/>
                <w:szCs w:val="20"/>
              </w:rPr>
            </w:pPr>
            <w:r w:rsidRPr="00764C00">
              <w:rPr>
                <w:rFonts w:ascii="Arial" w:hAnsi="Arial" w:cs="Arial"/>
                <w:b/>
                <w:sz w:val="20"/>
                <w:szCs w:val="20"/>
              </w:rPr>
              <w:t>Brief Description</w:t>
            </w:r>
          </w:p>
        </w:tc>
        <w:tc>
          <w:tcPr>
            <w:tcW w:w="8310" w:type="dxa"/>
          </w:tcPr>
          <w:p w:rsidR="00241D12" w:rsidRPr="00764C00" w:rsidRDefault="00241D12" w:rsidP="00C07F38">
            <w:pPr>
              <w:rPr>
                <w:rFonts w:ascii="Arial" w:hAnsi="Arial" w:cs="Arial"/>
                <w:sz w:val="20"/>
                <w:szCs w:val="20"/>
              </w:rPr>
            </w:pPr>
            <w:proofErr w:type="spellStart"/>
            <w:r w:rsidRPr="00764C00">
              <w:rPr>
                <w:rFonts w:ascii="Arial" w:hAnsi="Arial" w:cs="Arial"/>
                <w:sz w:val="20"/>
                <w:szCs w:val="20"/>
              </w:rPr>
              <w:t>EAccounts</w:t>
            </w:r>
            <w:proofErr w:type="spellEnd"/>
            <w:r w:rsidRPr="00764C00">
              <w:rPr>
                <w:rFonts w:ascii="Arial" w:hAnsi="Arial" w:cs="Arial"/>
                <w:sz w:val="20"/>
                <w:szCs w:val="20"/>
              </w:rPr>
              <w:t xml:space="preserve"> R2 is an Enterprise Application which is used by the Brokers of Lloyd’s of    </w:t>
            </w:r>
          </w:p>
          <w:p w:rsidR="00241D12" w:rsidRPr="00764C00" w:rsidRDefault="00241D12" w:rsidP="00C07F38">
            <w:pPr>
              <w:rPr>
                <w:rFonts w:ascii="Arial" w:hAnsi="Arial" w:cs="Arial"/>
                <w:sz w:val="20"/>
                <w:szCs w:val="20"/>
              </w:rPr>
            </w:pPr>
            <w:r w:rsidRPr="00764C00">
              <w:rPr>
                <w:rFonts w:ascii="Arial" w:hAnsi="Arial" w:cs="Arial"/>
                <w:sz w:val="20"/>
                <w:szCs w:val="20"/>
              </w:rPr>
              <w:t>London (London insurance Market) for creation of insurance policies. It is</w:t>
            </w:r>
            <w:r w:rsidR="004A05D7" w:rsidRPr="00764C00">
              <w:rPr>
                <w:rFonts w:ascii="Arial" w:hAnsi="Arial" w:cs="Arial"/>
                <w:sz w:val="20"/>
                <w:szCs w:val="20"/>
              </w:rPr>
              <w:t xml:space="preserve"> </w:t>
            </w:r>
            <w:r w:rsidRPr="00764C00">
              <w:rPr>
                <w:rFonts w:ascii="Arial" w:hAnsi="Arial" w:cs="Arial"/>
                <w:sz w:val="20"/>
                <w:szCs w:val="20"/>
              </w:rPr>
              <w:t xml:space="preserve">an                                 Enhancement in </w:t>
            </w:r>
            <w:proofErr w:type="spellStart"/>
            <w:r w:rsidRPr="00764C00">
              <w:rPr>
                <w:rFonts w:ascii="Arial" w:hAnsi="Arial" w:cs="Arial"/>
                <w:sz w:val="20"/>
                <w:szCs w:val="20"/>
              </w:rPr>
              <w:t>EAccounts</w:t>
            </w:r>
            <w:proofErr w:type="spellEnd"/>
            <w:r w:rsidRPr="00764C00">
              <w:rPr>
                <w:rFonts w:ascii="Arial" w:hAnsi="Arial" w:cs="Arial"/>
                <w:sz w:val="20"/>
                <w:szCs w:val="20"/>
              </w:rPr>
              <w:t xml:space="preserve"> R1.   </w:t>
            </w:r>
          </w:p>
        </w:tc>
      </w:tr>
      <w:tr w:rsidR="00241D12" w:rsidRPr="00764C00" w:rsidTr="0009276D">
        <w:tc>
          <w:tcPr>
            <w:tcW w:w="2088" w:type="dxa"/>
          </w:tcPr>
          <w:p w:rsidR="00241D12" w:rsidRPr="00764C00" w:rsidRDefault="00241D12" w:rsidP="00C07F38">
            <w:pPr>
              <w:rPr>
                <w:rFonts w:ascii="Arial" w:hAnsi="Arial" w:cs="Arial"/>
                <w:b/>
                <w:sz w:val="20"/>
                <w:szCs w:val="20"/>
              </w:rPr>
            </w:pPr>
            <w:r w:rsidRPr="00764C00">
              <w:rPr>
                <w:rFonts w:ascii="Arial" w:hAnsi="Arial" w:cs="Arial"/>
                <w:b/>
                <w:sz w:val="20"/>
                <w:szCs w:val="20"/>
              </w:rPr>
              <w:t>Client</w:t>
            </w:r>
          </w:p>
        </w:tc>
        <w:tc>
          <w:tcPr>
            <w:tcW w:w="8310" w:type="dxa"/>
          </w:tcPr>
          <w:p w:rsidR="00241D12" w:rsidRPr="00764C00" w:rsidRDefault="00241D12" w:rsidP="00C07F38">
            <w:pPr>
              <w:rPr>
                <w:rFonts w:ascii="Arial" w:hAnsi="Arial" w:cs="Arial"/>
                <w:b/>
                <w:sz w:val="20"/>
                <w:szCs w:val="20"/>
              </w:rPr>
            </w:pPr>
            <w:r w:rsidRPr="00764C00">
              <w:rPr>
                <w:rFonts w:ascii="Arial" w:hAnsi="Arial" w:cs="Arial"/>
                <w:sz w:val="20"/>
                <w:szCs w:val="20"/>
              </w:rPr>
              <w:t>Lloyds (London insurance Market)</w:t>
            </w:r>
          </w:p>
        </w:tc>
      </w:tr>
      <w:tr w:rsidR="00241D12" w:rsidRPr="00764C00" w:rsidTr="0009276D">
        <w:tc>
          <w:tcPr>
            <w:tcW w:w="2088" w:type="dxa"/>
          </w:tcPr>
          <w:p w:rsidR="00241D12" w:rsidRPr="00764C00" w:rsidRDefault="00241D12" w:rsidP="00C07F38">
            <w:pPr>
              <w:rPr>
                <w:rFonts w:ascii="Arial" w:hAnsi="Arial" w:cs="Arial"/>
                <w:b/>
                <w:sz w:val="20"/>
                <w:szCs w:val="20"/>
              </w:rPr>
            </w:pPr>
            <w:r w:rsidRPr="00764C00">
              <w:rPr>
                <w:rFonts w:ascii="Arial" w:hAnsi="Arial" w:cs="Arial"/>
                <w:b/>
                <w:sz w:val="20"/>
                <w:szCs w:val="20"/>
              </w:rPr>
              <w:t>Role</w:t>
            </w:r>
          </w:p>
        </w:tc>
        <w:tc>
          <w:tcPr>
            <w:tcW w:w="8310" w:type="dxa"/>
          </w:tcPr>
          <w:p w:rsidR="00241D12" w:rsidRPr="00764C00" w:rsidRDefault="00241D12" w:rsidP="00C07F38">
            <w:pPr>
              <w:rPr>
                <w:rFonts w:ascii="Arial" w:hAnsi="Arial" w:cs="Arial"/>
                <w:sz w:val="20"/>
                <w:szCs w:val="20"/>
              </w:rPr>
            </w:pPr>
            <w:r w:rsidRPr="00764C00">
              <w:rPr>
                <w:rFonts w:ascii="Arial" w:hAnsi="Arial" w:cs="Arial"/>
                <w:sz w:val="20"/>
                <w:szCs w:val="20"/>
              </w:rPr>
              <w:t>RCM Lead (build, release and configuration management for project)</w:t>
            </w:r>
          </w:p>
        </w:tc>
      </w:tr>
      <w:tr w:rsidR="00241D12" w:rsidRPr="00764C00" w:rsidTr="0009276D">
        <w:tc>
          <w:tcPr>
            <w:tcW w:w="2088" w:type="dxa"/>
          </w:tcPr>
          <w:p w:rsidR="00241D12" w:rsidRPr="00764C00" w:rsidRDefault="00241D12" w:rsidP="00C07F38">
            <w:pPr>
              <w:rPr>
                <w:rFonts w:ascii="Arial" w:hAnsi="Arial" w:cs="Arial"/>
                <w:b/>
                <w:sz w:val="20"/>
                <w:szCs w:val="20"/>
              </w:rPr>
            </w:pPr>
            <w:r w:rsidRPr="00764C00">
              <w:rPr>
                <w:rFonts w:ascii="Arial" w:hAnsi="Arial" w:cs="Arial"/>
                <w:b/>
                <w:sz w:val="20"/>
                <w:szCs w:val="20"/>
              </w:rPr>
              <w:t>Team Size</w:t>
            </w:r>
          </w:p>
        </w:tc>
        <w:tc>
          <w:tcPr>
            <w:tcW w:w="8310" w:type="dxa"/>
          </w:tcPr>
          <w:p w:rsidR="00241D12" w:rsidRPr="00764C00" w:rsidRDefault="00241D12" w:rsidP="00C07F38">
            <w:pPr>
              <w:rPr>
                <w:rFonts w:ascii="Arial" w:hAnsi="Arial" w:cs="Arial"/>
                <w:sz w:val="20"/>
                <w:szCs w:val="20"/>
              </w:rPr>
            </w:pPr>
            <w:r w:rsidRPr="00764C00">
              <w:rPr>
                <w:rFonts w:ascii="Arial" w:hAnsi="Arial" w:cs="Arial"/>
                <w:sz w:val="20"/>
                <w:szCs w:val="20"/>
              </w:rPr>
              <w:t>30</w:t>
            </w:r>
          </w:p>
        </w:tc>
      </w:tr>
      <w:tr w:rsidR="00241D12" w:rsidRPr="00764C00" w:rsidTr="0009276D">
        <w:tc>
          <w:tcPr>
            <w:tcW w:w="2088" w:type="dxa"/>
          </w:tcPr>
          <w:p w:rsidR="00241D12" w:rsidRPr="00764C00" w:rsidRDefault="00241D12" w:rsidP="00C07F38">
            <w:pPr>
              <w:rPr>
                <w:rFonts w:ascii="Arial" w:hAnsi="Arial" w:cs="Arial"/>
                <w:b/>
                <w:sz w:val="20"/>
                <w:szCs w:val="20"/>
              </w:rPr>
            </w:pPr>
            <w:r w:rsidRPr="00764C00">
              <w:rPr>
                <w:rFonts w:ascii="Arial" w:hAnsi="Arial" w:cs="Arial"/>
                <w:b/>
                <w:sz w:val="20"/>
                <w:szCs w:val="20"/>
              </w:rPr>
              <w:t>Duration</w:t>
            </w:r>
          </w:p>
        </w:tc>
        <w:tc>
          <w:tcPr>
            <w:tcW w:w="8310" w:type="dxa"/>
          </w:tcPr>
          <w:p w:rsidR="00241D12" w:rsidRPr="00764C00" w:rsidRDefault="00241D12" w:rsidP="00C07F38">
            <w:pPr>
              <w:rPr>
                <w:rFonts w:ascii="Arial" w:hAnsi="Arial" w:cs="Arial"/>
                <w:sz w:val="20"/>
                <w:szCs w:val="20"/>
              </w:rPr>
            </w:pPr>
            <w:r w:rsidRPr="00764C00">
              <w:rPr>
                <w:rFonts w:ascii="Arial" w:hAnsi="Arial" w:cs="Arial"/>
                <w:sz w:val="20"/>
                <w:szCs w:val="20"/>
              </w:rPr>
              <w:t>January 2012 to December 2012</w:t>
            </w:r>
          </w:p>
        </w:tc>
      </w:tr>
    </w:tbl>
    <w:p w:rsidR="00FA7F16" w:rsidRPr="00764C00" w:rsidRDefault="00FA7F16" w:rsidP="00C07F38">
      <w:pPr>
        <w:rPr>
          <w:rFonts w:ascii="Arial" w:hAnsi="Arial" w:cs="Arial"/>
          <w:b/>
          <w:sz w:val="20"/>
          <w:szCs w:val="20"/>
        </w:rPr>
      </w:pPr>
    </w:p>
    <w:tbl>
      <w:tblPr>
        <w:tblStyle w:val="TableGrid"/>
        <w:tblW w:w="10398" w:type="dxa"/>
        <w:tblLook w:val="04A0" w:firstRow="1" w:lastRow="0" w:firstColumn="1" w:lastColumn="0" w:noHBand="0" w:noVBand="1"/>
      </w:tblPr>
      <w:tblGrid>
        <w:gridCol w:w="2079"/>
        <w:gridCol w:w="8319"/>
      </w:tblGrid>
      <w:tr w:rsidR="00241D12" w:rsidRPr="00764C00" w:rsidTr="00331A64">
        <w:trPr>
          <w:trHeight w:val="225"/>
        </w:trPr>
        <w:tc>
          <w:tcPr>
            <w:tcW w:w="2079" w:type="dxa"/>
          </w:tcPr>
          <w:p w:rsidR="00241D12" w:rsidRPr="00764C00" w:rsidRDefault="00241D12" w:rsidP="00C07F38">
            <w:pPr>
              <w:rPr>
                <w:rFonts w:ascii="Arial" w:hAnsi="Arial" w:cs="Arial"/>
                <w:b/>
                <w:sz w:val="20"/>
                <w:szCs w:val="20"/>
              </w:rPr>
            </w:pPr>
            <w:r w:rsidRPr="00764C00">
              <w:rPr>
                <w:rFonts w:ascii="Arial" w:hAnsi="Arial" w:cs="Arial"/>
                <w:b/>
                <w:sz w:val="20"/>
                <w:szCs w:val="20"/>
              </w:rPr>
              <w:t>Title</w:t>
            </w:r>
          </w:p>
        </w:tc>
        <w:tc>
          <w:tcPr>
            <w:tcW w:w="8319" w:type="dxa"/>
          </w:tcPr>
          <w:p w:rsidR="00241D12" w:rsidRPr="00764C00" w:rsidRDefault="00241D12" w:rsidP="00C07F38">
            <w:pPr>
              <w:rPr>
                <w:rFonts w:ascii="Arial" w:hAnsi="Arial" w:cs="Arial"/>
                <w:sz w:val="20"/>
                <w:szCs w:val="20"/>
              </w:rPr>
            </w:pPr>
            <w:r w:rsidRPr="00764C00">
              <w:rPr>
                <w:rFonts w:ascii="Arial" w:hAnsi="Arial" w:cs="Arial"/>
                <w:b/>
                <w:sz w:val="20"/>
                <w:szCs w:val="20"/>
              </w:rPr>
              <w:t>Human Resource Management</w:t>
            </w:r>
          </w:p>
        </w:tc>
      </w:tr>
      <w:tr w:rsidR="00241D12" w:rsidRPr="00764C00" w:rsidTr="00331A64">
        <w:trPr>
          <w:trHeight w:val="914"/>
        </w:trPr>
        <w:tc>
          <w:tcPr>
            <w:tcW w:w="2079" w:type="dxa"/>
          </w:tcPr>
          <w:p w:rsidR="00241D12" w:rsidRPr="00764C00" w:rsidRDefault="00241D12" w:rsidP="00C07F38">
            <w:pPr>
              <w:rPr>
                <w:rFonts w:ascii="Arial" w:hAnsi="Arial" w:cs="Arial"/>
                <w:b/>
                <w:sz w:val="20"/>
                <w:szCs w:val="20"/>
              </w:rPr>
            </w:pPr>
            <w:r w:rsidRPr="00764C00">
              <w:rPr>
                <w:rFonts w:ascii="Arial" w:hAnsi="Arial" w:cs="Arial"/>
                <w:b/>
                <w:sz w:val="20"/>
                <w:szCs w:val="20"/>
              </w:rPr>
              <w:t>Brief Description</w:t>
            </w:r>
          </w:p>
        </w:tc>
        <w:tc>
          <w:tcPr>
            <w:tcW w:w="8319" w:type="dxa"/>
          </w:tcPr>
          <w:p w:rsidR="00241D12" w:rsidRPr="00764C00" w:rsidRDefault="00241D12" w:rsidP="00C07F38">
            <w:pPr>
              <w:rPr>
                <w:rFonts w:ascii="Arial" w:hAnsi="Arial" w:cs="Arial"/>
                <w:sz w:val="20"/>
                <w:szCs w:val="20"/>
              </w:rPr>
            </w:pPr>
            <w:r w:rsidRPr="00764C00">
              <w:rPr>
                <w:rFonts w:ascii="Arial" w:hAnsi="Arial" w:cs="Arial"/>
                <w:sz w:val="20"/>
                <w:szCs w:val="20"/>
              </w:rPr>
              <w:t xml:space="preserve">HRM is a powerful application designed to allow companies to streamline their human </w:t>
            </w:r>
          </w:p>
          <w:p w:rsidR="00241D12" w:rsidRPr="00764C00" w:rsidRDefault="00241D12" w:rsidP="00C07F38">
            <w:pPr>
              <w:rPr>
                <w:rFonts w:ascii="Arial" w:hAnsi="Arial" w:cs="Arial"/>
                <w:sz w:val="20"/>
                <w:szCs w:val="20"/>
              </w:rPr>
            </w:pPr>
            <w:r w:rsidRPr="00764C00">
              <w:rPr>
                <w:rFonts w:ascii="Arial" w:hAnsi="Arial" w:cs="Arial"/>
                <w:sz w:val="20"/>
                <w:szCs w:val="20"/>
              </w:rPr>
              <w:t>Resource task and manage their employees and managerial work more effectively. The</w:t>
            </w:r>
          </w:p>
          <w:p w:rsidR="00241D12" w:rsidRPr="00764C00" w:rsidRDefault="00241D12" w:rsidP="00C07F38">
            <w:pPr>
              <w:rPr>
                <w:rFonts w:ascii="Arial" w:hAnsi="Arial" w:cs="Arial"/>
                <w:sz w:val="20"/>
                <w:szCs w:val="20"/>
              </w:rPr>
            </w:pPr>
            <w:r w:rsidRPr="00764C00">
              <w:rPr>
                <w:rFonts w:ascii="Arial" w:hAnsi="Arial" w:cs="Arial"/>
                <w:sz w:val="20"/>
                <w:szCs w:val="20"/>
              </w:rPr>
              <w:t>Application includes a comprehensive employee information, database, work information</w:t>
            </w:r>
          </w:p>
          <w:p w:rsidR="00241D12" w:rsidRPr="00764C00" w:rsidRDefault="00241D12" w:rsidP="00C07F38">
            <w:pPr>
              <w:rPr>
                <w:rFonts w:ascii="Arial" w:hAnsi="Arial" w:cs="Arial"/>
                <w:sz w:val="20"/>
                <w:szCs w:val="20"/>
              </w:rPr>
            </w:pPr>
            <w:r w:rsidRPr="00764C00">
              <w:rPr>
                <w:rFonts w:ascii="Arial" w:hAnsi="Arial" w:cs="Arial"/>
                <w:sz w:val="20"/>
                <w:szCs w:val="20"/>
              </w:rPr>
              <w:t>Beneficiary information and more for each employee</w:t>
            </w:r>
          </w:p>
        </w:tc>
      </w:tr>
      <w:tr w:rsidR="00241D12" w:rsidRPr="00764C00" w:rsidTr="00331A64">
        <w:trPr>
          <w:trHeight w:val="225"/>
        </w:trPr>
        <w:tc>
          <w:tcPr>
            <w:tcW w:w="2079" w:type="dxa"/>
          </w:tcPr>
          <w:p w:rsidR="00241D12" w:rsidRPr="00764C00" w:rsidRDefault="00241D12" w:rsidP="00C07F38">
            <w:pPr>
              <w:rPr>
                <w:rFonts w:ascii="Arial" w:hAnsi="Arial" w:cs="Arial"/>
                <w:b/>
                <w:sz w:val="20"/>
                <w:szCs w:val="20"/>
              </w:rPr>
            </w:pPr>
            <w:r w:rsidRPr="00764C00">
              <w:rPr>
                <w:rFonts w:ascii="Arial" w:hAnsi="Arial" w:cs="Arial"/>
                <w:b/>
                <w:sz w:val="20"/>
                <w:szCs w:val="20"/>
              </w:rPr>
              <w:t>Skills</w:t>
            </w:r>
          </w:p>
        </w:tc>
        <w:tc>
          <w:tcPr>
            <w:tcW w:w="8319" w:type="dxa"/>
          </w:tcPr>
          <w:p w:rsidR="00241D12" w:rsidRPr="00764C00" w:rsidRDefault="00241D12" w:rsidP="00C07F38">
            <w:pPr>
              <w:rPr>
                <w:rFonts w:ascii="Arial" w:hAnsi="Arial" w:cs="Arial"/>
                <w:b/>
                <w:sz w:val="20"/>
                <w:szCs w:val="20"/>
              </w:rPr>
            </w:pPr>
            <w:r w:rsidRPr="00764C00">
              <w:rPr>
                <w:rFonts w:ascii="Arial" w:hAnsi="Arial" w:cs="Arial"/>
                <w:sz w:val="20"/>
                <w:szCs w:val="20"/>
              </w:rPr>
              <w:t xml:space="preserve">Java (J2SE), J2EE, JSP, Servlet, HTML, CSS, </w:t>
            </w:r>
            <w:proofErr w:type="spellStart"/>
            <w:r w:rsidRPr="00764C00">
              <w:rPr>
                <w:rFonts w:ascii="Arial" w:hAnsi="Arial" w:cs="Arial"/>
                <w:sz w:val="20"/>
                <w:szCs w:val="20"/>
              </w:rPr>
              <w:t>MySql</w:t>
            </w:r>
            <w:proofErr w:type="spellEnd"/>
            <w:r w:rsidRPr="00764C00">
              <w:rPr>
                <w:rFonts w:ascii="Arial" w:hAnsi="Arial" w:cs="Arial"/>
                <w:sz w:val="20"/>
                <w:szCs w:val="20"/>
              </w:rPr>
              <w:t xml:space="preserve"> 5, Tomcat 6, </w:t>
            </w:r>
            <w:proofErr w:type="spellStart"/>
            <w:r w:rsidRPr="00764C00">
              <w:rPr>
                <w:rFonts w:ascii="Arial" w:hAnsi="Arial" w:cs="Arial"/>
                <w:sz w:val="20"/>
                <w:szCs w:val="20"/>
              </w:rPr>
              <w:t>MyEclipse</w:t>
            </w:r>
            <w:proofErr w:type="spellEnd"/>
          </w:p>
        </w:tc>
      </w:tr>
      <w:tr w:rsidR="00241D12" w:rsidRPr="00764C00" w:rsidTr="00331A64">
        <w:trPr>
          <w:trHeight w:val="225"/>
        </w:trPr>
        <w:tc>
          <w:tcPr>
            <w:tcW w:w="2079" w:type="dxa"/>
          </w:tcPr>
          <w:p w:rsidR="00241D12" w:rsidRPr="00764C00" w:rsidRDefault="00241D12" w:rsidP="00C07F38">
            <w:pPr>
              <w:rPr>
                <w:rFonts w:ascii="Arial" w:hAnsi="Arial" w:cs="Arial"/>
                <w:b/>
                <w:sz w:val="20"/>
                <w:szCs w:val="20"/>
              </w:rPr>
            </w:pPr>
            <w:r w:rsidRPr="00764C00">
              <w:rPr>
                <w:rFonts w:ascii="Arial" w:hAnsi="Arial" w:cs="Arial"/>
                <w:b/>
                <w:sz w:val="20"/>
                <w:szCs w:val="20"/>
              </w:rPr>
              <w:t>Role</w:t>
            </w:r>
          </w:p>
        </w:tc>
        <w:tc>
          <w:tcPr>
            <w:tcW w:w="8319" w:type="dxa"/>
          </w:tcPr>
          <w:p w:rsidR="00241D12" w:rsidRPr="00764C00" w:rsidRDefault="00241D12" w:rsidP="00C07F38">
            <w:pPr>
              <w:rPr>
                <w:rFonts w:ascii="Arial" w:hAnsi="Arial" w:cs="Arial"/>
                <w:sz w:val="20"/>
                <w:szCs w:val="20"/>
              </w:rPr>
            </w:pPr>
            <w:r w:rsidRPr="00764C00">
              <w:rPr>
                <w:rFonts w:ascii="Arial" w:hAnsi="Arial" w:cs="Arial"/>
                <w:sz w:val="20"/>
                <w:szCs w:val="20"/>
              </w:rPr>
              <w:t>Developer</w:t>
            </w:r>
          </w:p>
        </w:tc>
      </w:tr>
      <w:tr w:rsidR="00241D12" w:rsidRPr="00764C00" w:rsidTr="00331A64">
        <w:trPr>
          <w:trHeight w:val="225"/>
        </w:trPr>
        <w:tc>
          <w:tcPr>
            <w:tcW w:w="2079" w:type="dxa"/>
          </w:tcPr>
          <w:p w:rsidR="00241D12" w:rsidRPr="00764C00" w:rsidRDefault="00241D12" w:rsidP="00C07F38">
            <w:pPr>
              <w:rPr>
                <w:rFonts w:ascii="Arial" w:hAnsi="Arial" w:cs="Arial"/>
                <w:b/>
                <w:sz w:val="20"/>
                <w:szCs w:val="20"/>
              </w:rPr>
            </w:pPr>
            <w:r w:rsidRPr="00764C00">
              <w:rPr>
                <w:rFonts w:ascii="Arial" w:hAnsi="Arial" w:cs="Arial"/>
                <w:b/>
                <w:sz w:val="20"/>
                <w:szCs w:val="20"/>
              </w:rPr>
              <w:t>Team Size</w:t>
            </w:r>
          </w:p>
        </w:tc>
        <w:tc>
          <w:tcPr>
            <w:tcW w:w="8319" w:type="dxa"/>
          </w:tcPr>
          <w:p w:rsidR="00241D12" w:rsidRPr="00764C00" w:rsidRDefault="00241D12" w:rsidP="00C07F38">
            <w:pPr>
              <w:rPr>
                <w:rFonts w:ascii="Arial" w:hAnsi="Arial" w:cs="Arial"/>
                <w:sz w:val="20"/>
                <w:szCs w:val="20"/>
              </w:rPr>
            </w:pPr>
            <w:r w:rsidRPr="00764C00">
              <w:rPr>
                <w:rFonts w:ascii="Arial" w:hAnsi="Arial" w:cs="Arial"/>
                <w:sz w:val="20"/>
                <w:szCs w:val="20"/>
              </w:rPr>
              <w:t>6</w:t>
            </w:r>
          </w:p>
        </w:tc>
      </w:tr>
      <w:tr w:rsidR="00241D12" w:rsidRPr="00764C00" w:rsidTr="00331A64">
        <w:trPr>
          <w:trHeight w:val="225"/>
        </w:trPr>
        <w:tc>
          <w:tcPr>
            <w:tcW w:w="2079" w:type="dxa"/>
          </w:tcPr>
          <w:p w:rsidR="00241D12" w:rsidRPr="00764C00" w:rsidRDefault="00241D12" w:rsidP="00C07F38">
            <w:pPr>
              <w:rPr>
                <w:rFonts w:ascii="Arial" w:hAnsi="Arial" w:cs="Arial"/>
                <w:b/>
                <w:sz w:val="20"/>
                <w:szCs w:val="20"/>
              </w:rPr>
            </w:pPr>
            <w:r w:rsidRPr="00764C00">
              <w:rPr>
                <w:rFonts w:ascii="Arial" w:hAnsi="Arial" w:cs="Arial"/>
                <w:b/>
                <w:sz w:val="20"/>
                <w:szCs w:val="20"/>
              </w:rPr>
              <w:t>Duration</w:t>
            </w:r>
          </w:p>
        </w:tc>
        <w:tc>
          <w:tcPr>
            <w:tcW w:w="8319" w:type="dxa"/>
          </w:tcPr>
          <w:p w:rsidR="00241D12" w:rsidRPr="00764C00" w:rsidRDefault="00241D12" w:rsidP="00C07F38">
            <w:pPr>
              <w:rPr>
                <w:rFonts w:ascii="Arial" w:hAnsi="Arial" w:cs="Arial"/>
                <w:sz w:val="20"/>
                <w:szCs w:val="20"/>
              </w:rPr>
            </w:pPr>
            <w:r w:rsidRPr="00764C00">
              <w:rPr>
                <w:rFonts w:ascii="Arial" w:hAnsi="Arial" w:cs="Arial"/>
                <w:sz w:val="20"/>
                <w:szCs w:val="20"/>
              </w:rPr>
              <w:t>January 2011 to June 2011</w:t>
            </w:r>
          </w:p>
        </w:tc>
      </w:tr>
    </w:tbl>
    <w:p w:rsidR="00241D12" w:rsidRPr="00764C00" w:rsidRDefault="00241D12" w:rsidP="00C07F38">
      <w:pPr>
        <w:rPr>
          <w:rFonts w:ascii="Arial" w:hAnsi="Arial" w:cs="Arial"/>
          <w:b/>
          <w:sz w:val="20"/>
          <w:szCs w:val="20"/>
        </w:rPr>
      </w:pPr>
    </w:p>
    <w:p w:rsidR="00D0633E" w:rsidRPr="00764C00" w:rsidRDefault="00D0633E" w:rsidP="00C07F38">
      <w:pPr>
        <w:pBdr>
          <w:bottom w:val="single" w:sz="8" w:space="1" w:color="000000"/>
        </w:pBdr>
        <w:shd w:val="clear" w:color="auto" w:fill="D8D8D8"/>
        <w:ind w:left="1152" w:hanging="1152"/>
        <w:rPr>
          <w:rFonts w:ascii="Arial" w:hAnsi="Arial" w:cs="Arial"/>
          <w:b/>
          <w:emboss/>
          <w:sz w:val="20"/>
          <w:szCs w:val="20"/>
        </w:rPr>
      </w:pPr>
      <w:r w:rsidRPr="00764C00">
        <w:rPr>
          <w:rFonts w:ascii="Arial" w:hAnsi="Arial" w:cs="Arial"/>
          <w:b/>
          <w:emboss/>
          <w:sz w:val="20"/>
          <w:szCs w:val="20"/>
        </w:rPr>
        <w:t>TRAINING &amp; WORKSHOPS</w:t>
      </w:r>
    </w:p>
    <w:p w:rsidR="00D0633E" w:rsidRPr="00764C00" w:rsidRDefault="00D0633E" w:rsidP="00C07F38">
      <w:pPr>
        <w:rPr>
          <w:rFonts w:ascii="Arial" w:hAnsi="Arial" w:cs="Arial"/>
          <w:b/>
          <w:sz w:val="20"/>
          <w:szCs w:val="20"/>
        </w:rPr>
      </w:pPr>
    </w:p>
    <w:p w:rsidR="00D955A6" w:rsidRPr="00764C00" w:rsidRDefault="00D955A6" w:rsidP="00C07F38">
      <w:pPr>
        <w:pStyle w:val="ListParagraph"/>
        <w:numPr>
          <w:ilvl w:val="0"/>
          <w:numId w:val="13"/>
        </w:numPr>
        <w:rPr>
          <w:rFonts w:ascii="Arial" w:hAnsi="Arial" w:cs="Arial"/>
          <w:sz w:val="20"/>
          <w:szCs w:val="20"/>
          <w:lang w:val="en-US"/>
        </w:rPr>
      </w:pPr>
      <w:r w:rsidRPr="00764C00">
        <w:rPr>
          <w:rFonts w:ascii="Arial" w:hAnsi="Arial" w:cs="Arial"/>
          <w:sz w:val="20"/>
          <w:szCs w:val="20"/>
        </w:rPr>
        <w:t xml:space="preserve">Red Hat </w:t>
      </w:r>
      <w:proofErr w:type="spellStart"/>
      <w:r w:rsidR="00D7267D" w:rsidRPr="00764C00">
        <w:rPr>
          <w:rFonts w:ascii="Arial" w:hAnsi="Arial" w:cs="Arial"/>
          <w:sz w:val="20"/>
          <w:szCs w:val="20"/>
          <w:lang w:val="en-US"/>
        </w:rPr>
        <w:t>Jboss</w:t>
      </w:r>
      <w:proofErr w:type="spellEnd"/>
      <w:r w:rsidRPr="00764C00">
        <w:rPr>
          <w:rFonts w:ascii="Arial" w:hAnsi="Arial" w:cs="Arial"/>
          <w:sz w:val="20"/>
          <w:szCs w:val="20"/>
          <w:lang w:val="en-US"/>
        </w:rPr>
        <w:t xml:space="preserve"> EAP 5.1 </w:t>
      </w:r>
    </w:p>
    <w:p w:rsidR="00D955A6" w:rsidRPr="00764C00" w:rsidRDefault="00D955A6" w:rsidP="00C07F38">
      <w:pPr>
        <w:pStyle w:val="ListParagraph"/>
        <w:numPr>
          <w:ilvl w:val="0"/>
          <w:numId w:val="13"/>
        </w:numPr>
        <w:rPr>
          <w:rFonts w:ascii="Arial" w:hAnsi="Arial" w:cs="Arial"/>
          <w:sz w:val="20"/>
          <w:szCs w:val="20"/>
          <w:lang w:val="en-US"/>
        </w:rPr>
      </w:pPr>
      <w:r w:rsidRPr="00764C00">
        <w:rPr>
          <w:rFonts w:ascii="Arial" w:hAnsi="Arial" w:cs="Arial"/>
          <w:sz w:val="20"/>
          <w:szCs w:val="20"/>
          <w:lang w:val="en-GB"/>
        </w:rPr>
        <w:lastRenderedPageBreak/>
        <w:t xml:space="preserve">BMC </w:t>
      </w:r>
      <w:proofErr w:type="spellStart"/>
      <w:r w:rsidR="00D7267D" w:rsidRPr="00764C00">
        <w:rPr>
          <w:rFonts w:ascii="Arial" w:hAnsi="Arial" w:cs="Arial"/>
          <w:sz w:val="20"/>
          <w:szCs w:val="20"/>
          <w:lang w:val="en-GB"/>
        </w:rPr>
        <w:t>Bladelogic</w:t>
      </w:r>
      <w:proofErr w:type="spellEnd"/>
      <w:r w:rsidRPr="00764C00">
        <w:rPr>
          <w:rFonts w:ascii="Arial" w:hAnsi="Arial" w:cs="Arial"/>
          <w:sz w:val="20"/>
          <w:szCs w:val="20"/>
          <w:lang w:val="en-GB"/>
        </w:rPr>
        <w:t xml:space="preserve"> Server Automation v8.5 Foundation</w:t>
      </w:r>
    </w:p>
    <w:p w:rsidR="00241D12" w:rsidRPr="00414EB9" w:rsidRDefault="00D955A6" w:rsidP="00414EB9">
      <w:pPr>
        <w:pStyle w:val="ListParagraph"/>
        <w:numPr>
          <w:ilvl w:val="0"/>
          <w:numId w:val="13"/>
        </w:numPr>
        <w:spacing w:after="0"/>
        <w:rPr>
          <w:rFonts w:ascii="Arial" w:hAnsi="Arial" w:cs="Arial"/>
          <w:b/>
          <w:sz w:val="20"/>
          <w:szCs w:val="20"/>
        </w:rPr>
      </w:pPr>
      <w:r w:rsidRPr="00414EB9">
        <w:rPr>
          <w:rFonts w:ascii="Arial" w:hAnsi="Arial" w:cs="Arial"/>
          <w:sz w:val="20"/>
          <w:szCs w:val="20"/>
          <w:lang w:val="en-GB"/>
        </w:rPr>
        <w:t xml:space="preserve">Six month of internship with </w:t>
      </w:r>
      <w:r w:rsidRPr="00414EB9">
        <w:rPr>
          <w:rFonts w:ascii="Arial" w:hAnsi="Arial" w:cs="Arial"/>
          <w:sz w:val="20"/>
          <w:szCs w:val="20"/>
        </w:rPr>
        <w:t xml:space="preserve">Apex TG India </w:t>
      </w:r>
      <w:proofErr w:type="spellStart"/>
      <w:r w:rsidRPr="00414EB9">
        <w:rPr>
          <w:rFonts w:ascii="Arial" w:hAnsi="Arial" w:cs="Arial"/>
          <w:sz w:val="20"/>
          <w:szCs w:val="20"/>
        </w:rPr>
        <w:t>Pvt.</w:t>
      </w:r>
      <w:proofErr w:type="spellEnd"/>
      <w:r w:rsidRPr="00414EB9">
        <w:rPr>
          <w:rFonts w:ascii="Arial" w:hAnsi="Arial" w:cs="Arial"/>
          <w:sz w:val="20"/>
          <w:szCs w:val="20"/>
        </w:rPr>
        <w:t xml:space="preserve"> Ltd.(January 2011 – June 2011 ) </w:t>
      </w:r>
    </w:p>
    <w:p w:rsidR="00414EB9" w:rsidRPr="00414EB9" w:rsidRDefault="00414EB9" w:rsidP="00414EB9">
      <w:pPr>
        <w:pStyle w:val="ListParagraph"/>
        <w:spacing w:after="0"/>
        <w:rPr>
          <w:rFonts w:ascii="Arial" w:hAnsi="Arial" w:cs="Arial"/>
          <w:b/>
          <w:sz w:val="20"/>
          <w:szCs w:val="20"/>
        </w:rPr>
      </w:pPr>
    </w:p>
    <w:p w:rsidR="00CA2305" w:rsidRPr="00764C00" w:rsidRDefault="00CA2305" w:rsidP="00C07F38">
      <w:pPr>
        <w:pBdr>
          <w:bottom w:val="single" w:sz="8" w:space="1" w:color="000000"/>
        </w:pBdr>
        <w:shd w:val="clear" w:color="auto" w:fill="D8D8D8"/>
        <w:ind w:left="1152" w:hanging="1152"/>
        <w:rPr>
          <w:rFonts w:ascii="Arial" w:hAnsi="Arial" w:cs="Arial"/>
          <w:b/>
          <w:emboss/>
          <w:sz w:val="20"/>
          <w:szCs w:val="20"/>
        </w:rPr>
      </w:pPr>
      <w:proofErr w:type="spellStart"/>
      <w:r w:rsidRPr="00764C00">
        <w:rPr>
          <w:rFonts w:ascii="Arial" w:hAnsi="Arial" w:cs="Arial"/>
          <w:b/>
          <w:emboss/>
          <w:sz w:val="20"/>
          <w:szCs w:val="20"/>
        </w:rPr>
        <w:t>Extra Curricular</w:t>
      </w:r>
      <w:proofErr w:type="spellEnd"/>
      <w:r w:rsidRPr="00764C00">
        <w:rPr>
          <w:rFonts w:ascii="Arial" w:hAnsi="Arial" w:cs="Arial"/>
          <w:b/>
          <w:emboss/>
          <w:sz w:val="20"/>
          <w:szCs w:val="20"/>
        </w:rPr>
        <w:t xml:space="preserve"> Activities and Awards</w:t>
      </w:r>
    </w:p>
    <w:p w:rsidR="00C91DEC" w:rsidRPr="00764C00" w:rsidRDefault="00C91DEC" w:rsidP="00C07F38">
      <w:pPr>
        <w:tabs>
          <w:tab w:val="left" w:pos="1080"/>
        </w:tabs>
        <w:rPr>
          <w:rFonts w:ascii="Arial" w:hAnsi="Arial" w:cs="Arial"/>
          <w:sz w:val="20"/>
          <w:szCs w:val="20"/>
        </w:rPr>
      </w:pPr>
    </w:p>
    <w:p w:rsidR="003429C8" w:rsidRPr="00764C00" w:rsidRDefault="003429C8" w:rsidP="00202737">
      <w:pPr>
        <w:numPr>
          <w:ilvl w:val="0"/>
          <w:numId w:val="6"/>
        </w:numPr>
        <w:tabs>
          <w:tab w:val="left" w:pos="720"/>
          <w:tab w:val="left" w:pos="1080"/>
        </w:tabs>
        <w:spacing w:line="276" w:lineRule="auto"/>
        <w:ind w:left="360"/>
        <w:rPr>
          <w:rFonts w:ascii="Arial" w:hAnsi="Arial" w:cs="Arial"/>
          <w:sz w:val="20"/>
          <w:szCs w:val="20"/>
        </w:rPr>
      </w:pPr>
      <w:r w:rsidRPr="00764C00">
        <w:rPr>
          <w:rFonts w:ascii="Arial" w:hAnsi="Arial" w:cs="Arial"/>
          <w:sz w:val="20"/>
          <w:szCs w:val="20"/>
        </w:rPr>
        <w:t xml:space="preserve">Awarded “STAR of MONTH” for excellence performance in </w:t>
      </w:r>
      <w:r w:rsidRPr="00080BE2">
        <w:rPr>
          <w:rFonts w:ascii="Arial" w:hAnsi="Arial" w:cs="Arial"/>
          <w:sz w:val="20"/>
          <w:szCs w:val="20"/>
        </w:rPr>
        <w:t xml:space="preserve">Xchanging Technology Services India </w:t>
      </w:r>
      <w:proofErr w:type="spellStart"/>
      <w:r w:rsidRPr="00080BE2">
        <w:rPr>
          <w:rFonts w:ascii="Arial" w:hAnsi="Arial" w:cs="Arial"/>
          <w:sz w:val="20"/>
          <w:szCs w:val="20"/>
        </w:rPr>
        <w:t>Pvt.</w:t>
      </w:r>
      <w:proofErr w:type="spellEnd"/>
      <w:r w:rsidRPr="00080BE2">
        <w:rPr>
          <w:rFonts w:ascii="Arial" w:hAnsi="Arial" w:cs="Arial"/>
          <w:sz w:val="20"/>
          <w:szCs w:val="20"/>
        </w:rPr>
        <w:t xml:space="preserve"> Ltd.</w:t>
      </w:r>
      <w:r w:rsidRPr="00764C00">
        <w:rPr>
          <w:rFonts w:ascii="Arial" w:hAnsi="Arial" w:cs="Arial"/>
          <w:sz w:val="20"/>
          <w:szCs w:val="20"/>
        </w:rPr>
        <w:t xml:space="preserve"> for months September 2013 &amp; February 2014.</w:t>
      </w:r>
    </w:p>
    <w:p w:rsidR="00BF707C" w:rsidRPr="00764C00" w:rsidRDefault="00D46FDE" w:rsidP="00202737">
      <w:pPr>
        <w:numPr>
          <w:ilvl w:val="0"/>
          <w:numId w:val="6"/>
        </w:numPr>
        <w:tabs>
          <w:tab w:val="left" w:pos="720"/>
          <w:tab w:val="left" w:pos="1080"/>
        </w:tabs>
        <w:spacing w:line="276" w:lineRule="auto"/>
        <w:ind w:left="360"/>
        <w:rPr>
          <w:rFonts w:ascii="Arial" w:hAnsi="Arial" w:cs="Arial"/>
          <w:sz w:val="20"/>
          <w:szCs w:val="20"/>
        </w:rPr>
      </w:pPr>
      <w:r w:rsidRPr="00764C00">
        <w:rPr>
          <w:rFonts w:ascii="Arial" w:hAnsi="Arial" w:cs="Arial"/>
          <w:sz w:val="20"/>
          <w:szCs w:val="20"/>
        </w:rPr>
        <w:t>Secured 1st Position in School in Class X</w:t>
      </w:r>
      <w:r w:rsidR="0022570A" w:rsidRPr="00764C00">
        <w:rPr>
          <w:rFonts w:ascii="Arial" w:hAnsi="Arial" w:cs="Arial"/>
          <w:sz w:val="20"/>
          <w:szCs w:val="20"/>
        </w:rPr>
        <w:t xml:space="preserve"> Board Examination</w:t>
      </w:r>
    </w:p>
    <w:p w:rsidR="00D46FDE" w:rsidRPr="00764C00" w:rsidRDefault="00D46FDE" w:rsidP="00202737">
      <w:pPr>
        <w:numPr>
          <w:ilvl w:val="0"/>
          <w:numId w:val="6"/>
        </w:numPr>
        <w:tabs>
          <w:tab w:val="left" w:pos="720"/>
        </w:tabs>
        <w:spacing w:line="276" w:lineRule="auto"/>
        <w:ind w:left="360"/>
        <w:rPr>
          <w:rFonts w:ascii="Arial" w:hAnsi="Arial" w:cs="Arial"/>
          <w:sz w:val="20"/>
          <w:szCs w:val="20"/>
        </w:rPr>
      </w:pPr>
      <w:r w:rsidRPr="00764C00">
        <w:rPr>
          <w:rFonts w:ascii="Arial" w:hAnsi="Arial" w:cs="Arial"/>
          <w:sz w:val="20"/>
          <w:szCs w:val="20"/>
        </w:rPr>
        <w:t xml:space="preserve">Member of Student </w:t>
      </w:r>
      <w:r w:rsidR="00C43FE9" w:rsidRPr="00764C00">
        <w:rPr>
          <w:rFonts w:ascii="Arial" w:hAnsi="Arial" w:cs="Arial"/>
          <w:sz w:val="20"/>
          <w:szCs w:val="20"/>
        </w:rPr>
        <w:t>Council</w:t>
      </w:r>
      <w:r w:rsidRPr="00764C00">
        <w:rPr>
          <w:rFonts w:ascii="Arial" w:hAnsi="Arial" w:cs="Arial"/>
          <w:sz w:val="20"/>
          <w:szCs w:val="20"/>
        </w:rPr>
        <w:t xml:space="preserve"> </w:t>
      </w:r>
      <w:r w:rsidR="00C43FE9" w:rsidRPr="00764C00">
        <w:rPr>
          <w:rFonts w:ascii="Arial" w:hAnsi="Arial" w:cs="Arial"/>
          <w:sz w:val="20"/>
          <w:szCs w:val="20"/>
        </w:rPr>
        <w:t>Association &amp;</w:t>
      </w:r>
      <w:r w:rsidR="003479CC" w:rsidRPr="00764C00">
        <w:rPr>
          <w:rFonts w:ascii="Arial" w:hAnsi="Arial" w:cs="Arial"/>
          <w:sz w:val="20"/>
          <w:szCs w:val="20"/>
        </w:rPr>
        <w:t xml:space="preserve"> Department Representative </w:t>
      </w:r>
      <w:r w:rsidRPr="00764C00">
        <w:rPr>
          <w:rFonts w:ascii="Arial" w:hAnsi="Arial" w:cs="Arial"/>
          <w:sz w:val="20"/>
          <w:szCs w:val="20"/>
        </w:rPr>
        <w:t xml:space="preserve">in </w:t>
      </w:r>
      <w:r w:rsidR="00C43FE9" w:rsidRPr="00764C00">
        <w:rPr>
          <w:rFonts w:ascii="Arial" w:hAnsi="Arial" w:cs="Arial"/>
          <w:sz w:val="20"/>
          <w:szCs w:val="20"/>
        </w:rPr>
        <w:t>College (</w:t>
      </w:r>
      <w:r w:rsidR="0022570A" w:rsidRPr="00764C00">
        <w:rPr>
          <w:rFonts w:ascii="Arial" w:hAnsi="Arial" w:cs="Arial"/>
          <w:sz w:val="20"/>
          <w:szCs w:val="20"/>
        </w:rPr>
        <w:t>2007-08)</w:t>
      </w:r>
    </w:p>
    <w:p w:rsidR="00BF707C" w:rsidRPr="00764C00" w:rsidRDefault="00D46FDE" w:rsidP="00202737">
      <w:pPr>
        <w:numPr>
          <w:ilvl w:val="0"/>
          <w:numId w:val="6"/>
        </w:numPr>
        <w:tabs>
          <w:tab w:val="left" w:pos="720"/>
        </w:tabs>
        <w:spacing w:line="276" w:lineRule="auto"/>
        <w:ind w:left="360"/>
        <w:rPr>
          <w:rFonts w:ascii="Arial" w:hAnsi="Arial" w:cs="Arial"/>
          <w:sz w:val="20"/>
          <w:szCs w:val="20"/>
        </w:rPr>
      </w:pPr>
      <w:r w:rsidRPr="00764C00">
        <w:rPr>
          <w:rFonts w:ascii="Arial" w:hAnsi="Arial" w:cs="Arial"/>
          <w:sz w:val="20"/>
          <w:szCs w:val="20"/>
        </w:rPr>
        <w:t xml:space="preserve">Participated in overnight programming event in </w:t>
      </w:r>
      <w:r w:rsidR="00C43FE9" w:rsidRPr="00764C00">
        <w:rPr>
          <w:rFonts w:ascii="Arial" w:hAnsi="Arial" w:cs="Arial"/>
          <w:sz w:val="20"/>
          <w:szCs w:val="20"/>
        </w:rPr>
        <w:t>University (</w:t>
      </w:r>
      <w:r w:rsidR="0022570A" w:rsidRPr="00764C00">
        <w:rPr>
          <w:rFonts w:ascii="Arial" w:hAnsi="Arial" w:cs="Arial"/>
          <w:sz w:val="20"/>
          <w:szCs w:val="20"/>
        </w:rPr>
        <w:t>2009-10)</w:t>
      </w:r>
    </w:p>
    <w:p w:rsidR="00CA2305" w:rsidRPr="00764C00" w:rsidRDefault="00BF707C" w:rsidP="00202737">
      <w:pPr>
        <w:numPr>
          <w:ilvl w:val="0"/>
          <w:numId w:val="6"/>
        </w:numPr>
        <w:tabs>
          <w:tab w:val="left" w:pos="720"/>
        </w:tabs>
        <w:spacing w:line="276" w:lineRule="auto"/>
        <w:ind w:left="360"/>
        <w:rPr>
          <w:rFonts w:ascii="Arial" w:hAnsi="Arial" w:cs="Arial"/>
          <w:sz w:val="20"/>
          <w:szCs w:val="20"/>
        </w:rPr>
      </w:pPr>
      <w:r w:rsidRPr="00764C00">
        <w:rPr>
          <w:rFonts w:ascii="Arial" w:hAnsi="Arial" w:cs="Arial"/>
          <w:sz w:val="20"/>
          <w:szCs w:val="20"/>
        </w:rPr>
        <w:t xml:space="preserve">Actively </w:t>
      </w:r>
      <w:r w:rsidR="00D46FDE" w:rsidRPr="00764C00">
        <w:rPr>
          <w:rFonts w:ascii="Arial" w:hAnsi="Arial" w:cs="Arial"/>
          <w:sz w:val="20"/>
          <w:szCs w:val="20"/>
        </w:rPr>
        <w:t>involved in various</w:t>
      </w:r>
      <w:r w:rsidRPr="00764C00">
        <w:rPr>
          <w:rFonts w:ascii="Arial" w:hAnsi="Arial" w:cs="Arial"/>
          <w:sz w:val="20"/>
          <w:szCs w:val="20"/>
        </w:rPr>
        <w:t xml:space="preserve"> events and quizzes in college</w:t>
      </w:r>
    </w:p>
    <w:p w:rsidR="00BF707C" w:rsidRPr="00764C00" w:rsidRDefault="00BF707C" w:rsidP="00202737">
      <w:pPr>
        <w:rPr>
          <w:rFonts w:ascii="Arial" w:hAnsi="Arial" w:cs="Arial"/>
          <w:sz w:val="20"/>
          <w:szCs w:val="20"/>
        </w:rPr>
      </w:pPr>
    </w:p>
    <w:p w:rsidR="00CA2305" w:rsidRPr="00764C00" w:rsidRDefault="00CA2305" w:rsidP="00C07F38">
      <w:pPr>
        <w:pBdr>
          <w:bottom w:val="single" w:sz="8" w:space="1" w:color="000000"/>
        </w:pBdr>
        <w:shd w:val="clear" w:color="auto" w:fill="D8D8D8"/>
        <w:rPr>
          <w:rFonts w:ascii="Arial" w:hAnsi="Arial" w:cs="Arial"/>
          <w:b/>
          <w:emboss/>
          <w:sz w:val="20"/>
          <w:szCs w:val="20"/>
        </w:rPr>
      </w:pPr>
      <w:r w:rsidRPr="00764C00">
        <w:rPr>
          <w:rFonts w:ascii="Arial" w:hAnsi="Arial" w:cs="Arial"/>
          <w:b/>
          <w:emboss/>
          <w:sz w:val="20"/>
          <w:szCs w:val="20"/>
        </w:rPr>
        <w:t>PERSONAL DOSSIER</w:t>
      </w:r>
    </w:p>
    <w:p w:rsidR="00C91DEC" w:rsidRPr="00764C00" w:rsidRDefault="00C91DEC" w:rsidP="00C07F38">
      <w:pPr>
        <w:rPr>
          <w:rFonts w:ascii="Arial" w:hAnsi="Arial" w:cs="Arial"/>
          <w:sz w:val="20"/>
          <w:szCs w:val="20"/>
        </w:rPr>
      </w:pPr>
    </w:p>
    <w:p w:rsidR="00CA2305" w:rsidRPr="00764C00" w:rsidRDefault="00CA2305" w:rsidP="00C07F38">
      <w:pPr>
        <w:spacing w:line="276" w:lineRule="auto"/>
        <w:rPr>
          <w:rFonts w:ascii="Arial" w:hAnsi="Arial" w:cs="Arial"/>
          <w:sz w:val="20"/>
          <w:szCs w:val="20"/>
        </w:rPr>
      </w:pPr>
      <w:r w:rsidRPr="00764C00">
        <w:rPr>
          <w:rFonts w:ascii="Arial" w:hAnsi="Arial" w:cs="Arial"/>
          <w:sz w:val="20"/>
          <w:szCs w:val="20"/>
        </w:rPr>
        <w:t>Date of Birth</w:t>
      </w:r>
      <w:r w:rsidRPr="00764C00">
        <w:rPr>
          <w:rFonts w:ascii="Arial" w:hAnsi="Arial" w:cs="Arial"/>
          <w:sz w:val="20"/>
          <w:szCs w:val="20"/>
        </w:rPr>
        <w:tab/>
      </w:r>
      <w:r w:rsidRPr="00764C00">
        <w:rPr>
          <w:rFonts w:ascii="Arial" w:hAnsi="Arial" w:cs="Arial"/>
          <w:sz w:val="20"/>
          <w:szCs w:val="20"/>
        </w:rPr>
        <w:tab/>
      </w:r>
      <w:r w:rsidR="008F0CF4" w:rsidRPr="00764C00">
        <w:rPr>
          <w:rFonts w:ascii="Arial" w:hAnsi="Arial" w:cs="Arial"/>
          <w:sz w:val="20"/>
          <w:szCs w:val="20"/>
        </w:rPr>
        <w:tab/>
      </w:r>
      <w:r w:rsidRPr="00764C00">
        <w:rPr>
          <w:rFonts w:ascii="Arial" w:hAnsi="Arial" w:cs="Arial"/>
          <w:sz w:val="20"/>
          <w:szCs w:val="20"/>
        </w:rPr>
        <w:t>:</w:t>
      </w:r>
      <w:r w:rsidRPr="00764C00">
        <w:rPr>
          <w:rFonts w:ascii="Arial" w:hAnsi="Arial" w:cs="Arial"/>
          <w:sz w:val="20"/>
          <w:szCs w:val="20"/>
        </w:rPr>
        <w:tab/>
      </w:r>
      <w:r w:rsidR="00D46FDE" w:rsidRPr="00764C00">
        <w:rPr>
          <w:rFonts w:ascii="Arial" w:hAnsi="Arial" w:cs="Arial"/>
          <w:sz w:val="20"/>
          <w:szCs w:val="20"/>
        </w:rPr>
        <w:t>31</w:t>
      </w:r>
      <w:r w:rsidR="00D46FDE" w:rsidRPr="00764C00">
        <w:rPr>
          <w:rFonts w:ascii="Arial" w:hAnsi="Arial" w:cs="Arial"/>
          <w:sz w:val="20"/>
          <w:szCs w:val="20"/>
          <w:vertAlign w:val="superscript"/>
        </w:rPr>
        <w:t>st</w:t>
      </w:r>
      <w:r w:rsidR="00D46FDE" w:rsidRPr="00764C00">
        <w:rPr>
          <w:rFonts w:ascii="Arial" w:hAnsi="Arial" w:cs="Arial"/>
          <w:sz w:val="20"/>
          <w:szCs w:val="20"/>
        </w:rPr>
        <w:t xml:space="preserve"> </w:t>
      </w:r>
      <w:r w:rsidR="00EC30F6" w:rsidRPr="00764C00">
        <w:rPr>
          <w:rFonts w:ascii="Arial" w:hAnsi="Arial" w:cs="Arial"/>
          <w:sz w:val="20"/>
          <w:szCs w:val="20"/>
        </w:rPr>
        <w:t>may 1986</w:t>
      </w:r>
    </w:p>
    <w:p w:rsidR="00C91DEC" w:rsidRPr="00764C00" w:rsidRDefault="00F74C56" w:rsidP="00C07F38">
      <w:pPr>
        <w:spacing w:line="276" w:lineRule="auto"/>
        <w:rPr>
          <w:rFonts w:ascii="Arial" w:hAnsi="Arial" w:cs="Arial"/>
          <w:sz w:val="20"/>
          <w:szCs w:val="20"/>
        </w:rPr>
      </w:pPr>
      <w:r w:rsidRPr="00764C00">
        <w:rPr>
          <w:rFonts w:ascii="Arial" w:hAnsi="Arial" w:cs="Arial"/>
          <w:sz w:val="20"/>
          <w:szCs w:val="20"/>
        </w:rPr>
        <w:t>Marital Status</w:t>
      </w:r>
      <w:r w:rsidRPr="00764C00">
        <w:rPr>
          <w:rFonts w:ascii="Arial" w:hAnsi="Arial" w:cs="Arial"/>
          <w:sz w:val="20"/>
          <w:szCs w:val="20"/>
        </w:rPr>
        <w:tab/>
      </w:r>
      <w:r w:rsidRPr="00764C00">
        <w:rPr>
          <w:rFonts w:ascii="Arial" w:hAnsi="Arial" w:cs="Arial"/>
          <w:sz w:val="20"/>
          <w:szCs w:val="20"/>
        </w:rPr>
        <w:tab/>
      </w:r>
      <w:r w:rsidR="004F2A44" w:rsidRPr="00764C00">
        <w:rPr>
          <w:rFonts w:ascii="Arial" w:hAnsi="Arial" w:cs="Arial"/>
          <w:sz w:val="20"/>
          <w:szCs w:val="20"/>
        </w:rPr>
        <w:t xml:space="preserve">: </w:t>
      </w:r>
      <w:r w:rsidR="004F2A44" w:rsidRPr="00764C00">
        <w:rPr>
          <w:rFonts w:ascii="Arial" w:hAnsi="Arial" w:cs="Arial"/>
          <w:sz w:val="20"/>
          <w:szCs w:val="20"/>
        </w:rPr>
        <w:tab/>
        <w:t>Married</w:t>
      </w:r>
    </w:p>
    <w:p w:rsidR="00CA2305" w:rsidRPr="00764C00" w:rsidRDefault="00CA2305" w:rsidP="00C07F38">
      <w:pPr>
        <w:spacing w:line="276" w:lineRule="auto"/>
        <w:rPr>
          <w:rFonts w:ascii="Arial" w:hAnsi="Arial" w:cs="Arial"/>
          <w:sz w:val="20"/>
          <w:szCs w:val="20"/>
        </w:rPr>
      </w:pPr>
      <w:r w:rsidRPr="00764C00">
        <w:rPr>
          <w:rFonts w:ascii="Arial" w:hAnsi="Arial" w:cs="Arial"/>
          <w:sz w:val="20"/>
          <w:szCs w:val="20"/>
        </w:rPr>
        <w:t>Languages</w:t>
      </w:r>
      <w:r w:rsidRPr="00764C00">
        <w:rPr>
          <w:rFonts w:ascii="Arial" w:hAnsi="Arial" w:cs="Arial"/>
          <w:sz w:val="20"/>
          <w:szCs w:val="20"/>
        </w:rPr>
        <w:tab/>
      </w:r>
      <w:r w:rsidRPr="00764C00">
        <w:rPr>
          <w:rFonts w:ascii="Arial" w:hAnsi="Arial" w:cs="Arial"/>
          <w:sz w:val="20"/>
          <w:szCs w:val="20"/>
        </w:rPr>
        <w:tab/>
      </w:r>
      <w:r w:rsidRPr="00764C00">
        <w:rPr>
          <w:rFonts w:ascii="Arial" w:hAnsi="Arial" w:cs="Arial"/>
          <w:sz w:val="20"/>
          <w:szCs w:val="20"/>
        </w:rPr>
        <w:tab/>
        <w:t>:</w:t>
      </w:r>
      <w:r w:rsidRPr="00764C00">
        <w:rPr>
          <w:rFonts w:ascii="Arial" w:hAnsi="Arial" w:cs="Arial"/>
          <w:sz w:val="20"/>
          <w:szCs w:val="20"/>
        </w:rPr>
        <w:tab/>
        <w:t>Hindi, English</w:t>
      </w:r>
    </w:p>
    <w:p w:rsidR="00C93C7B" w:rsidRPr="00764C00" w:rsidRDefault="00CA2305" w:rsidP="00C07F38">
      <w:pPr>
        <w:spacing w:line="276" w:lineRule="auto"/>
        <w:rPr>
          <w:rFonts w:ascii="Arial" w:hAnsi="Arial" w:cs="Arial"/>
          <w:sz w:val="20"/>
          <w:szCs w:val="20"/>
        </w:rPr>
      </w:pPr>
      <w:r w:rsidRPr="00764C00">
        <w:rPr>
          <w:rFonts w:ascii="Arial" w:hAnsi="Arial" w:cs="Arial"/>
          <w:sz w:val="20"/>
          <w:szCs w:val="20"/>
        </w:rPr>
        <w:t>Address</w:t>
      </w:r>
      <w:r w:rsidR="003E0BED" w:rsidRPr="00764C00">
        <w:rPr>
          <w:rFonts w:ascii="Arial" w:hAnsi="Arial" w:cs="Arial"/>
          <w:sz w:val="20"/>
          <w:szCs w:val="20"/>
        </w:rPr>
        <w:tab/>
      </w:r>
      <w:r w:rsidR="003E0BED" w:rsidRPr="00764C00">
        <w:rPr>
          <w:rFonts w:ascii="Arial" w:hAnsi="Arial" w:cs="Arial"/>
          <w:sz w:val="20"/>
          <w:szCs w:val="20"/>
        </w:rPr>
        <w:tab/>
      </w:r>
      <w:r w:rsidR="003E0BED" w:rsidRPr="00764C00">
        <w:rPr>
          <w:rFonts w:ascii="Arial" w:hAnsi="Arial" w:cs="Arial"/>
          <w:sz w:val="20"/>
          <w:szCs w:val="20"/>
        </w:rPr>
        <w:tab/>
      </w:r>
      <w:r w:rsidRPr="00764C00">
        <w:rPr>
          <w:rFonts w:ascii="Arial" w:hAnsi="Arial" w:cs="Arial"/>
          <w:sz w:val="20"/>
          <w:szCs w:val="20"/>
        </w:rPr>
        <w:tab/>
        <w:t>:</w:t>
      </w:r>
      <w:r w:rsidRPr="00764C00">
        <w:rPr>
          <w:rFonts w:ascii="Arial" w:hAnsi="Arial" w:cs="Arial"/>
          <w:sz w:val="20"/>
          <w:szCs w:val="20"/>
        </w:rPr>
        <w:tab/>
      </w:r>
      <w:r w:rsidR="003429C8" w:rsidRPr="00764C00">
        <w:rPr>
          <w:rFonts w:ascii="Arial" w:hAnsi="Arial" w:cs="Arial"/>
          <w:sz w:val="20"/>
          <w:szCs w:val="20"/>
        </w:rPr>
        <w:t xml:space="preserve">Sindhu </w:t>
      </w:r>
      <w:proofErr w:type="spellStart"/>
      <w:r w:rsidR="003429C8" w:rsidRPr="00764C00">
        <w:rPr>
          <w:rFonts w:ascii="Arial" w:hAnsi="Arial" w:cs="Arial"/>
          <w:sz w:val="20"/>
          <w:szCs w:val="20"/>
        </w:rPr>
        <w:t>Niwas</w:t>
      </w:r>
      <w:proofErr w:type="spellEnd"/>
      <w:r w:rsidR="003429C8" w:rsidRPr="00764C00">
        <w:rPr>
          <w:rFonts w:ascii="Arial" w:hAnsi="Arial" w:cs="Arial"/>
          <w:sz w:val="20"/>
          <w:szCs w:val="20"/>
        </w:rPr>
        <w:t xml:space="preserve">, Near Tar Factory, </w:t>
      </w:r>
      <w:proofErr w:type="spellStart"/>
      <w:r w:rsidR="003429C8" w:rsidRPr="00764C00">
        <w:rPr>
          <w:rFonts w:ascii="Arial" w:hAnsi="Arial" w:cs="Arial"/>
          <w:sz w:val="20"/>
          <w:szCs w:val="20"/>
        </w:rPr>
        <w:t>Subathu</w:t>
      </w:r>
      <w:proofErr w:type="spellEnd"/>
      <w:r w:rsidR="003429C8" w:rsidRPr="00764C00">
        <w:rPr>
          <w:rFonts w:ascii="Arial" w:hAnsi="Arial" w:cs="Arial"/>
          <w:sz w:val="20"/>
          <w:szCs w:val="20"/>
        </w:rPr>
        <w:t xml:space="preserve"> Road, </w:t>
      </w:r>
      <w:proofErr w:type="spellStart"/>
      <w:r w:rsidR="003429C8" w:rsidRPr="00764C00">
        <w:rPr>
          <w:rFonts w:ascii="Arial" w:hAnsi="Arial" w:cs="Arial"/>
          <w:sz w:val="20"/>
          <w:szCs w:val="20"/>
        </w:rPr>
        <w:t>Saproon</w:t>
      </w:r>
      <w:proofErr w:type="spellEnd"/>
      <w:r w:rsidR="003429C8" w:rsidRPr="00764C00">
        <w:rPr>
          <w:rFonts w:ascii="Arial" w:hAnsi="Arial" w:cs="Arial"/>
          <w:sz w:val="20"/>
          <w:szCs w:val="20"/>
        </w:rPr>
        <w:t>, Solan, H.P - 173211</w:t>
      </w:r>
    </w:p>
    <w:p w:rsidR="00CA2305" w:rsidRPr="00764C00" w:rsidRDefault="00CA2305" w:rsidP="00C07F38">
      <w:pPr>
        <w:rPr>
          <w:rFonts w:ascii="Arial" w:hAnsi="Arial" w:cs="Arial"/>
          <w:sz w:val="20"/>
          <w:szCs w:val="20"/>
        </w:rPr>
      </w:pPr>
    </w:p>
    <w:p w:rsidR="00D06F7C" w:rsidRPr="00764C00" w:rsidRDefault="003429C8" w:rsidP="00C07F38">
      <w:pPr>
        <w:pBdr>
          <w:bottom w:val="single" w:sz="8" w:space="1" w:color="000000"/>
        </w:pBdr>
        <w:shd w:val="clear" w:color="auto" w:fill="D8D8D8"/>
        <w:rPr>
          <w:rFonts w:ascii="Arial" w:hAnsi="Arial" w:cs="Arial"/>
          <w:b/>
          <w:emboss/>
          <w:sz w:val="20"/>
          <w:szCs w:val="20"/>
        </w:rPr>
      </w:pPr>
      <w:r w:rsidRPr="00764C00">
        <w:rPr>
          <w:rFonts w:ascii="Arial" w:hAnsi="Arial" w:cs="Arial"/>
          <w:b/>
          <w:emboss/>
          <w:sz w:val="20"/>
          <w:szCs w:val="20"/>
        </w:rPr>
        <w:t>DECLARATION</w:t>
      </w:r>
    </w:p>
    <w:p w:rsidR="00D06F7C" w:rsidRPr="00764C00" w:rsidRDefault="00D06F7C" w:rsidP="00C07F38">
      <w:pPr>
        <w:rPr>
          <w:rFonts w:ascii="Arial" w:hAnsi="Arial" w:cs="Arial"/>
          <w:sz w:val="20"/>
          <w:szCs w:val="20"/>
        </w:rPr>
      </w:pPr>
    </w:p>
    <w:p w:rsidR="00D06F7C" w:rsidRPr="00764C00" w:rsidRDefault="00D06F7C" w:rsidP="00C07F38">
      <w:pPr>
        <w:spacing w:line="276" w:lineRule="auto"/>
        <w:rPr>
          <w:rFonts w:ascii="Arial" w:hAnsi="Arial" w:cs="Arial"/>
          <w:sz w:val="20"/>
          <w:szCs w:val="20"/>
        </w:rPr>
      </w:pPr>
      <w:r w:rsidRPr="00764C00">
        <w:rPr>
          <w:rFonts w:ascii="Arial" w:hAnsi="Arial" w:cs="Arial"/>
          <w:sz w:val="20"/>
          <w:szCs w:val="20"/>
        </w:rPr>
        <w:t>I hereby declare that all information is true and best of my knowledge.</w:t>
      </w:r>
    </w:p>
    <w:p w:rsidR="00FA7F16" w:rsidRPr="00D7267D" w:rsidRDefault="00FA7F16" w:rsidP="00C07F38">
      <w:pPr>
        <w:spacing w:line="276" w:lineRule="auto"/>
        <w:rPr>
          <w:rFonts w:cs="Tahoma"/>
          <w:sz w:val="18"/>
          <w:szCs w:val="18"/>
        </w:rPr>
      </w:pPr>
    </w:p>
    <w:sectPr w:rsidR="00FA7F16" w:rsidRPr="00D7267D" w:rsidSect="00D06F7C">
      <w:pgSz w:w="11906" w:h="16838" w:code="9"/>
      <w:pgMar w:top="720" w:right="862" w:bottom="864" w:left="86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Unicode MS"/>
    <w:charset w:val="80"/>
    <w:family w:val="swiss"/>
    <w:pitch w:val="variable"/>
  </w:font>
  <w:font w:name="DejaVu Sans">
    <w:charset w:val="00"/>
    <w:family w:val="swiss"/>
    <w:pitch w:val="variable"/>
  </w:font>
  <w:font w:name="Lohit Hind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4090005"/>
    <w:lvl w:ilvl="0">
      <w:start w:val="1"/>
      <w:numFmt w:val="bullet"/>
      <w:lvlText w:val=""/>
      <w:lvlJc w:val="left"/>
      <w:pPr>
        <w:ind w:left="360" w:hanging="360"/>
      </w:pPr>
      <w:rPr>
        <w:rFonts w:ascii="Wingdings" w:hAnsi="Wingdings" w:hint="default"/>
        <w:b w:val="0"/>
      </w:rPr>
    </w:lvl>
  </w:abstractNum>
  <w:abstractNum w:abstractNumId="1">
    <w:nsid w:val="00000002"/>
    <w:multiLevelType w:val="singleLevel"/>
    <w:tmpl w:val="00000002"/>
    <w:name w:val="WW8Num2"/>
    <w:lvl w:ilvl="0">
      <w:start w:val="1"/>
      <w:numFmt w:val="bullet"/>
      <w:lvlText w:val=""/>
      <w:lvlJc w:val="left"/>
      <w:pPr>
        <w:tabs>
          <w:tab w:val="num" w:pos="0"/>
        </w:tabs>
        <w:ind w:left="1800" w:hanging="360"/>
      </w:pPr>
      <w:rPr>
        <w:rFonts w:ascii="Wingdings" w:hAnsi="Wingdings"/>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singleLevel"/>
    <w:tmpl w:val="04090005"/>
    <w:lvl w:ilvl="0">
      <w:start w:val="1"/>
      <w:numFmt w:val="bullet"/>
      <w:lvlText w:val=""/>
      <w:lvlJc w:val="left"/>
      <w:pPr>
        <w:ind w:left="720" w:hanging="360"/>
      </w:pPr>
      <w:rPr>
        <w:rFonts w:ascii="Wingdings" w:hAnsi="Wingdings" w:hint="default"/>
      </w:rPr>
    </w:lvl>
  </w:abstractNum>
  <w:abstractNum w:abstractNumId="4">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Lucida Sans Unicode"/>
      </w:rPr>
    </w:lvl>
    <w:lvl w:ilvl="2">
      <w:start w:val="1"/>
      <w:numFmt w:val="bullet"/>
      <w:lvlText w:val="▪"/>
      <w:lvlJc w:val="left"/>
      <w:pPr>
        <w:tabs>
          <w:tab w:val="num" w:pos="1440"/>
        </w:tabs>
        <w:ind w:left="1440" w:hanging="360"/>
      </w:pPr>
      <w:rPr>
        <w:rFonts w:ascii="OpenSymbol" w:hAnsi="OpenSymbol" w:cs="Lucida Sans Unicode"/>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Lucida Sans Unicode"/>
      </w:rPr>
    </w:lvl>
    <w:lvl w:ilvl="5">
      <w:start w:val="1"/>
      <w:numFmt w:val="bullet"/>
      <w:lvlText w:val="▪"/>
      <w:lvlJc w:val="left"/>
      <w:pPr>
        <w:tabs>
          <w:tab w:val="num" w:pos="2520"/>
        </w:tabs>
        <w:ind w:left="2520" w:hanging="360"/>
      </w:pPr>
      <w:rPr>
        <w:rFonts w:ascii="OpenSymbol" w:hAnsi="OpenSymbol" w:cs="Lucida Sans Unicode"/>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Lucida Sans Unicode"/>
      </w:rPr>
    </w:lvl>
    <w:lvl w:ilvl="8">
      <w:start w:val="1"/>
      <w:numFmt w:val="bullet"/>
      <w:lvlText w:val="▪"/>
      <w:lvlJc w:val="left"/>
      <w:pPr>
        <w:tabs>
          <w:tab w:val="num" w:pos="3600"/>
        </w:tabs>
        <w:ind w:left="3600" w:hanging="360"/>
      </w:pPr>
      <w:rPr>
        <w:rFonts w:ascii="OpenSymbol" w:hAnsi="OpenSymbol" w:cs="Lucida Sans Unicode"/>
      </w:rPr>
    </w:lvl>
  </w:abstractNum>
  <w:abstractNum w:abstractNumId="7">
    <w:nsid w:val="00000008"/>
    <w:multiLevelType w:val="multilevel"/>
    <w:tmpl w:val="21A8846E"/>
    <w:name w:val="WW8Num8"/>
    <w:lvl w:ilvl="0">
      <w:start w:val="1"/>
      <w:numFmt w:val="bullet"/>
      <w:lvlText w:val=""/>
      <w:lvlJc w:val="left"/>
      <w:pPr>
        <w:tabs>
          <w:tab w:val="num" w:pos="720"/>
        </w:tabs>
        <w:ind w:left="720" w:hanging="360"/>
      </w:pPr>
      <w:rPr>
        <w:rFonts w:ascii="Wingdings" w:hAnsi="Wingdings" w:hint="default"/>
        <w:b w:val="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27D13BC"/>
    <w:multiLevelType w:val="hybridMultilevel"/>
    <w:tmpl w:val="9B2C8C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A9484B"/>
    <w:multiLevelType w:val="hybridMultilevel"/>
    <w:tmpl w:val="CB589F82"/>
    <w:lvl w:ilvl="0" w:tplc="04090005">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F4A6194"/>
    <w:multiLevelType w:val="multilevel"/>
    <w:tmpl w:val="514C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92671D"/>
    <w:multiLevelType w:val="hybridMultilevel"/>
    <w:tmpl w:val="9EAE2A86"/>
    <w:lvl w:ilvl="0" w:tplc="B04CDFF2">
      <w:start w:val="1"/>
      <w:numFmt w:val="decimal"/>
      <w:lvlText w:val="%1."/>
      <w:lvlJc w:val="left"/>
      <w:pPr>
        <w:ind w:left="417" w:hanging="360"/>
      </w:pPr>
      <w:rPr>
        <w:rFonts w:hint="default"/>
      </w:rPr>
    </w:lvl>
    <w:lvl w:ilvl="1" w:tplc="40090019">
      <w:start w:val="1"/>
      <w:numFmt w:val="lowerLetter"/>
      <w:lvlText w:val="%2."/>
      <w:lvlJc w:val="left"/>
      <w:pPr>
        <w:ind w:left="1497" w:hanging="360"/>
      </w:pPr>
    </w:lvl>
    <w:lvl w:ilvl="2" w:tplc="4009001B">
      <w:start w:val="1"/>
      <w:numFmt w:val="lowerRoman"/>
      <w:lvlText w:val="%3."/>
      <w:lvlJc w:val="right"/>
      <w:pPr>
        <w:ind w:left="2217" w:hanging="180"/>
      </w:pPr>
    </w:lvl>
    <w:lvl w:ilvl="3" w:tplc="4009000F" w:tentative="1">
      <w:start w:val="1"/>
      <w:numFmt w:val="decimal"/>
      <w:lvlText w:val="%4."/>
      <w:lvlJc w:val="left"/>
      <w:pPr>
        <w:ind w:left="2937" w:hanging="360"/>
      </w:pPr>
    </w:lvl>
    <w:lvl w:ilvl="4" w:tplc="40090019" w:tentative="1">
      <w:start w:val="1"/>
      <w:numFmt w:val="lowerLetter"/>
      <w:lvlText w:val="%5."/>
      <w:lvlJc w:val="left"/>
      <w:pPr>
        <w:ind w:left="3657" w:hanging="360"/>
      </w:pPr>
    </w:lvl>
    <w:lvl w:ilvl="5" w:tplc="4009001B" w:tentative="1">
      <w:start w:val="1"/>
      <w:numFmt w:val="lowerRoman"/>
      <w:lvlText w:val="%6."/>
      <w:lvlJc w:val="right"/>
      <w:pPr>
        <w:ind w:left="4377" w:hanging="180"/>
      </w:pPr>
    </w:lvl>
    <w:lvl w:ilvl="6" w:tplc="4009000F" w:tentative="1">
      <w:start w:val="1"/>
      <w:numFmt w:val="decimal"/>
      <w:lvlText w:val="%7."/>
      <w:lvlJc w:val="left"/>
      <w:pPr>
        <w:ind w:left="5097" w:hanging="360"/>
      </w:pPr>
    </w:lvl>
    <w:lvl w:ilvl="7" w:tplc="40090019" w:tentative="1">
      <w:start w:val="1"/>
      <w:numFmt w:val="lowerLetter"/>
      <w:lvlText w:val="%8."/>
      <w:lvlJc w:val="left"/>
      <w:pPr>
        <w:ind w:left="5817" w:hanging="360"/>
      </w:pPr>
    </w:lvl>
    <w:lvl w:ilvl="8" w:tplc="4009001B" w:tentative="1">
      <w:start w:val="1"/>
      <w:numFmt w:val="lowerRoman"/>
      <w:lvlText w:val="%9."/>
      <w:lvlJc w:val="right"/>
      <w:pPr>
        <w:ind w:left="6537" w:hanging="180"/>
      </w:pPr>
    </w:lvl>
  </w:abstractNum>
  <w:abstractNum w:abstractNumId="12">
    <w:nsid w:val="79F3358E"/>
    <w:multiLevelType w:val="hybridMultilevel"/>
    <w:tmpl w:val="840AF3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5"/>
  </w:num>
  <w:num w:numId="8">
    <w:abstractNumId w:val="6"/>
  </w:num>
  <w:num w:numId="9">
    <w:abstractNumId w:val="10"/>
  </w:num>
  <w:num w:numId="10">
    <w:abstractNumId w:val="11"/>
  </w:num>
  <w:num w:numId="11">
    <w:abstractNumId w:val="9"/>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88"/>
  <w:defaultTableStyle w:val="Normal"/>
  <w:drawingGridHorizontalSpacing w:val="85"/>
  <w:drawingGridVerticalSpacing w:val="0"/>
  <w:displayHorizontalDrawingGridEvery w:val="0"/>
  <w:displayVerticalDrawingGridEvery w:val="0"/>
  <w:characterSpacingControl w:val="doNotCompress"/>
  <w:compat>
    <w:compatSetting w:name="compatibilityMode" w:uri="http://schemas.microsoft.com/office/word" w:val="12"/>
  </w:compat>
  <w:rsids>
    <w:rsidRoot w:val="00AC22D2"/>
    <w:rsid w:val="00021F96"/>
    <w:rsid w:val="000357F8"/>
    <w:rsid w:val="000570AB"/>
    <w:rsid w:val="000800A6"/>
    <w:rsid w:val="00080BE2"/>
    <w:rsid w:val="000A084D"/>
    <w:rsid w:val="000D2778"/>
    <w:rsid w:val="000E0D15"/>
    <w:rsid w:val="000E4E33"/>
    <w:rsid w:val="000F0D72"/>
    <w:rsid w:val="00101AF1"/>
    <w:rsid w:val="00104C8E"/>
    <w:rsid w:val="00116F0F"/>
    <w:rsid w:val="00125F3B"/>
    <w:rsid w:val="0014394B"/>
    <w:rsid w:val="00175F51"/>
    <w:rsid w:val="0018418C"/>
    <w:rsid w:val="0019374F"/>
    <w:rsid w:val="001957B9"/>
    <w:rsid w:val="00195E63"/>
    <w:rsid w:val="001A2483"/>
    <w:rsid w:val="001B611C"/>
    <w:rsid w:val="001D355F"/>
    <w:rsid w:val="001E0699"/>
    <w:rsid w:val="00202737"/>
    <w:rsid w:val="00213B60"/>
    <w:rsid w:val="00215F79"/>
    <w:rsid w:val="0022289D"/>
    <w:rsid w:val="0022570A"/>
    <w:rsid w:val="002311BF"/>
    <w:rsid w:val="00241D12"/>
    <w:rsid w:val="002473F0"/>
    <w:rsid w:val="00253E51"/>
    <w:rsid w:val="00264691"/>
    <w:rsid w:val="0028628E"/>
    <w:rsid w:val="002946DF"/>
    <w:rsid w:val="00296F50"/>
    <w:rsid w:val="00297E05"/>
    <w:rsid w:val="002B0DDD"/>
    <w:rsid w:val="002B16FD"/>
    <w:rsid w:val="002C159A"/>
    <w:rsid w:val="002C2CED"/>
    <w:rsid w:val="002D63E6"/>
    <w:rsid w:val="002D661E"/>
    <w:rsid w:val="00331A64"/>
    <w:rsid w:val="003429C8"/>
    <w:rsid w:val="003479CC"/>
    <w:rsid w:val="00350C37"/>
    <w:rsid w:val="003577AD"/>
    <w:rsid w:val="00373670"/>
    <w:rsid w:val="00391A1D"/>
    <w:rsid w:val="00396BA4"/>
    <w:rsid w:val="003A2043"/>
    <w:rsid w:val="003A6E6B"/>
    <w:rsid w:val="003B04F3"/>
    <w:rsid w:val="003B6D2E"/>
    <w:rsid w:val="003C08BA"/>
    <w:rsid w:val="003D2A6C"/>
    <w:rsid w:val="003E0BED"/>
    <w:rsid w:val="003E5321"/>
    <w:rsid w:val="003E5FA0"/>
    <w:rsid w:val="00414EB9"/>
    <w:rsid w:val="00415E93"/>
    <w:rsid w:val="004257D7"/>
    <w:rsid w:val="004423E6"/>
    <w:rsid w:val="00450F16"/>
    <w:rsid w:val="004527C8"/>
    <w:rsid w:val="00456005"/>
    <w:rsid w:val="00461A08"/>
    <w:rsid w:val="004A016D"/>
    <w:rsid w:val="004A05D7"/>
    <w:rsid w:val="004E2C8B"/>
    <w:rsid w:val="004E476C"/>
    <w:rsid w:val="004F2A44"/>
    <w:rsid w:val="0051371B"/>
    <w:rsid w:val="005147AD"/>
    <w:rsid w:val="00544F0A"/>
    <w:rsid w:val="00546F89"/>
    <w:rsid w:val="005525A9"/>
    <w:rsid w:val="005727AA"/>
    <w:rsid w:val="005767A4"/>
    <w:rsid w:val="00592E64"/>
    <w:rsid w:val="005C26E4"/>
    <w:rsid w:val="005C622B"/>
    <w:rsid w:val="005D198B"/>
    <w:rsid w:val="005D2F75"/>
    <w:rsid w:val="005D59A4"/>
    <w:rsid w:val="005E11AC"/>
    <w:rsid w:val="005E544B"/>
    <w:rsid w:val="005F4DBC"/>
    <w:rsid w:val="005F513D"/>
    <w:rsid w:val="005F55BD"/>
    <w:rsid w:val="006128C9"/>
    <w:rsid w:val="00625A87"/>
    <w:rsid w:val="00625F7E"/>
    <w:rsid w:val="00651F25"/>
    <w:rsid w:val="006564CC"/>
    <w:rsid w:val="006759A2"/>
    <w:rsid w:val="00684248"/>
    <w:rsid w:val="00687679"/>
    <w:rsid w:val="006A2EE6"/>
    <w:rsid w:val="006A4F78"/>
    <w:rsid w:val="006B3FF1"/>
    <w:rsid w:val="006B7987"/>
    <w:rsid w:val="006C35DC"/>
    <w:rsid w:val="006D36D7"/>
    <w:rsid w:val="006E653F"/>
    <w:rsid w:val="006F42F7"/>
    <w:rsid w:val="007323A3"/>
    <w:rsid w:val="00740298"/>
    <w:rsid w:val="007430A9"/>
    <w:rsid w:val="00754DE9"/>
    <w:rsid w:val="00764C00"/>
    <w:rsid w:val="00767DA7"/>
    <w:rsid w:val="00783271"/>
    <w:rsid w:val="007942BD"/>
    <w:rsid w:val="007D3ECF"/>
    <w:rsid w:val="007D4A70"/>
    <w:rsid w:val="007F1E1B"/>
    <w:rsid w:val="00831B0B"/>
    <w:rsid w:val="00843ED1"/>
    <w:rsid w:val="00852C09"/>
    <w:rsid w:val="00881451"/>
    <w:rsid w:val="008830A2"/>
    <w:rsid w:val="00884305"/>
    <w:rsid w:val="008D12B0"/>
    <w:rsid w:val="008D22AD"/>
    <w:rsid w:val="008D61B1"/>
    <w:rsid w:val="008F0CF4"/>
    <w:rsid w:val="008F4678"/>
    <w:rsid w:val="009038D2"/>
    <w:rsid w:val="00930CA9"/>
    <w:rsid w:val="009316F6"/>
    <w:rsid w:val="009317C8"/>
    <w:rsid w:val="0093388D"/>
    <w:rsid w:val="00933AFE"/>
    <w:rsid w:val="00935756"/>
    <w:rsid w:val="009543ED"/>
    <w:rsid w:val="009554E2"/>
    <w:rsid w:val="0096703B"/>
    <w:rsid w:val="00982348"/>
    <w:rsid w:val="0099351A"/>
    <w:rsid w:val="009B0DE5"/>
    <w:rsid w:val="009D1DEF"/>
    <w:rsid w:val="009F3B47"/>
    <w:rsid w:val="00A030DD"/>
    <w:rsid w:val="00A35444"/>
    <w:rsid w:val="00A52906"/>
    <w:rsid w:val="00A53892"/>
    <w:rsid w:val="00A73CC7"/>
    <w:rsid w:val="00A8321E"/>
    <w:rsid w:val="00A85FFB"/>
    <w:rsid w:val="00A9267E"/>
    <w:rsid w:val="00AC10D4"/>
    <w:rsid w:val="00AC22D2"/>
    <w:rsid w:val="00AD3505"/>
    <w:rsid w:val="00AF4DE3"/>
    <w:rsid w:val="00AF561B"/>
    <w:rsid w:val="00B01566"/>
    <w:rsid w:val="00B20CE9"/>
    <w:rsid w:val="00B4354C"/>
    <w:rsid w:val="00B51270"/>
    <w:rsid w:val="00B73432"/>
    <w:rsid w:val="00BC4CA3"/>
    <w:rsid w:val="00BC67D2"/>
    <w:rsid w:val="00BE7A4C"/>
    <w:rsid w:val="00BF707C"/>
    <w:rsid w:val="00C02373"/>
    <w:rsid w:val="00C06143"/>
    <w:rsid w:val="00C07F38"/>
    <w:rsid w:val="00C14EB1"/>
    <w:rsid w:val="00C24E35"/>
    <w:rsid w:val="00C32E23"/>
    <w:rsid w:val="00C43FE9"/>
    <w:rsid w:val="00C62E75"/>
    <w:rsid w:val="00C662D5"/>
    <w:rsid w:val="00C7472C"/>
    <w:rsid w:val="00C901A5"/>
    <w:rsid w:val="00C91DEC"/>
    <w:rsid w:val="00C93363"/>
    <w:rsid w:val="00C93C7B"/>
    <w:rsid w:val="00CA2305"/>
    <w:rsid w:val="00CA2EF4"/>
    <w:rsid w:val="00CD5A64"/>
    <w:rsid w:val="00CD5BAD"/>
    <w:rsid w:val="00CD6F13"/>
    <w:rsid w:val="00CE3DA0"/>
    <w:rsid w:val="00CE7DF6"/>
    <w:rsid w:val="00CF4446"/>
    <w:rsid w:val="00D0450E"/>
    <w:rsid w:val="00D0633E"/>
    <w:rsid w:val="00D06F7C"/>
    <w:rsid w:val="00D46F9D"/>
    <w:rsid w:val="00D46FDE"/>
    <w:rsid w:val="00D64A3C"/>
    <w:rsid w:val="00D652EC"/>
    <w:rsid w:val="00D6693A"/>
    <w:rsid w:val="00D7267D"/>
    <w:rsid w:val="00D93008"/>
    <w:rsid w:val="00D955A6"/>
    <w:rsid w:val="00DA4923"/>
    <w:rsid w:val="00DB49AF"/>
    <w:rsid w:val="00DB5BF9"/>
    <w:rsid w:val="00DE1BEF"/>
    <w:rsid w:val="00DF4D18"/>
    <w:rsid w:val="00E50A7B"/>
    <w:rsid w:val="00E5262D"/>
    <w:rsid w:val="00E558F7"/>
    <w:rsid w:val="00E55950"/>
    <w:rsid w:val="00E61531"/>
    <w:rsid w:val="00E6201E"/>
    <w:rsid w:val="00E6418A"/>
    <w:rsid w:val="00E759C9"/>
    <w:rsid w:val="00E81AE6"/>
    <w:rsid w:val="00E82325"/>
    <w:rsid w:val="00EB351C"/>
    <w:rsid w:val="00EC30F6"/>
    <w:rsid w:val="00EC6D0B"/>
    <w:rsid w:val="00EE1321"/>
    <w:rsid w:val="00EE72D2"/>
    <w:rsid w:val="00EF555E"/>
    <w:rsid w:val="00F070A2"/>
    <w:rsid w:val="00F24637"/>
    <w:rsid w:val="00F31CA8"/>
    <w:rsid w:val="00F65191"/>
    <w:rsid w:val="00F74C56"/>
    <w:rsid w:val="00F86443"/>
    <w:rsid w:val="00F94F56"/>
    <w:rsid w:val="00FA7F16"/>
    <w:rsid w:val="00FC322C"/>
    <w:rsid w:val="00FC39BE"/>
    <w:rsid w:val="00FD1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5:docId w15:val="{4F765E62-6EA1-4B20-AEAE-B1B01C350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9BE"/>
    <w:pPr>
      <w:suppressAutoHyphens/>
    </w:pPr>
    <w:rPr>
      <w:rFonts w:ascii="Verdana" w:hAnsi="Verdana" w:cs="Calibri"/>
      <w:sz w:val="17"/>
      <w:szCs w:val="17"/>
      <w:lang w:val="en-GB" w:eastAsia="ar-SA"/>
    </w:rPr>
  </w:style>
  <w:style w:type="paragraph" w:styleId="Heading1">
    <w:name w:val="heading 1"/>
    <w:basedOn w:val="Normal"/>
    <w:next w:val="Normal"/>
    <w:link w:val="Heading1Char"/>
    <w:uiPriority w:val="9"/>
    <w:qFormat/>
    <w:rsid w:val="00D955A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C39BE"/>
    <w:rPr>
      <w:rFonts w:ascii="Wingdings" w:hAnsi="Wingdings"/>
    </w:rPr>
  </w:style>
  <w:style w:type="character" w:customStyle="1" w:styleId="WW8Num2z0">
    <w:name w:val="WW8Num2z0"/>
    <w:rsid w:val="00FC39BE"/>
    <w:rPr>
      <w:rFonts w:ascii="Wingdings" w:hAnsi="Wingdings"/>
    </w:rPr>
  </w:style>
  <w:style w:type="character" w:customStyle="1" w:styleId="WW8Num3z0">
    <w:name w:val="WW8Num3z0"/>
    <w:rsid w:val="00FC39BE"/>
    <w:rPr>
      <w:rFonts w:ascii="Symbol" w:hAnsi="Symbol" w:cs="OpenSymbol"/>
    </w:rPr>
  </w:style>
  <w:style w:type="character" w:customStyle="1" w:styleId="WW8Num3z1">
    <w:name w:val="WW8Num3z1"/>
    <w:rsid w:val="00FC39BE"/>
    <w:rPr>
      <w:rFonts w:ascii="OpenSymbol" w:hAnsi="OpenSymbol" w:cs="OpenSymbol"/>
    </w:rPr>
  </w:style>
  <w:style w:type="character" w:customStyle="1" w:styleId="WW8Num4z0">
    <w:name w:val="WW8Num4z0"/>
    <w:rsid w:val="00FC39BE"/>
    <w:rPr>
      <w:rFonts w:ascii="Symbol" w:hAnsi="Symbol"/>
    </w:rPr>
  </w:style>
  <w:style w:type="character" w:customStyle="1" w:styleId="Absatz-Standardschriftart">
    <w:name w:val="Absatz-Standardschriftart"/>
    <w:rsid w:val="00FC39BE"/>
  </w:style>
  <w:style w:type="character" w:customStyle="1" w:styleId="WW-Absatz-Standardschriftart">
    <w:name w:val="WW-Absatz-Standardschriftart"/>
    <w:rsid w:val="00FC39BE"/>
  </w:style>
  <w:style w:type="character" w:customStyle="1" w:styleId="WW8Num5z0">
    <w:name w:val="WW8Num5z0"/>
    <w:rsid w:val="00FC39BE"/>
    <w:rPr>
      <w:rFonts w:ascii="Symbol" w:hAnsi="Symbol"/>
    </w:rPr>
  </w:style>
  <w:style w:type="character" w:customStyle="1" w:styleId="WW8Num5z1">
    <w:name w:val="WW8Num5z1"/>
    <w:rsid w:val="00FC39BE"/>
    <w:rPr>
      <w:rFonts w:ascii="Courier New" w:hAnsi="Courier New" w:cs="Courier New"/>
    </w:rPr>
  </w:style>
  <w:style w:type="character" w:customStyle="1" w:styleId="WW8Num5z2">
    <w:name w:val="WW8Num5z2"/>
    <w:rsid w:val="00FC39BE"/>
    <w:rPr>
      <w:rFonts w:ascii="Wingdings" w:hAnsi="Wingdings"/>
    </w:rPr>
  </w:style>
  <w:style w:type="character" w:customStyle="1" w:styleId="WW8Num6z0">
    <w:name w:val="WW8Num6z0"/>
    <w:rsid w:val="00FC39BE"/>
    <w:rPr>
      <w:rFonts w:ascii="Symbol" w:hAnsi="Symbol"/>
    </w:rPr>
  </w:style>
  <w:style w:type="character" w:customStyle="1" w:styleId="WW8Num7z0">
    <w:name w:val="WW8Num7z0"/>
    <w:rsid w:val="00FC39BE"/>
    <w:rPr>
      <w:rFonts w:ascii="Symbol" w:hAnsi="Symbol"/>
    </w:rPr>
  </w:style>
  <w:style w:type="character" w:customStyle="1" w:styleId="WW8Num8z0">
    <w:name w:val="WW8Num8z0"/>
    <w:rsid w:val="00FC39BE"/>
    <w:rPr>
      <w:rFonts w:ascii="Symbol" w:hAnsi="Symbol"/>
    </w:rPr>
  </w:style>
  <w:style w:type="character" w:customStyle="1" w:styleId="WW8Num10z0">
    <w:name w:val="WW8Num10z0"/>
    <w:rsid w:val="00FC39BE"/>
    <w:rPr>
      <w:rFonts w:ascii="Symbol" w:hAnsi="Symbol"/>
    </w:rPr>
  </w:style>
  <w:style w:type="character" w:customStyle="1" w:styleId="WW8Num11z0">
    <w:name w:val="WW8Num11z0"/>
    <w:rsid w:val="00FC39BE"/>
    <w:rPr>
      <w:rFonts w:ascii="Wingdings" w:hAnsi="Wingdings"/>
    </w:rPr>
  </w:style>
  <w:style w:type="character" w:customStyle="1" w:styleId="WW8Num12z0">
    <w:name w:val="WW8Num12z0"/>
    <w:rsid w:val="00FC39BE"/>
    <w:rPr>
      <w:rFonts w:ascii="Wingdings" w:hAnsi="Wingdings"/>
    </w:rPr>
  </w:style>
  <w:style w:type="character" w:customStyle="1" w:styleId="WW8Num12z1">
    <w:name w:val="WW8Num12z1"/>
    <w:rsid w:val="00FC39BE"/>
    <w:rPr>
      <w:rFonts w:ascii="Courier New" w:hAnsi="Courier New" w:cs="Courier New"/>
    </w:rPr>
  </w:style>
  <w:style w:type="character" w:customStyle="1" w:styleId="WW8Num12z3">
    <w:name w:val="WW8Num12z3"/>
    <w:rsid w:val="00FC39BE"/>
    <w:rPr>
      <w:rFonts w:ascii="Symbol" w:hAnsi="Symbol"/>
    </w:rPr>
  </w:style>
  <w:style w:type="character" w:customStyle="1" w:styleId="WW8Num13z0">
    <w:name w:val="WW8Num13z0"/>
    <w:rsid w:val="00FC39BE"/>
    <w:rPr>
      <w:rFonts w:ascii="Wingdings" w:hAnsi="Wingdings"/>
    </w:rPr>
  </w:style>
  <w:style w:type="character" w:customStyle="1" w:styleId="WW8Num13z1">
    <w:name w:val="WW8Num13z1"/>
    <w:rsid w:val="00FC39BE"/>
    <w:rPr>
      <w:rFonts w:ascii="Courier New" w:hAnsi="Courier New" w:cs="Courier New"/>
    </w:rPr>
  </w:style>
  <w:style w:type="character" w:customStyle="1" w:styleId="WW8Num13z3">
    <w:name w:val="WW8Num13z3"/>
    <w:rsid w:val="00FC39BE"/>
    <w:rPr>
      <w:rFonts w:ascii="Symbol" w:hAnsi="Symbol"/>
    </w:rPr>
  </w:style>
  <w:style w:type="character" w:customStyle="1" w:styleId="WW-DefaultParagraphFont">
    <w:name w:val="WW-Default Paragraph Font"/>
    <w:rsid w:val="00FC39BE"/>
  </w:style>
  <w:style w:type="character" w:customStyle="1" w:styleId="Normal9ptChar">
    <w:name w:val="Normal + 9 pt Char"/>
    <w:rsid w:val="00FC39BE"/>
    <w:rPr>
      <w:rFonts w:ascii="Verdana" w:hAnsi="Verdana"/>
      <w:sz w:val="17"/>
      <w:szCs w:val="17"/>
      <w:lang w:val="en-GB" w:eastAsia="ar-SA" w:bidi="ar-SA"/>
    </w:rPr>
  </w:style>
  <w:style w:type="character" w:styleId="Hyperlink">
    <w:name w:val="Hyperlink"/>
    <w:rsid w:val="00FC39BE"/>
    <w:rPr>
      <w:color w:val="000080"/>
      <w:u w:val="single"/>
    </w:rPr>
  </w:style>
  <w:style w:type="character" w:customStyle="1" w:styleId="Bullets">
    <w:name w:val="Bullets"/>
    <w:rsid w:val="00FC39BE"/>
    <w:rPr>
      <w:rFonts w:ascii="OpenSymbol" w:eastAsia="OpenSymbol" w:hAnsi="OpenSymbol" w:cs="OpenSymbol"/>
    </w:rPr>
  </w:style>
  <w:style w:type="character" w:customStyle="1" w:styleId="go">
    <w:name w:val="go"/>
    <w:basedOn w:val="DefaultParagraphFont"/>
    <w:rsid w:val="00FC39BE"/>
  </w:style>
  <w:style w:type="paragraph" w:customStyle="1" w:styleId="Heading">
    <w:name w:val="Heading"/>
    <w:basedOn w:val="Normal"/>
    <w:next w:val="BodyText"/>
    <w:rsid w:val="00FC39BE"/>
    <w:pPr>
      <w:keepNext/>
      <w:spacing w:before="240" w:after="120"/>
    </w:pPr>
    <w:rPr>
      <w:rFonts w:ascii="Liberation Sans" w:eastAsia="DejaVu Sans" w:hAnsi="Liberation Sans" w:cs="Lohit Hindi"/>
      <w:sz w:val="28"/>
      <w:szCs w:val="28"/>
    </w:rPr>
  </w:style>
  <w:style w:type="paragraph" w:styleId="BodyText">
    <w:name w:val="Body Text"/>
    <w:basedOn w:val="Normal"/>
    <w:rsid w:val="00FC39BE"/>
    <w:pPr>
      <w:spacing w:after="120"/>
    </w:pPr>
  </w:style>
  <w:style w:type="paragraph" w:styleId="List">
    <w:name w:val="List"/>
    <w:basedOn w:val="BodyText"/>
    <w:rsid w:val="00FC39BE"/>
    <w:rPr>
      <w:rFonts w:cs="Lohit Hindi"/>
    </w:rPr>
  </w:style>
  <w:style w:type="paragraph" w:styleId="Caption">
    <w:name w:val="caption"/>
    <w:basedOn w:val="Normal"/>
    <w:qFormat/>
    <w:rsid w:val="00FC39BE"/>
    <w:pPr>
      <w:suppressLineNumbers/>
      <w:spacing w:before="120" w:after="120"/>
    </w:pPr>
    <w:rPr>
      <w:rFonts w:cs="Lohit Hindi"/>
      <w:i/>
      <w:iCs/>
      <w:sz w:val="24"/>
      <w:szCs w:val="24"/>
    </w:rPr>
  </w:style>
  <w:style w:type="paragraph" w:customStyle="1" w:styleId="Index">
    <w:name w:val="Index"/>
    <w:basedOn w:val="Normal"/>
    <w:rsid w:val="00FC39BE"/>
    <w:pPr>
      <w:suppressLineNumbers/>
    </w:pPr>
    <w:rPr>
      <w:rFonts w:cs="Lohit Hindi"/>
    </w:rPr>
  </w:style>
  <w:style w:type="paragraph" w:styleId="NormalIndent">
    <w:name w:val="Normal Indent"/>
    <w:basedOn w:val="Normal"/>
    <w:rsid w:val="00FC39BE"/>
    <w:pPr>
      <w:suppressAutoHyphens w:val="0"/>
      <w:spacing w:line="360" w:lineRule="auto"/>
      <w:ind w:left="720"/>
      <w:jc w:val="both"/>
    </w:pPr>
    <w:rPr>
      <w:rFonts w:ascii="Arial" w:hAnsi="Arial" w:cs="Arial"/>
      <w:sz w:val="22"/>
      <w:szCs w:val="22"/>
      <w:lang w:val="en-US"/>
    </w:rPr>
  </w:style>
  <w:style w:type="paragraph" w:customStyle="1" w:styleId="Normal9pt">
    <w:name w:val="Normal + 9 pt"/>
    <w:basedOn w:val="Normal"/>
    <w:rsid w:val="00FC39BE"/>
    <w:pPr>
      <w:ind w:left="864" w:firstLine="288"/>
      <w:jc w:val="both"/>
    </w:pPr>
  </w:style>
  <w:style w:type="paragraph" w:styleId="ListParagraph">
    <w:name w:val="List Paragraph"/>
    <w:basedOn w:val="Normal"/>
    <w:uiPriority w:val="34"/>
    <w:qFormat/>
    <w:rsid w:val="00E5262D"/>
    <w:pPr>
      <w:suppressAutoHyphens w:val="0"/>
      <w:spacing w:after="200" w:line="276" w:lineRule="auto"/>
      <w:ind w:left="720"/>
      <w:contextualSpacing/>
    </w:pPr>
    <w:rPr>
      <w:rFonts w:ascii="Calibri" w:eastAsia="Calibri" w:hAnsi="Calibri" w:cs="Times New Roman"/>
      <w:sz w:val="22"/>
      <w:szCs w:val="22"/>
      <w:lang w:val="en-IN" w:eastAsia="en-US"/>
    </w:rPr>
  </w:style>
  <w:style w:type="table" w:styleId="TableGrid">
    <w:name w:val="Table Grid"/>
    <w:basedOn w:val="TableNormal"/>
    <w:uiPriority w:val="59"/>
    <w:rsid w:val="00831B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55A6"/>
    <w:rPr>
      <w:rFonts w:asciiTheme="majorHAnsi" w:eastAsiaTheme="majorEastAsia" w:hAnsiTheme="majorHAnsi" w:cstheme="majorBidi"/>
      <w:b/>
      <w:bCs/>
      <w:color w:val="365F91" w:themeColor="accent1" w:themeShade="BF"/>
      <w:sz w:val="28"/>
      <w:szCs w:val="28"/>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977979">
      <w:bodyDiv w:val="1"/>
      <w:marLeft w:val="0"/>
      <w:marRight w:val="0"/>
      <w:marTop w:val="0"/>
      <w:marBottom w:val="0"/>
      <w:divBdr>
        <w:top w:val="none" w:sz="0" w:space="0" w:color="auto"/>
        <w:left w:val="none" w:sz="0" w:space="0" w:color="auto"/>
        <w:bottom w:val="none" w:sz="0" w:space="0" w:color="auto"/>
        <w:right w:val="none" w:sz="0" w:space="0" w:color="auto"/>
      </w:divBdr>
    </w:div>
    <w:div w:id="844906739">
      <w:bodyDiv w:val="1"/>
      <w:marLeft w:val="0"/>
      <w:marRight w:val="0"/>
      <w:marTop w:val="0"/>
      <w:marBottom w:val="0"/>
      <w:divBdr>
        <w:top w:val="none" w:sz="0" w:space="0" w:color="auto"/>
        <w:left w:val="none" w:sz="0" w:space="0" w:color="auto"/>
        <w:bottom w:val="none" w:sz="0" w:space="0" w:color="auto"/>
        <w:right w:val="none" w:sz="0" w:space="0" w:color="auto"/>
      </w:divBdr>
    </w:div>
    <w:div w:id="1328481414">
      <w:bodyDiv w:val="1"/>
      <w:marLeft w:val="0"/>
      <w:marRight w:val="0"/>
      <w:marTop w:val="0"/>
      <w:marBottom w:val="0"/>
      <w:divBdr>
        <w:top w:val="none" w:sz="0" w:space="0" w:color="auto"/>
        <w:left w:val="none" w:sz="0" w:space="0" w:color="auto"/>
        <w:bottom w:val="none" w:sz="0" w:space="0" w:color="auto"/>
        <w:right w:val="none" w:sz="0" w:space="0" w:color="auto"/>
      </w:divBdr>
    </w:div>
    <w:div w:id="169079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flprd.xchanging.com" TargetMode="External"/><Relationship Id="rId3" Type="http://schemas.openxmlformats.org/officeDocument/2006/relationships/settings" Target="settings.xml"/><Relationship Id="rId7" Type="http://schemas.openxmlformats.org/officeDocument/2006/relationships/hyperlink" Target="https://sso.xchanging.com/portal/UI/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so.xchanging.com/portal/UI/Login" TargetMode="External"/><Relationship Id="rId5" Type="http://schemas.openxmlformats.org/officeDocument/2006/relationships/hyperlink" Target="mailto:ajaykumar6201@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7193</CharactersWithSpaces>
  <SharedDoc>false</SharedDoc>
  <HLinks>
    <vt:vector size="6" baseType="variant">
      <vt:variant>
        <vt:i4>7405646</vt:i4>
      </vt:variant>
      <vt:variant>
        <vt:i4>0</vt:i4>
      </vt:variant>
      <vt:variant>
        <vt:i4>0</vt:i4>
      </vt:variant>
      <vt:variant>
        <vt:i4>5</vt:i4>
      </vt:variant>
      <vt:variant>
        <vt:lpwstr>mailto:ajaykumar6201@gmail.com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Meha</dc:creator>
  <cp:lastModifiedBy>Ajay Kumar</cp:lastModifiedBy>
  <cp:revision>27</cp:revision>
  <cp:lastPrinted>1900-01-01T00:00:00Z</cp:lastPrinted>
  <dcterms:created xsi:type="dcterms:W3CDTF">2014-10-27T16:15:00Z</dcterms:created>
  <dcterms:modified xsi:type="dcterms:W3CDTF">2014-12-04T11:21:00Z</dcterms:modified>
</cp:coreProperties>
</file>