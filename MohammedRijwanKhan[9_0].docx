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602B" w:rsidRPr="005A125E" w:rsidRDefault="00BD602B" w:rsidP="008172B2">
      <w:pPr>
        <w:pStyle w:val="Heading1"/>
        <w:jc w:val="center"/>
        <w:rPr>
          <w:lang w:val="de-DE"/>
        </w:rPr>
      </w:pPr>
      <w:r w:rsidRPr="005A125E">
        <w:rPr>
          <w:rFonts w:ascii="Calibri" w:hAnsi="Calibri"/>
          <w:color w:val="000000"/>
          <w:sz w:val="22"/>
          <w:szCs w:val="22"/>
          <w:lang w:val="de-DE"/>
        </w:rPr>
        <w:t>R E S U M E</w:t>
      </w:r>
    </w:p>
    <w:p w:rsidR="00BD602B" w:rsidRPr="005A125E" w:rsidRDefault="00BD602B" w:rsidP="00BD602B">
      <w:pPr>
        <w:rPr>
          <w:color w:val="000000"/>
          <w:lang w:val="de-DE"/>
        </w:rPr>
      </w:pPr>
    </w:p>
    <w:p w:rsidR="00BD602B" w:rsidRPr="005A125E" w:rsidRDefault="00BD602B" w:rsidP="00BD602B">
      <w:pPr>
        <w:pStyle w:val="Subtitle"/>
        <w:pBdr>
          <w:top w:val="single" w:sz="4" w:space="1" w:color="000080"/>
        </w:pBdr>
        <w:rPr>
          <w:rFonts w:ascii="Calibri" w:hAnsi="Calibri"/>
          <w:color w:val="000000"/>
          <w:sz w:val="22"/>
          <w:szCs w:val="22"/>
          <w:lang w:val="de-DE"/>
        </w:rPr>
      </w:pPr>
      <w:r w:rsidRPr="005A125E">
        <w:rPr>
          <w:rFonts w:ascii="Calibri" w:hAnsi="Calibri"/>
          <w:color w:val="000000"/>
          <w:sz w:val="22"/>
          <w:szCs w:val="22"/>
          <w:lang w:val="de-DE"/>
        </w:rPr>
        <w:t>name</w:t>
      </w:r>
      <w:r w:rsidR="00155696">
        <w:rPr>
          <w:rFonts w:ascii="Calibri" w:hAnsi="Calibri"/>
          <w:color w:val="000000"/>
          <w:sz w:val="22"/>
          <w:szCs w:val="22"/>
          <w:lang w:val="de-DE"/>
        </w:rPr>
        <w:t xml:space="preserve">    Mohammed rijwan khan</w:t>
      </w:r>
    </w:p>
    <w:tbl>
      <w:tblPr>
        <w:tblW w:w="0" w:type="auto"/>
        <w:tblInd w:w="108" w:type="dxa"/>
        <w:tblLayout w:type="fixed"/>
        <w:tblLook w:val="0000"/>
      </w:tblPr>
      <w:tblGrid>
        <w:gridCol w:w="8775"/>
      </w:tblGrid>
      <w:tr w:rsidR="00BD602B" w:rsidRPr="006D6660" w:rsidTr="000E5E3B">
        <w:trPr>
          <w:trHeight w:val="1149"/>
        </w:trPr>
        <w:tc>
          <w:tcPr>
            <w:tcW w:w="8775" w:type="dxa"/>
          </w:tcPr>
          <w:p w:rsidR="008172B2" w:rsidRDefault="008172B2" w:rsidP="000E5E3B">
            <w:pPr>
              <w:rPr>
                <w:b/>
                <w:color w:val="000000"/>
              </w:rPr>
            </w:pPr>
          </w:p>
          <w:p w:rsidR="00BD602B" w:rsidRPr="006D6660" w:rsidRDefault="00BD602B" w:rsidP="000E5E3B">
            <w:pPr>
              <w:rPr>
                <w:color w:val="000000"/>
              </w:rPr>
            </w:pPr>
            <w:r w:rsidRPr="006D6660">
              <w:rPr>
                <w:b/>
                <w:color w:val="000000"/>
              </w:rPr>
              <w:t xml:space="preserve">Mobile: </w:t>
            </w:r>
            <w:r w:rsidR="00155696">
              <w:rPr>
                <w:color w:val="000000"/>
              </w:rPr>
              <w:t xml:space="preserve"> 919999021927</w:t>
            </w:r>
          </w:p>
          <w:p w:rsidR="00BD602B" w:rsidRPr="006D6660" w:rsidRDefault="00BD602B" w:rsidP="00155696">
            <w:pPr>
              <w:rPr>
                <w:color w:val="000000"/>
                <w:spacing w:val="-3"/>
                <w:lang w:val="fr-FR"/>
              </w:rPr>
            </w:pPr>
            <w:r w:rsidRPr="006D6660">
              <w:rPr>
                <w:b/>
                <w:color w:val="000000"/>
              </w:rPr>
              <w:t xml:space="preserve">E-mail : </w:t>
            </w:r>
            <w:hyperlink r:id="rId8" w:history="1">
              <w:r w:rsidR="000D4391" w:rsidRPr="00A13288">
                <w:rPr>
                  <w:rStyle w:val="Hyperlink"/>
                </w:rPr>
                <w:t>rijwan.mohammed@gmail.com</w:t>
              </w:r>
            </w:hyperlink>
          </w:p>
        </w:tc>
      </w:tr>
    </w:tbl>
    <w:p w:rsidR="00BD602B" w:rsidRPr="005A125E" w:rsidRDefault="00BD602B" w:rsidP="00BD602B">
      <w:pPr>
        <w:pStyle w:val="Subtitle"/>
        <w:pBdr>
          <w:top w:val="single" w:sz="4" w:space="1" w:color="000080"/>
        </w:pBdr>
        <w:rPr>
          <w:rFonts w:ascii="Calibri" w:hAnsi="Calibri"/>
          <w:color w:val="000000"/>
          <w:sz w:val="22"/>
          <w:szCs w:val="22"/>
        </w:rPr>
      </w:pPr>
      <w:r w:rsidRPr="005A125E">
        <w:rPr>
          <w:rFonts w:ascii="Calibri" w:hAnsi="Calibri"/>
          <w:color w:val="000000"/>
          <w:sz w:val="22"/>
          <w:szCs w:val="22"/>
        </w:rPr>
        <w:t>SUMMARY</w:t>
      </w:r>
    </w:p>
    <w:tbl>
      <w:tblPr>
        <w:tblW w:w="0" w:type="auto"/>
        <w:tblLayout w:type="fixed"/>
        <w:tblLook w:val="0000"/>
      </w:tblPr>
      <w:tblGrid>
        <w:gridCol w:w="8820"/>
      </w:tblGrid>
      <w:tr w:rsidR="00BD602B" w:rsidRPr="006D6660" w:rsidTr="000E5E3B">
        <w:trPr>
          <w:trHeight w:val="1908"/>
        </w:trPr>
        <w:tc>
          <w:tcPr>
            <w:tcW w:w="8820" w:type="dxa"/>
          </w:tcPr>
          <w:p w:rsidR="00BD602B" w:rsidRPr="006D6660" w:rsidRDefault="00BD602B" w:rsidP="000E5E3B">
            <w:pPr>
              <w:ind w:left="1080"/>
              <w:rPr>
                <w:color w:val="000000"/>
              </w:rPr>
            </w:pPr>
          </w:p>
          <w:p w:rsidR="00BD602B" w:rsidRPr="00B10DC9" w:rsidRDefault="00155696" w:rsidP="000E5E3B">
            <w:pPr>
              <w:numPr>
                <w:ilvl w:val="0"/>
                <w:numId w:val="1"/>
              </w:numPr>
              <w:spacing w:after="0" w:line="240" w:lineRule="auto"/>
              <w:rPr>
                <w:color w:val="000000"/>
              </w:rPr>
            </w:pPr>
            <w:r w:rsidRPr="00B10DC9">
              <w:rPr>
                <w:color w:val="000000"/>
                <w:lang w:val="en-IN" w:eastAsia="en-IN"/>
              </w:rPr>
              <w:t xml:space="preserve">Having </w:t>
            </w:r>
            <w:r w:rsidRPr="00B10DC9">
              <w:rPr>
                <w:b/>
                <w:color w:val="000000"/>
                <w:lang w:val="en-IN" w:eastAsia="en-IN"/>
              </w:rPr>
              <w:t>9 years</w:t>
            </w:r>
            <w:r w:rsidRPr="00B10DC9">
              <w:rPr>
                <w:color w:val="000000"/>
                <w:lang w:val="en-IN" w:eastAsia="en-IN"/>
              </w:rPr>
              <w:t xml:space="preserve"> of professional work experience in Information Technology. Working on a number of projects in different capacities, has acquired good technical skills in varied working environments.</w:t>
            </w:r>
          </w:p>
          <w:p w:rsidR="00BD602B" w:rsidRPr="006D6660" w:rsidRDefault="00BD602B" w:rsidP="000E5E3B">
            <w:pPr>
              <w:numPr>
                <w:ilvl w:val="0"/>
                <w:numId w:val="1"/>
              </w:numPr>
              <w:spacing w:after="0" w:line="240" w:lineRule="auto"/>
              <w:rPr>
                <w:color w:val="000000"/>
              </w:rPr>
            </w:pPr>
            <w:r w:rsidRPr="006D6660">
              <w:rPr>
                <w:color w:val="000000"/>
                <w:u w:color="1F497D"/>
              </w:rPr>
              <w:t xml:space="preserve">Expert knowledge of </w:t>
            </w:r>
            <w:r w:rsidR="00155696">
              <w:rPr>
                <w:b/>
                <w:color w:val="000000"/>
                <w:u w:color="1F497D"/>
              </w:rPr>
              <w:t xml:space="preserve">Maven, </w:t>
            </w:r>
            <w:r w:rsidR="002213C0">
              <w:rPr>
                <w:b/>
                <w:color w:val="000000"/>
                <w:u w:color="1F497D"/>
              </w:rPr>
              <w:t>UNIX</w:t>
            </w:r>
            <w:r w:rsidR="00155696">
              <w:rPr>
                <w:b/>
                <w:color w:val="000000"/>
                <w:u w:color="1F497D"/>
              </w:rPr>
              <w:t>, Tomcat, JBoss, BugZilla</w:t>
            </w:r>
            <w:r w:rsidR="0077252E">
              <w:rPr>
                <w:b/>
                <w:color w:val="000000"/>
                <w:u w:color="1F497D"/>
              </w:rPr>
              <w:t xml:space="preserve"> and CVS</w:t>
            </w:r>
            <w:r w:rsidR="003309C4">
              <w:rPr>
                <w:b/>
                <w:color w:val="000000"/>
                <w:u w:color="1F497D"/>
              </w:rPr>
              <w:t xml:space="preserve"> and JIRA Admin</w:t>
            </w:r>
            <w:r w:rsidR="00AE7EAD">
              <w:rPr>
                <w:b/>
                <w:color w:val="000000"/>
                <w:u w:color="1F497D"/>
              </w:rPr>
              <w:t>.</w:t>
            </w:r>
          </w:p>
          <w:p w:rsidR="00BD602B" w:rsidRPr="006D6660" w:rsidRDefault="00BD602B" w:rsidP="000E5E3B">
            <w:pPr>
              <w:numPr>
                <w:ilvl w:val="0"/>
                <w:numId w:val="1"/>
              </w:numPr>
              <w:spacing w:after="0" w:line="240" w:lineRule="auto"/>
            </w:pPr>
            <w:r w:rsidRPr="006D6660">
              <w:t>Managed complete project cycle right from requirement analysis to system stu</w:t>
            </w:r>
            <w:r w:rsidR="00155696">
              <w:t>dy, preparing test setup along with guiding OPS team for required software and hardware configuration</w:t>
            </w:r>
            <w:r w:rsidR="0077252E">
              <w:t>.</w:t>
            </w:r>
          </w:p>
          <w:p w:rsidR="00BD602B" w:rsidRDefault="00BD602B" w:rsidP="004104B0">
            <w:pPr>
              <w:numPr>
                <w:ilvl w:val="0"/>
                <w:numId w:val="1"/>
              </w:numPr>
              <w:spacing w:after="0" w:line="240" w:lineRule="auto"/>
            </w:pPr>
            <w:r w:rsidRPr="006D6660">
              <w:t>Good knowledge of</w:t>
            </w:r>
            <w:r w:rsidR="0077252E">
              <w:t xml:space="preserve"> </w:t>
            </w:r>
            <w:r w:rsidR="0077252E" w:rsidRPr="004104B0">
              <w:rPr>
                <w:b/>
                <w:color w:val="000000"/>
                <w:lang w:val="en-IN" w:eastAsia="en-IN"/>
              </w:rPr>
              <w:t>Eclipse 3.2 and above, Ant, HTML, CSS, JavaScript, Oracle, Postgres and MySQL</w:t>
            </w:r>
            <w:r w:rsidR="004104B0" w:rsidRPr="004104B0">
              <w:rPr>
                <w:b/>
                <w:color w:val="000000"/>
                <w:lang w:val="en-IN" w:eastAsia="en-IN"/>
              </w:rPr>
              <w:t xml:space="preserve">, </w:t>
            </w:r>
            <w:r w:rsidR="004104B0" w:rsidRPr="004104B0">
              <w:rPr>
                <w:b/>
              </w:rPr>
              <w:t>VBOX</w:t>
            </w:r>
            <w:r w:rsidR="0077252E" w:rsidRPr="004104B0">
              <w:rPr>
                <w:b/>
                <w:color w:val="000000"/>
                <w:lang w:val="en-IN" w:eastAsia="en-IN"/>
              </w:rPr>
              <w:t xml:space="preserve">, PentahoBI reporting </w:t>
            </w:r>
            <w:r w:rsidR="004104B0" w:rsidRPr="004104B0">
              <w:rPr>
                <w:b/>
                <w:color w:val="000000"/>
                <w:lang w:val="en-IN" w:eastAsia="en-IN"/>
              </w:rPr>
              <w:t>Tools and</w:t>
            </w:r>
            <w:r w:rsidR="0077252E" w:rsidRPr="004104B0">
              <w:rPr>
                <w:b/>
                <w:color w:val="000000"/>
                <w:lang w:val="en-IN" w:eastAsia="en-IN"/>
              </w:rPr>
              <w:t xml:space="preserve"> Resin4</w:t>
            </w:r>
            <w:r w:rsidR="000D4391">
              <w:rPr>
                <w:b/>
                <w:color w:val="000000"/>
                <w:lang w:val="en-IN" w:eastAsia="en-IN"/>
              </w:rPr>
              <w:t xml:space="preserve">, </w:t>
            </w:r>
            <w:r w:rsidR="00AE7EAD">
              <w:rPr>
                <w:b/>
                <w:color w:val="000000"/>
                <w:u w:color="1F497D"/>
              </w:rPr>
              <w:t>CruisControl,</w:t>
            </w:r>
            <w:r w:rsidR="00342D80">
              <w:rPr>
                <w:b/>
                <w:color w:val="000000"/>
                <w:u w:color="1F497D"/>
              </w:rPr>
              <w:t xml:space="preserve"> Hudson, </w:t>
            </w:r>
            <w:r w:rsidR="00AE7EAD">
              <w:rPr>
                <w:b/>
                <w:color w:val="000000"/>
                <w:u w:color="1F497D"/>
              </w:rPr>
              <w:t xml:space="preserve"> Jenkins</w:t>
            </w:r>
            <w:r w:rsidR="002213C0">
              <w:rPr>
                <w:b/>
                <w:color w:val="000000"/>
                <w:u w:color="1F497D"/>
              </w:rPr>
              <w:t>, Mongo DB</w:t>
            </w:r>
          </w:p>
          <w:p w:rsidR="00BD602B" w:rsidRPr="004E453B" w:rsidRDefault="00BD602B" w:rsidP="000C5AE6">
            <w:pPr>
              <w:numPr>
                <w:ilvl w:val="0"/>
                <w:numId w:val="1"/>
              </w:numPr>
              <w:spacing w:after="0" w:line="240" w:lineRule="auto"/>
              <w:rPr>
                <w:color w:val="000000"/>
              </w:rPr>
            </w:pPr>
            <w:r w:rsidRPr="006D6660">
              <w:t xml:space="preserve">Possess good interpersonal skills that have been put to good use in </w:t>
            </w:r>
            <w:r w:rsidR="004104B0">
              <w:t>coordinating with Product teams, IT team, Development team, QA team and OPS team.</w:t>
            </w:r>
          </w:p>
          <w:p w:rsidR="004E453B" w:rsidRPr="006D6660" w:rsidRDefault="004E453B" w:rsidP="004E453B">
            <w:pPr>
              <w:spacing w:after="0" w:line="240" w:lineRule="auto"/>
              <w:rPr>
                <w:color w:val="000000"/>
              </w:rPr>
            </w:pPr>
          </w:p>
        </w:tc>
      </w:tr>
    </w:tbl>
    <w:p w:rsidR="00BD602B" w:rsidRPr="005A125E" w:rsidRDefault="00BD602B" w:rsidP="00BD602B">
      <w:pPr>
        <w:pStyle w:val="Subtitle"/>
        <w:pBdr>
          <w:top w:val="single" w:sz="4" w:space="1" w:color="000080"/>
        </w:pBdr>
        <w:rPr>
          <w:rFonts w:ascii="Calibri" w:hAnsi="Calibri"/>
          <w:color w:val="000000"/>
          <w:sz w:val="22"/>
          <w:szCs w:val="22"/>
        </w:rPr>
      </w:pPr>
      <w:r w:rsidRPr="005A125E">
        <w:rPr>
          <w:rFonts w:ascii="Calibri" w:hAnsi="Calibri"/>
          <w:color w:val="000000"/>
          <w:sz w:val="22"/>
          <w:szCs w:val="22"/>
        </w:rPr>
        <w:t>Work Experience</w:t>
      </w:r>
    </w:p>
    <w:tbl>
      <w:tblPr>
        <w:tblW w:w="0" w:type="auto"/>
        <w:tblInd w:w="108" w:type="dxa"/>
        <w:tblLayout w:type="fixed"/>
        <w:tblLook w:val="0000"/>
      </w:tblPr>
      <w:tblGrid>
        <w:gridCol w:w="8820"/>
      </w:tblGrid>
      <w:tr w:rsidR="00BD602B" w:rsidRPr="006D6660" w:rsidTr="000E5E3B">
        <w:trPr>
          <w:trHeight w:val="783"/>
        </w:trPr>
        <w:tc>
          <w:tcPr>
            <w:tcW w:w="8820" w:type="dxa"/>
          </w:tcPr>
          <w:p w:rsidR="00BD602B" w:rsidRPr="006D6660" w:rsidRDefault="00BD602B" w:rsidP="000E5E3B">
            <w:pPr>
              <w:ind w:left="360"/>
              <w:rPr>
                <w:color w:val="000000"/>
              </w:rPr>
            </w:pPr>
          </w:p>
          <w:p w:rsidR="002213C0" w:rsidRPr="0029195C" w:rsidRDefault="002213C0" w:rsidP="002213C0">
            <w:pPr>
              <w:pStyle w:val="BodyText"/>
              <w:numPr>
                <w:ilvl w:val="0"/>
                <w:numId w:val="2"/>
              </w:numPr>
              <w:rPr>
                <w:rFonts w:ascii="Calibri" w:hAnsi="Calibri"/>
                <w:color w:val="000000"/>
                <w:sz w:val="22"/>
                <w:szCs w:val="22"/>
              </w:rPr>
            </w:pPr>
            <w:r w:rsidRPr="0029195C">
              <w:rPr>
                <w:rFonts w:ascii="Calibri" w:hAnsi="Calibri"/>
                <w:color w:val="000000"/>
                <w:sz w:val="22"/>
                <w:szCs w:val="22"/>
              </w:rPr>
              <w:t xml:space="preserve">Currently working with </w:t>
            </w:r>
            <w:r w:rsidRPr="0029195C">
              <w:rPr>
                <w:rFonts w:ascii="Calibri" w:hAnsi="Calibri"/>
                <w:b/>
                <w:color w:val="000000"/>
                <w:sz w:val="22"/>
                <w:szCs w:val="22"/>
              </w:rPr>
              <w:t>ACL Mobile Pvt. Ltd</w:t>
            </w:r>
            <w:r w:rsidRPr="0029195C">
              <w:rPr>
                <w:rFonts w:ascii="Calibri" w:hAnsi="Calibri"/>
                <w:color w:val="000000"/>
                <w:sz w:val="22"/>
                <w:szCs w:val="22"/>
              </w:rPr>
              <w:t>.</w:t>
            </w:r>
            <w:r w:rsidRPr="0029195C">
              <w:rPr>
                <w:rFonts w:ascii="Calibri" w:hAnsi="Calibri"/>
                <w:b/>
                <w:color w:val="000000"/>
                <w:sz w:val="22"/>
                <w:szCs w:val="22"/>
              </w:rPr>
              <w:t xml:space="preserve"> </w:t>
            </w:r>
            <w:r w:rsidRPr="0029195C">
              <w:rPr>
                <w:rFonts w:ascii="Calibri" w:hAnsi="Calibri"/>
                <w:bCs/>
                <w:color w:val="000000"/>
                <w:sz w:val="22"/>
                <w:szCs w:val="22"/>
              </w:rPr>
              <w:t>as a Consultant Manager</w:t>
            </w:r>
            <w:r w:rsidR="00912A48">
              <w:rPr>
                <w:rFonts w:ascii="Calibri" w:hAnsi="Calibri"/>
                <w:bCs/>
                <w:color w:val="000000"/>
                <w:sz w:val="22"/>
                <w:szCs w:val="22"/>
              </w:rPr>
              <w:t xml:space="preserve"> (</w:t>
            </w:r>
            <w:r w:rsidRPr="0029195C">
              <w:rPr>
                <w:rFonts w:ascii="Calibri" w:hAnsi="Calibri"/>
                <w:bCs/>
                <w:color w:val="000000"/>
                <w:sz w:val="22"/>
                <w:szCs w:val="22"/>
              </w:rPr>
              <w:t>Build, Configuration and Release</w:t>
            </w:r>
            <w:r w:rsidR="00912A48">
              <w:rPr>
                <w:rFonts w:ascii="Calibri" w:hAnsi="Calibri"/>
                <w:bCs/>
                <w:color w:val="000000"/>
                <w:sz w:val="22"/>
                <w:szCs w:val="22"/>
              </w:rPr>
              <w:t>)</w:t>
            </w:r>
            <w:r w:rsidRPr="0029195C">
              <w:rPr>
                <w:rFonts w:ascii="Calibri" w:hAnsi="Calibri"/>
                <w:bCs/>
                <w:color w:val="000000"/>
                <w:sz w:val="22"/>
                <w:szCs w:val="22"/>
              </w:rPr>
              <w:t xml:space="preserve"> </w:t>
            </w:r>
            <w:r w:rsidRPr="000E6B39">
              <w:rPr>
                <w:rFonts w:ascii="Calibri" w:hAnsi="Calibri"/>
                <w:bCs/>
                <w:color w:val="000000"/>
                <w:sz w:val="22"/>
                <w:szCs w:val="22"/>
              </w:rPr>
              <w:t>from</w:t>
            </w:r>
            <w:r w:rsidRPr="000E6B39">
              <w:rPr>
                <w:rFonts w:ascii="Calibri" w:hAnsi="Calibri"/>
                <w:color w:val="000000"/>
                <w:sz w:val="22"/>
                <w:szCs w:val="22"/>
              </w:rPr>
              <w:t xml:space="preserve"> Aug’2014 to till date</w:t>
            </w:r>
            <w:r w:rsidRPr="0029195C">
              <w:rPr>
                <w:rFonts w:ascii="Calibri" w:hAnsi="Calibri"/>
                <w:b/>
                <w:color w:val="000000"/>
                <w:sz w:val="22"/>
                <w:szCs w:val="22"/>
              </w:rPr>
              <w:t>.</w:t>
            </w:r>
          </w:p>
          <w:p w:rsidR="00BD602B" w:rsidRPr="005A125E" w:rsidRDefault="002213C0" w:rsidP="000E5E3B">
            <w:pPr>
              <w:pStyle w:val="BodyText"/>
              <w:numPr>
                <w:ilvl w:val="0"/>
                <w:numId w:val="2"/>
              </w:numPr>
              <w:rPr>
                <w:rFonts w:ascii="Calibri" w:hAnsi="Calibri"/>
                <w:color w:val="000000"/>
                <w:sz w:val="22"/>
                <w:szCs w:val="22"/>
              </w:rPr>
            </w:pPr>
            <w:r>
              <w:rPr>
                <w:rFonts w:ascii="Calibri" w:hAnsi="Calibri"/>
                <w:color w:val="000000"/>
                <w:sz w:val="22"/>
                <w:szCs w:val="22"/>
              </w:rPr>
              <w:t xml:space="preserve">Worked as Manager </w:t>
            </w:r>
            <w:r>
              <w:rPr>
                <w:rFonts w:ascii="Calibri" w:hAnsi="Calibri"/>
                <w:bCs/>
                <w:color w:val="000000"/>
                <w:sz w:val="22"/>
                <w:szCs w:val="22"/>
              </w:rPr>
              <w:t>Build, Configuration and Release</w:t>
            </w:r>
            <w:r w:rsidR="00BD602B" w:rsidRPr="005A125E">
              <w:rPr>
                <w:rFonts w:ascii="Calibri" w:hAnsi="Calibri"/>
                <w:color w:val="000000"/>
                <w:sz w:val="22"/>
                <w:szCs w:val="22"/>
              </w:rPr>
              <w:t xml:space="preserve"> with </w:t>
            </w:r>
            <w:r w:rsidR="000C5AE6" w:rsidRPr="009D4B17">
              <w:rPr>
                <w:rFonts w:ascii="Calibri" w:hAnsi="Calibri"/>
                <w:b/>
                <w:color w:val="000000"/>
                <w:sz w:val="22"/>
                <w:szCs w:val="22"/>
              </w:rPr>
              <w:t>ACL Mobile Pvt. Ltd</w:t>
            </w:r>
            <w:r w:rsidR="000C5AE6">
              <w:rPr>
                <w:rFonts w:ascii="Calibri" w:hAnsi="Calibri"/>
                <w:color w:val="000000"/>
                <w:sz w:val="22"/>
                <w:szCs w:val="22"/>
              </w:rPr>
              <w:t>.</w:t>
            </w:r>
            <w:r w:rsidR="006A2D37">
              <w:rPr>
                <w:rFonts w:ascii="Calibri" w:hAnsi="Calibri"/>
                <w:bCs/>
                <w:color w:val="000000"/>
                <w:sz w:val="22"/>
                <w:szCs w:val="22"/>
              </w:rPr>
              <w:t xml:space="preserve"> </w:t>
            </w:r>
            <w:r w:rsidR="006A2D37" w:rsidRPr="005A125E">
              <w:rPr>
                <w:rFonts w:ascii="Calibri" w:hAnsi="Calibri"/>
                <w:b/>
                <w:bCs/>
                <w:color w:val="000000"/>
                <w:sz w:val="22"/>
                <w:szCs w:val="22"/>
              </w:rPr>
              <w:t>from</w:t>
            </w:r>
            <w:r w:rsidR="00BD602B" w:rsidRPr="005A125E">
              <w:rPr>
                <w:rFonts w:ascii="Calibri" w:hAnsi="Calibri"/>
                <w:color w:val="000000"/>
                <w:sz w:val="22"/>
                <w:szCs w:val="22"/>
              </w:rPr>
              <w:t xml:space="preserve"> </w:t>
            </w:r>
            <w:r w:rsidR="000C5AE6" w:rsidRPr="000E6B39">
              <w:rPr>
                <w:rFonts w:ascii="Calibri" w:hAnsi="Calibri"/>
                <w:color w:val="000000"/>
                <w:sz w:val="22"/>
                <w:szCs w:val="22"/>
              </w:rPr>
              <w:t>Oct</w:t>
            </w:r>
            <w:r w:rsidR="00BD602B" w:rsidRPr="000E6B39">
              <w:rPr>
                <w:rFonts w:ascii="Calibri" w:hAnsi="Calibri"/>
                <w:color w:val="000000"/>
                <w:sz w:val="22"/>
                <w:szCs w:val="22"/>
              </w:rPr>
              <w:t>’</w:t>
            </w:r>
            <w:r w:rsidR="000C5AE6" w:rsidRPr="000E6B39">
              <w:rPr>
                <w:rFonts w:ascii="Calibri" w:hAnsi="Calibri"/>
                <w:color w:val="000000"/>
                <w:sz w:val="22"/>
                <w:szCs w:val="22"/>
              </w:rPr>
              <w:t>2006</w:t>
            </w:r>
            <w:r w:rsidR="00BD602B" w:rsidRPr="000E6B39">
              <w:rPr>
                <w:rFonts w:ascii="Calibri" w:hAnsi="Calibri"/>
                <w:color w:val="000000"/>
                <w:sz w:val="22"/>
                <w:szCs w:val="22"/>
              </w:rPr>
              <w:t xml:space="preserve"> to </w:t>
            </w:r>
            <w:r w:rsidR="000E6B39" w:rsidRPr="000E6B39">
              <w:rPr>
                <w:rFonts w:ascii="Calibri" w:hAnsi="Calibri"/>
                <w:color w:val="000000"/>
                <w:sz w:val="22"/>
                <w:szCs w:val="22"/>
              </w:rPr>
              <w:t>July2014</w:t>
            </w:r>
            <w:r w:rsidR="00BD602B" w:rsidRPr="000E6B39">
              <w:rPr>
                <w:rFonts w:ascii="Calibri" w:hAnsi="Calibri"/>
                <w:color w:val="000000"/>
                <w:sz w:val="22"/>
                <w:szCs w:val="22"/>
              </w:rPr>
              <w:t>.</w:t>
            </w:r>
          </w:p>
          <w:p w:rsidR="000C5AE6" w:rsidRPr="00591C28" w:rsidRDefault="00BD602B" w:rsidP="000C5AE6">
            <w:pPr>
              <w:numPr>
                <w:ilvl w:val="0"/>
                <w:numId w:val="2"/>
              </w:numPr>
              <w:spacing w:after="0"/>
              <w:jc w:val="both"/>
              <w:rPr>
                <w:color w:val="000000"/>
              </w:rPr>
            </w:pPr>
            <w:r w:rsidRPr="006D6660">
              <w:t xml:space="preserve">Worked as Software Engineer in </w:t>
            </w:r>
            <w:r w:rsidR="000C5AE6" w:rsidRPr="00591C28">
              <w:rPr>
                <w:b/>
              </w:rPr>
              <w:t>Diapark Inc</w:t>
            </w:r>
            <w:r w:rsidR="009D4B17" w:rsidRPr="00591C28">
              <w:rPr>
                <w:b/>
              </w:rPr>
              <w:t>.</w:t>
            </w:r>
            <w:r w:rsidR="000C5AE6" w:rsidRPr="00591C28">
              <w:rPr>
                <w:b/>
              </w:rPr>
              <w:t xml:space="preserve"> </w:t>
            </w:r>
            <w:r w:rsidR="000C5AE6" w:rsidRPr="009D4B17">
              <w:t>(</w:t>
            </w:r>
            <w:r w:rsidR="00721E67" w:rsidRPr="009D4B17">
              <w:t>Formally</w:t>
            </w:r>
            <w:r w:rsidR="000C5AE6" w:rsidRPr="009D4B17">
              <w:t xml:space="preserve"> </w:t>
            </w:r>
            <w:r w:rsidR="00724D3A" w:rsidRPr="009D4B17">
              <w:t>known</w:t>
            </w:r>
            <w:r w:rsidR="000C5AE6" w:rsidRPr="009D4B17">
              <w:t xml:space="preserve"> as SUVI information System</w:t>
            </w:r>
            <w:r w:rsidR="00C160A3">
              <w:t xml:space="preserve"> CMMi3</w:t>
            </w:r>
            <w:r w:rsidR="000C5AE6" w:rsidRPr="009D4B17">
              <w:t xml:space="preserve"> )</w:t>
            </w:r>
            <w:r w:rsidR="000E6B39">
              <w:t xml:space="preserve"> from</w:t>
            </w:r>
            <w:r w:rsidR="000C5AE6" w:rsidRPr="00591C28">
              <w:rPr>
                <w:b/>
              </w:rPr>
              <w:t xml:space="preserve"> </w:t>
            </w:r>
            <w:r w:rsidR="000C5AE6" w:rsidRPr="000E6B39">
              <w:t>Aug</w:t>
            </w:r>
            <w:r w:rsidRPr="000E6B39">
              <w:t>’2</w:t>
            </w:r>
            <w:r w:rsidR="000C5AE6" w:rsidRPr="000E6B39">
              <w:t>005</w:t>
            </w:r>
            <w:r w:rsidRPr="000E6B39">
              <w:t xml:space="preserve"> to </w:t>
            </w:r>
            <w:r w:rsidR="000C5AE6" w:rsidRPr="000E6B39">
              <w:t>Oct</w:t>
            </w:r>
            <w:r w:rsidRPr="000E6B39">
              <w:t xml:space="preserve"> ‘</w:t>
            </w:r>
            <w:r w:rsidR="000C5AE6" w:rsidRPr="000E6B39">
              <w:t>2006</w:t>
            </w:r>
          </w:p>
          <w:p w:rsidR="00BD602B" w:rsidRPr="005A125E" w:rsidRDefault="00BD602B" w:rsidP="000E5E3B">
            <w:pPr>
              <w:pStyle w:val="BodyText"/>
              <w:rPr>
                <w:rFonts w:ascii="Calibri" w:hAnsi="Calibri"/>
                <w:color w:val="000000"/>
                <w:spacing w:val="-3"/>
                <w:sz w:val="22"/>
                <w:szCs w:val="22"/>
              </w:rPr>
            </w:pPr>
          </w:p>
        </w:tc>
      </w:tr>
    </w:tbl>
    <w:p w:rsidR="00BD602B" w:rsidRPr="005A125E" w:rsidRDefault="00BD602B" w:rsidP="00BD602B">
      <w:pPr>
        <w:pStyle w:val="Subtitle"/>
        <w:pBdr>
          <w:top w:val="single" w:sz="4" w:space="1" w:color="000080"/>
        </w:pBdr>
        <w:rPr>
          <w:rFonts w:ascii="Calibri" w:hAnsi="Calibri"/>
          <w:color w:val="000000"/>
          <w:sz w:val="22"/>
          <w:szCs w:val="22"/>
        </w:rPr>
      </w:pPr>
      <w:r w:rsidRPr="005A125E">
        <w:rPr>
          <w:rFonts w:ascii="Calibri" w:hAnsi="Calibri"/>
          <w:color w:val="000000"/>
          <w:sz w:val="22"/>
          <w:szCs w:val="22"/>
        </w:rPr>
        <w:t>academics</w:t>
      </w:r>
    </w:p>
    <w:tbl>
      <w:tblPr>
        <w:tblW w:w="0" w:type="auto"/>
        <w:tblInd w:w="108" w:type="dxa"/>
        <w:tblLayout w:type="fixed"/>
        <w:tblLook w:val="0000"/>
      </w:tblPr>
      <w:tblGrid>
        <w:gridCol w:w="8820"/>
      </w:tblGrid>
      <w:tr w:rsidR="00BD602B" w:rsidRPr="006D6660" w:rsidTr="000E5E3B">
        <w:trPr>
          <w:trHeight w:val="675"/>
        </w:trPr>
        <w:tc>
          <w:tcPr>
            <w:tcW w:w="8820" w:type="dxa"/>
          </w:tcPr>
          <w:p w:rsidR="00BD602B" w:rsidRPr="006D6660" w:rsidRDefault="00BD602B" w:rsidP="000E5E3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color w:val="000000"/>
              </w:rPr>
            </w:pPr>
          </w:p>
          <w:p w:rsidR="00BD602B" w:rsidRPr="006D6660" w:rsidRDefault="00A21708" w:rsidP="000E5E3B">
            <w:pPr>
              <w:numPr>
                <w:ilvl w:val="0"/>
                <w:numId w:val="3"/>
              </w:numPr>
              <w:spacing w:after="0" w:line="240" w:lineRule="auto"/>
              <w:rPr>
                <w:color w:val="000000"/>
                <w:spacing w:val="-3"/>
              </w:rPr>
            </w:pPr>
            <w:r>
              <w:rPr>
                <w:b/>
                <w:color w:val="000000"/>
              </w:rPr>
              <w:t xml:space="preserve">MCA </w:t>
            </w:r>
            <w:r w:rsidRPr="006D6660">
              <w:rPr>
                <w:b/>
                <w:color w:val="000000"/>
              </w:rPr>
              <w:t>from</w:t>
            </w:r>
            <w:r w:rsidR="00BD602B" w:rsidRPr="006D6660">
              <w:rPr>
                <w:b/>
                <w:color w:val="000000"/>
              </w:rPr>
              <w:t xml:space="preserve"> R</w:t>
            </w:r>
            <w:r>
              <w:rPr>
                <w:b/>
                <w:color w:val="000000"/>
              </w:rPr>
              <w:t>GTU</w:t>
            </w:r>
            <w:r w:rsidR="00C14703">
              <w:rPr>
                <w:b/>
                <w:color w:val="000000"/>
              </w:rPr>
              <w:t xml:space="preserve"> with 80%</w:t>
            </w:r>
            <w:r w:rsidR="00BD602B" w:rsidRPr="006D6660">
              <w:rPr>
                <w:b/>
                <w:color w:val="000000"/>
              </w:rPr>
              <w:t xml:space="preserve"> </w:t>
            </w:r>
            <w:r w:rsidR="00BD602B" w:rsidRPr="00262979">
              <w:rPr>
                <w:color w:val="000000"/>
              </w:rPr>
              <w:t>(Ra</w:t>
            </w:r>
            <w:r w:rsidRPr="00262979">
              <w:rPr>
                <w:color w:val="000000"/>
              </w:rPr>
              <w:t xml:space="preserve">jeev Gandhi Technical </w:t>
            </w:r>
            <w:r w:rsidR="00BD602B" w:rsidRPr="00262979">
              <w:rPr>
                <w:color w:val="000000"/>
              </w:rPr>
              <w:t>University</w:t>
            </w:r>
            <w:r w:rsidRPr="00262979">
              <w:rPr>
                <w:color w:val="000000"/>
              </w:rPr>
              <w:t xml:space="preserve"> Bhopal</w:t>
            </w:r>
            <w:r w:rsidR="00BD602B" w:rsidRPr="00262979">
              <w:rPr>
                <w:color w:val="000000"/>
              </w:rPr>
              <w:t>).</w:t>
            </w:r>
          </w:p>
          <w:p w:rsidR="00BD602B" w:rsidRPr="006D6660" w:rsidRDefault="00A21708" w:rsidP="000E5E3B">
            <w:pPr>
              <w:numPr>
                <w:ilvl w:val="0"/>
                <w:numId w:val="3"/>
              </w:numPr>
              <w:spacing w:after="120" w:line="240" w:lineRule="auto"/>
              <w:jc w:val="both"/>
              <w:rPr>
                <w:rFonts w:cs="Arial"/>
              </w:rPr>
            </w:pPr>
            <w:r w:rsidRPr="00262979">
              <w:rPr>
                <w:b/>
              </w:rPr>
              <w:t>B.Sc. (PCM)</w:t>
            </w:r>
            <w:r>
              <w:t xml:space="preserve"> </w:t>
            </w:r>
            <w:r w:rsidR="00BD602B" w:rsidRPr="006D6660">
              <w:t>(</w:t>
            </w:r>
            <w:r w:rsidR="00912A48">
              <w:rPr>
                <w:b/>
              </w:rPr>
              <w:t>60</w:t>
            </w:r>
            <w:r w:rsidR="00BD602B" w:rsidRPr="006D6660">
              <w:rPr>
                <w:b/>
              </w:rPr>
              <w:t>%</w:t>
            </w:r>
            <w:r w:rsidR="00BD602B" w:rsidRPr="006D6660">
              <w:t xml:space="preserve">) </w:t>
            </w:r>
            <w:r w:rsidRPr="007C5F29">
              <w:rPr>
                <w:color w:val="000000"/>
                <w:lang w:val="en-IN" w:eastAsia="en-IN"/>
              </w:rPr>
              <w:t>Pt. Ravi Shankar University, Raipur (C.G.)</w:t>
            </w:r>
            <w:r>
              <w:rPr>
                <w:color w:val="000000"/>
                <w:lang w:val="en-IN" w:eastAsia="en-IN"/>
              </w:rPr>
              <w:t xml:space="preserve"> India</w:t>
            </w:r>
          </w:p>
          <w:p w:rsidR="00BD602B" w:rsidRPr="006D6660" w:rsidRDefault="00BD602B" w:rsidP="000E5E3B">
            <w:pPr>
              <w:spacing w:after="0" w:line="240" w:lineRule="auto"/>
              <w:ind w:left="720"/>
              <w:rPr>
                <w:color w:val="000000"/>
                <w:spacing w:val="-3"/>
              </w:rPr>
            </w:pPr>
          </w:p>
        </w:tc>
      </w:tr>
    </w:tbl>
    <w:p w:rsidR="00BD602B" w:rsidRPr="005A125E" w:rsidRDefault="00BD602B" w:rsidP="00BD602B">
      <w:pPr>
        <w:pStyle w:val="BodyText"/>
        <w:rPr>
          <w:rFonts w:ascii="Calibri" w:hAnsi="Calibri"/>
          <w:color w:val="000000"/>
          <w:sz w:val="22"/>
          <w:szCs w:val="22"/>
        </w:rPr>
      </w:pPr>
    </w:p>
    <w:p w:rsidR="00BD602B" w:rsidRPr="005A125E" w:rsidRDefault="00BD602B" w:rsidP="00BD602B">
      <w:pPr>
        <w:pStyle w:val="Heading2"/>
        <w:rPr>
          <w:rFonts w:ascii="Calibri" w:hAnsi="Calibri"/>
          <w:color w:val="000000"/>
          <w:sz w:val="22"/>
          <w:szCs w:val="22"/>
        </w:rPr>
      </w:pPr>
      <w:r w:rsidRPr="005A125E">
        <w:rPr>
          <w:rFonts w:ascii="Calibri" w:hAnsi="Calibri"/>
          <w:color w:val="000000"/>
          <w:sz w:val="22"/>
          <w:szCs w:val="22"/>
        </w:rPr>
        <w:t>SKILLS</w:t>
      </w:r>
    </w:p>
    <w:tbl>
      <w:tblPr>
        <w:tblW w:w="0" w:type="auto"/>
        <w:tblInd w:w="108" w:type="dxa"/>
        <w:tblLayout w:type="fixed"/>
        <w:tblLook w:val="0000"/>
      </w:tblPr>
      <w:tblGrid>
        <w:gridCol w:w="3060"/>
        <w:gridCol w:w="5760"/>
      </w:tblGrid>
      <w:tr w:rsidR="00BD602B" w:rsidRPr="006D6660" w:rsidTr="000E5E3B">
        <w:tc>
          <w:tcPr>
            <w:tcW w:w="3060" w:type="dxa"/>
          </w:tcPr>
          <w:p w:rsidR="00BD602B" w:rsidRPr="006D6660" w:rsidRDefault="00A21708" w:rsidP="000E5E3B">
            <w:pPr>
              <w:rPr>
                <w:color w:val="000000"/>
              </w:rPr>
            </w:pPr>
            <w:r>
              <w:rPr>
                <w:color w:val="000000"/>
              </w:rPr>
              <w:t xml:space="preserve"> </w:t>
            </w:r>
          </w:p>
        </w:tc>
        <w:tc>
          <w:tcPr>
            <w:tcW w:w="5760" w:type="dxa"/>
          </w:tcPr>
          <w:p w:rsidR="00BD602B" w:rsidRPr="005A125E" w:rsidRDefault="00BD602B" w:rsidP="000E5E3B">
            <w:pPr>
              <w:pStyle w:val="Heading1"/>
              <w:rPr>
                <w:rFonts w:ascii="Calibri" w:hAnsi="Calibri"/>
                <w:color w:val="000000"/>
                <w:sz w:val="22"/>
                <w:szCs w:val="22"/>
              </w:rPr>
            </w:pPr>
          </w:p>
        </w:tc>
      </w:tr>
      <w:tr w:rsidR="00A21708" w:rsidRPr="006D6660" w:rsidTr="008C66CC">
        <w:tc>
          <w:tcPr>
            <w:tcW w:w="3060" w:type="dxa"/>
            <w:vAlign w:val="bottom"/>
          </w:tcPr>
          <w:p w:rsidR="00A21708" w:rsidRPr="007C5F29" w:rsidRDefault="00A21708" w:rsidP="008C66CC">
            <w:pPr>
              <w:ind w:left="-108" w:right="-211"/>
              <w:rPr>
                <w:color w:val="000000"/>
                <w:lang w:val="en-IN" w:eastAsia="en-IN"/>
              </w:rPr>
            </w:pPr>
            <w:r w:rsidRPr="007C5F29">
              <w:rPr>
                <w:color w:val="000000"/>
                <w:lang w:val="en-IN" w:eastAsia="en-IN"/>
              </w:rPr>
              <w:t>Programming language</w:t>
            </w:r>
          </w:p>
        </w:tc>
        <w:tc>
          <w:tcPr>
            <w:tcW w:w="5760" w:type="dxa"/>
            <w:vAlign w:val="bottom"/>
          </w:tcPr>
          <w:p w:rsidR="00A21708" w:rsidRPr="00A21708" w:rsidRDefault="00A21708" w:rsidP="008C66CC">
            <w:pPr>
              <w:ind w:left="137"/>
              <w:rPr>
                <w:color w:val="000000"/>
                <w:lang w:val="en-IN" w:eastAsia="en-IN"/>
              </w:rPr>
            </w:pPr>
            <w:r w:rsidRPr="00A21708">
              <w:rPr>
                <w:color w:val="000000"/>
                <w:lang w:val="en-IN" w:eastAsia="en-IN"/>
              </w:rPr>
              <w:t xml:space="preserve">Core java, java, J2ME, RIM, </w:t>
            </w:r>
            <w:smartTag w:uri="urn:schemas-microsoft-com:office:smarttags" w:element="place">
              <w:r w:rsidRPr="00A21708">
                <w:rPr>
                  <w:color w:val="000000"/>
                  <w:lang w:val="en-IN" w:eastAsia="en-IN"/>
                </w:rPr>
                <w:t>Rhodes</w:t>
              </w:r>
            </w:smartTag>
            <w:r w:rsidRPr="00A21708">
              <w:rPr>
                <w:color w:val="000000"/>
                <w:lang w:val="en-IN" w:eastAsia="en-IN"/>
              </w:rPr>
              <w:t xml:space="preserve"> framework, Ruby.</w:t>
            </w:r>
          </w:p>
        </w:tc>
      </w:tr>
      <w:tr w:rsidR="00A21708" w:rsidRPr="006D6660" w:rsidTr="008C66CC">
        <w:trPr>
          <w:trHeight w:val="225"/>
        </w:trPr>
        <w:tc>
          <w:tcPr>
            <w:tcW w:w="3060" w:type="dxa"/>
          </w:tcPr>
          <w:p w:rsidR="00A21708" w:rsidRPr="007C5F29" w:rsidRDefault="00A21708" w:rsidP="008C66CC">
            <w:pPr>
              <w:ind w:left="-108" w:right="-211"/>
              <w:rPr>
                <w:color w:val="000000"/>
                <w:lang w:val="en-IN" w:eastAsia="en-IN"/>
              </w:rPr>
            </w:pPr>
            <w:r w:rsidRPr="007C5F29">
              <w:rPr>
                <w:color w:val="000000"/>
                <w:lang w:val="en-IN" w:eastAsia="en-IN"/>
              </w:rPr>
              <w:t>Job Function</w:t>
            </w:r>
          </w:p>
        </w:tc>
        <w:tc>
          <w:tcPr>
            <w:tcW w:w="5760" w:type="dxa"/>
            <w:vAlign w:val="bottom"/>
          </w:tcPr>
          <w:p w:rsidR="00A21708" w:rsidRPr="00105269" w:rsidRDefault="00A21708" w:rsidP="008C66CC">
            <w:pPr>
              <w:ind w:left="137"/>
              <w:rPr>
                <w:color w:val="000000"/>
                <w:lang w:val="en-IN" w:eastAsia="en-IN"/>
              </w:rPr>
            </w:pPr>
            <w:r w:rsidRPr="00105269">
              <w:rPr>
                <w:color w:val="000000"/>
                <w:lang w:val="en-IN" w:eastAsia="en-IN"/>
              </w:rPr>
              <w:t xml:space="preserve">Analysis, Design, Programming, Documentation, Configuration Managements, Change Manager, Release </w:t>
            </w:r>
            <w:r w:rsidRPr="00105269">
              <w:rPr>
                <w:color w:val="000000"/>
                <w:lang w:val="en-IN" w:eastAsia="en-IN"/>
              </w:rPr>
              <w:lastRenderedPageBreak/>
              <w:t>Manager.</w:t>
            </w:r>
          </w:p>
        </w:tc>
      </w:tr>
      <w:tr w:rsidR="00A21708" w:rsidRPr="006D6660" w:rsidTr="008C66CC">
        <w:trPr>
          <w:trHeight w:val="225"/>
        </w:trPr>
        <w:tc>
          <w:tcPr>
            <w:tcW w:w="3060" w:type="dxa"/>
            <w:vAlign w:val="bottom"/>
          </w:tcPr>
          <w:p w:rsidR="00A21708" w:rsidRPr="007C5F29" w:rsidRDefault="00A21708" w:rsidP="008C66CC">
            <w:pPr>
              <w:ind w:left="-108" w:right="-211"/>
              <w:rPr>
                <w:color w:val="000000"/>
                <w:lang w:val="en-IN" w:eastAsia="en-IN"/>
              </w:rPr>
            </w:pPr>
            <w:r w:rsidRPr="007C5F29">
              <w:rPr>
                <w:color w:val="000000"/>
                <w:lang w:val="en-IN" w:eastAsia="en-IN"/>
              </w:rPr>
              <w:lastRenderedPageBreak/>
              <w:t>OS/Environments</w:t>
            </w:r>
          </w:p>
        </w:tc>
        <w:tc>
          <w:tcPr>
            <w:tcW w:w="5760" w:type="dxa"/>
            <w:vAlign w:val="bottom"/>
          </w:tcPr>
          <w:p w:rsidR="00A21708" w:rsidRPr="00A21708" w:rsidRDefault="00A21708" w:rsidP="008C66CC">
            <w:pPr>
              <w:ind w:left="137"/>
              <w:rPr>
                <w:color w:val="000000"/>
                <w:lang w:val="en-IN" w:eastAsia="en-IN"/>
              </w:rPr>
            </w:pPr>
            <w:r w:rsidRPr="00A21708">
              <w:rPr>
                <w:color w:val="000000"/>
                <w:lang w:val="en-IN" w:eastAsia="en-IN"/>
              </w:rPr>
              <w:t>Windows, Linux, OLE</w:t>
            </w:r>
          </w:p>
        </w:tc>
      </w:tr>
      <w:tr w:rsidR="00A21708" w:rsidRPr="006D6660" w:rsidTr="008C66CC">
        <w:tc>
          <w:tcPr>
            <w:tcW w:w="3060" w:type="dxa"/>
            <w:vAlign w:val="bottom"/>
          </w:tcPr>
          <w:p w:rsidR="00A21708" w:rsidRPr="007C5F29" w:rsidRDefault="00A21708" w:rsidP="008C66CC">
            <w:pPr>
              <w:ind w:left="-108" w:right="-211"/>
              <w:rPr>
                <w:color w:val="000000"/>
                <w:lang w:val="en-IN" w:eastAsia="en-IN"/>
              </w:rPr>
            </w:pPr>
            <w:r w:rsidRPr="007C5F29">
              <w:rPr>
                <w:color w:val="000000"/>
                <w:lang w:val="en-IN" w:eastAsia="en-IN"/>
              </w:rPr>
              <w:t xml:space="preserve">J2ee Development Tools          </w:t>
            </w:r>
          </w:p>
        </w:tc>
        <w:tc>
          <w:tcPr>
            <w:tcW w:w="5760" w:type="dxa"/>
            <w:vAlign w:val="bottom"/>
          </w:tcPr>
          <w:p w:rsidR="00A21708" w:rsidRPr="00105269" w:rsidRDefault="00A21708" w:rsidP="008C66CC">
            <w:pPr>
              <w:ind w:left="137"/>
              <w:rPr>
                <w:color w:val="000000"/>
                <w:lang w:val="en-IN" w:eastAsia="en-IN"/>
              </w:rPr>
            </w:pPr>
            <w:r w:rsidRPr="00105269">
              <w:rPr>
                <w:color w:val="000000"/>
                <w:lang w:val="en-IN" w:eastAsia="en-IN"/>
              </w:rPr>
              <w:t>Eclipse 3.2 and above, Ant, Maven.</w:t>
            </w:r>
          </w:p>
        </w:tc>
      </w:tr>
      <w:tr w:rsidR="00A21708" w:rsidRPr="006D6660" w:rsidTr="008C66CC">
        <w:tc>
          <w:tcPr>
            <w:tcW w:w="3060" w:type="dxa"/>
            <w:vAlign w:val="bottom"/>
          </w:tcPr>
          <w:p w:rsidR="00A21708" w:rsidRPr="007C5F29" w:rsidRDefault="00A21708" w:rsidP="008C66CC">
            <w:pPr>
              <w:ind w:left="-108" w:right="-211"/>
              <w:rPr>
                <w:color w:val="000000"/>
                <w:lang w:val="en-IN" w:eastAsia="en-IN"/>
              </w:rPr>
            </w:pPr>
            <w:r w:rsidRPr="007C5F29">
              <w:rPr>
                <w:color w:val="000000"/>
                <w:lang w:val="en-IN" w:eastAsia="en-IN"/>
              </w:rPr>
              <w:t>Web/UI Programming</w:t>
            </w:r>
          </w:p>
        </w:tc>
        <w:tc>
          <w:tcPr>
            <w:tcW w:w="5760" w:type="dxa"/>
            <w:vAlign w:val="bottom"/>
          </w:tcPr>
          <w:p w:rsidR="00A21708" w:rsidRPr="00105269" w:rsidRDefault="00A21708" w:rsidP="008C66CC">
            <w:pPr>
              <w:ind w:left="137"/>
              <w:rPr>
                <w:color w:val="000000"/>
                <w:lang w:val="en-IN" w:eastAsia="en-IN"/>
              </w:rPr>
            </w:pPr>
            <w:r w:rsidRPr="00105269">
              <w:rPr>
                <w:color w:val="000000"/>
                <w:lang w:val="en-IN" w:eastAsia="en-IN"/>
              </w:rPr>
              <w:t>HTML, CSS, JavaScript</w:t>
            </w:r>
          </w:p>
        </w:tc>
      </w:tr>
      <w:tr w:rsidR="00A21708" w:rsidRPr="006D6660" w:rsidTr="008C66CC">
        <w:tc>
          <w:tcPr>
            <w:tcW w:w="3060" w:type="dxa"/>
            <w:vAlign w:val="bottom"/>
          </w:tcPr>
          <w:p w:rsidR="00A21708" w:rsidRPr="007C5F29" w:rsidRDefault="00A21708" w:rsidP="008C66CC">
            <w:pPr>
              <w:ind w:left="-108" w:right="-211"/>
              <w:rPr>
                <w:color w:val="000000"/>
                <w:lang w:val="en-IN" w:eastAsia="en-IN"/>
              </w:rPr>
            </w:pPr>
            <w:r w:rsidRPr="007C5F29">
              <w:rPr>
                <w:color w:val="000000"/>
                <w:lang w:val="en-IN" w:eastAsia="en-IN"/>
              </w:rPr>
              <w:t>Database</w:t>
            </w:r>
          </w:p>
        </w:tc>
        <w:tc>
          <w:tcPr>
            <w:tcW w:w="5760" w:type="dxa"/>
            <w:vAlign w:val="bottom"/>
          </w:tcPr>
          <w:p w:rsidR="00A21708" w:rsidRPr="00105269" w:rsidRDefault="00A21708" w:rsidP="008C66CC">
            <w:pPr>
              <w:ind w:left="137"/>
              <w:rPr>
                <w:color w:val="000000"/>
                <w:lang w:val="en-IN" w:eastAsia="en-IN"/>
              </w:rPr>
            </w:pPr>
            <w:r w:rsidRPr="00105269">
              <w:rPr>
                <w:color w:val="000000"/>
                <w:lang w:val="en-IN" w:eastAsia="en-IN"/>
              </w:rPr>
              <w:t>Oracle, Postgres and MySQL</w:t>
            </w:r>
          </w:p>
        </w:tc>
      </w:tr>
      <w:tr w:rsidR="00A21708" w:rsidRPr="006D6660" w:rsidTr="008C66CC">
        <w:tc>
          <w:tcPr>
            <w:tcW w:w="3060" w:type="dxa"/>
            <w:vAlign w:val="bottom"/>
          </w:tcPr>
          <w:p w:rsidR="00A21708" w:rsidRPr="007C5F29" w:rsidRDefault="00A21708" w:rsidP="008C66CC">
            <w:pPr>
              <w:ind w:left="-108" w:right="-211"/>
              <w:rPr>
                <w:color w:val="000000"/>
                <w:lang w:val="en-IN" w:eastAsia="en-IN"/>
              </w:rPr>
            </w:pPr>
            <w:r w:rsidRPr="007C5F29">
              <w:rPr>
                <w:color w:val="000000"/>
                <w:lang w:val="en-IN" w:eastAsia="en-IN"/>
              </w:rPr>
              <w:t xml:space="preserve">Version Control Systems         </w:t>
            </w:r>
          </w:p>
        </w:tc>
        <w:tc>
          <w:tcPr>
            <w:tcW w:w="5760" w:type="dxa"/>
            <w:vAlign w:val="bottom"/>
          </w:tcPr>
          <w:p w:rsidR="00A21708" w:rsidRPr="00105269" w:rsidRDefault="00A21708" w:rsidP="008C66CC">
            <w:pPr>
              <w:ind w:left="137"/>
              <w:rPr>
                <w:color w:val="000000"/>
                <w:lang w:val="en-IN" w:eastAsia="en-IN"/>
              </w:rPr>
            </w:pPr>
            <w:r w:rsidRPr="00105269">
              <w:rPr>
                <w:color w:val="000000"/>
                <w:lang w:val="en-IN" w:eastAsia="en-IN"/>
              </w:rPr>
              <w:t>CVS</w:t>
            </w:r>
          </w:p>
        </w:tc>
      </w:tr>
      <w:tr w:rsidR="00A21708" w:rsidRPr="006D6660" w:rsidTr="008C66CC">
        <w:tc>
          <w:tcPr>
            <w:tcW w:w="3060" w:type="dxa"/>
          </w:tcPr>
          <w:p w:rsidR="00A21708" w:rsidRPr="007C5F29" w:rsidRDefault="00A21708" w:rsidP="008C66CC">
            <w:pPr>
              <w:ind w:left="-108" w:right="-211"/>
              <w:rPr>
                <w:color w:val="000000"/>
                <w:lang w:val="en-IN" w:eastAsia="en-IN"/>
              </w:rPr>
            </w:pPr>
            <w:r w:rsidRPr="007C5F29">
              <w:rPr>
                <w:color w:val="000000"/>
                <w:lang w:val="en-IN" w:eastAsia="en-IN"/>
              </w:rPr>
              <w:t xml:space="preserve">Other Tools                               </w:t>
            </w:r>
          </w:p>
        </w:tc>
        <w:tc>
          <w:tcPr>
            <w:tcW w:w="5760" w:type="dxa"/>
            <w:vAlign w:val="bottom"/>
          </w:tcPr>
          <w:p w:rsidR="00A21708" w:rsidRPr="00105269" w:rsidRDefault="00A21708" w:rsidP="008C66CC">
            <w:pPr>
              <w:ind w:left="137"/>
              <w:rPr>
                <w:color w:val="000000"/>
                <w:lang w:val="en-IN" w:eastAsia="en-IN"/>
              </w:rPr>
            </w:pPr>
            <w:r w:rsidRPr="00105269">
              <w:rPr>
                <w:color w:val="000000"/>
                <w:lang w:val="en-IN" w:eastAsia="en-IN"/>
              </w:rPr>
              <w:t>VBOX, PentahoBI reporting Tools, Jboss</w:t>
            </w:r>
            <w:r>
              <w:rPr>
                <w:color w:val="000000"/>
                <w:lang w:val="en-IN" w:eastAsia="en-IN"/>
              </w:rPr>
              <w:t>&lt;</w:t>
            </w:r>
            <w:r w:rsidRPr="00105269">
              <w:rPr>
                <w:color w:val="000000"/>
                <w:lang w:val="en-IN" w:eastAsia="en-IN"/>
              </w:rPr>
              <w:t>4</w:t>
            </w:r>
            <w:r>
              <w:rPr>
                <w:color w:val="000000"/>
                <w:lang w:val="en-IN" w:eastAsia="en-IN"/>
              </w:rPr>
              <w:t>-7&gt;</w:t>
            </w:r>
            <w:r w:rsidRPr="00105269">
              <w:rPr>
                <w:color w:val="000000"/>
                <w:lang w:val="en-IN" w:eastAsia="en-IN"/>
              </w:rPr>
              <w:t xml:space="preserve"> </w:t>
            </w:r>
            <w:r>
              <w:rPr>
                <w:color w:val="000000"/>
                <w:lang w:val="en-IN" w:eastAsia="en-IN"/>
              </w:rPr>
              <w:t>,</w:t>
            </w:r>
            <w:r w:rsidRPr="00105269">
              <w:rPr>
                <w:color w:val="000000"/>
                <w:lang w:val="en-IN" w:eastAsia="en-IN"/>
              </w:rPr>
              <w:t xml:space="preserve">  Resin</w:t>
            </w:r>
            <w:r>
              <w:rPr>
                <w:color w:val="000000"/>
                <w:lang w:val="en-IN" w:eastAsia="en-IN"/>
              </w:rPr>
              <w:t>4 and</w:t>
            </w:r>
            <w:r w:rsidRPr="00105269">
              <w:rPr>
                <w:color w:val="000000"/>
                <w:lang w:val="en-IN" w:eastAsia="en-IN"/>
              </w:rPr>
              <w:t xml:space="preserve"> Tomcat7</w:t>
            </w:r>
            <w:r w:rsidR="00F272EC">
              <w:rPr>
                <w:color w:val="000000"/>
                <w:lang w:val="en-IN" w:eastAsia="en-IN"/>
              </w:rPr>
              <w:t>,</w:t>
            </w:r>
            <w:r w:rsidR="00F272EC">
              <w:rPr>
                <w:b/>
                <w:color w:val="000000"/>
                <w:lang w:val="en-IN" w:eastAsia="en-IN"/>
              </w:rPr>
              <w:t xml:space="preserve"> , JIRA</w:t>
            </w:r>
            <w:r w:rsidR="00F272EC">
              <w:rPr>
                <w:color w:val="000000"/>
                <w:lang w:val="en-IN" w:eastAsia="en-IN"/>
              </w:rPr>
              <w:t xml:space="preserve">, </w:t>
            </w:r>
            <w:r w:rsidR="00F272EC">
              <w:rPr>
                <w:b/>
                <w:color w:val="000000"/>
                <w:u w:color="1F497D"/>
              </w:rPr>
              <w:t>CruisControl, Jenkins</w:t>
            </w:r>
          </w:p>
        </w:tc>
      </w:tr>
    </w:tbl>
    <w:p w:rsidR="00BD602B" w:rsidRPr="005A125E" w:rsidRDefault="0036275F" w:rsidP="00BD602B">
      <w:r>
        <w:t>`</w:t>
      </w:r>
      <w:r>
        <w:tab/>
      </w:r>
    </w:p>
    <w:p w:rsidR="00BD602B" w:rsidRPr="005A125E" w:rsidRDefault="00BD602B" w:rsidP="00BD602B">
      <w:pPr>
        <w:pStyle w:val="Subtitle"/>
        <w:pBdr>
          <w:top w:val="single" w:sz="4" w:space="1" w:color="000080"/>
        </w:pBdr>
        <w:ind w:right="-108"/>
        <w:rPr>
          <w:rFonts w:ascii="Calibri" w:hAnsi="Calibri"/>
          <w:caps w:val="0"/>
          <w:color w:val="000000"/>
          <w:sz w:val="22"/>
          <w:szCs w:val="22"/>
        </w:rPr>
      </w:pPr>
      <w:r w:rsidRPr="005A125E">
        <w:rPr>
          <w:rFonts w:ascii="Calibri" w:hAnsi="Calibri"/>
          <w:caps w:val="0"/>
          <w:color w:val="000000"/>
          <w:sz w:val="22"/>
          <w:szCs w:val="22"/>
        </w:rPr>
        <w:t xml:space="preserve">PROJECT DETAILS </w:t>
      </w:r>
    </w:p>
    <w:p w:rsidR="00BD602B" w:rsidRDefault="00BD602B" w:rsidP="00BD602B">
      <w:pPr>
        <w:tabs>
          <w:tab w:val="left" w:pos="8424"/>
        </w:tabs>
        <w:rPr>
          <w:b/>
          <w:color w:val="000000"/>
        </w:rPr>
      </w:pPr>
    </w:p>
    <w:p w:rsidR="00BD602B" w:rsidRPr="005A125E" w:rsidRDefault="00BD602B" w:rsidP="00BD602B">
      <w:pPr>
        <w:tabs>
          <w:tab w:val="left" w:pos="8424"/>
        </w:tabs>
        <w:rPr>
          <w:b/>
          <w:color w:val="000000"/>
        </w:rPr>
      </w:pPr>
      <w:r>
        <w:rPr>
          <w:b/>
          <w:color w:val="000000"/>
        </w:rPr>
        <w:t xml:space="preserve">Company: </w:t>
      </w:r>
      <w:r w:rsidR="00942BB4">
        <w:rPr>
          <w:b/>
          <w:color w:val="000000"/>
        </w:rPr>
        <w:t>ACL MOBILE PVT.LTD.</w:t>
      </w:r>
    </w:p>
    <w:p w:rsidR="00BD602B" w:rsidRPr="005A125E" w:rsidRDefault="00942BB4" w:rsidP="00BD602B">
      <w:pPr>
        <w:tabs>
          <w:tab w:val="left" w:pos="8424"/>
        </w:tabs>
        <w:rPr>
          <w:b/>
          <w:color w:val="000000"/>
        </w:rPr>
      </w:pPr>
      <w:r>
        <w:rPr>
          <w:b/>
          <w:color w:val="000000"/>
        </w:rPr>
        <w:t>Project: AXIOM</w:t>
      </w:r>
    </w:p>
    <w:p w:rsidR="00BD602B" w:rsidRPr="005A125E" w:rsidRDefault="00942BB4" w:rsidP="00BD602B">
      <w:pPr>
        <w:tabs>
          <w:tab w:val="left" w:pos="8424"/>
        </w:tabs>
        <w:rPr>
          <w:b/>
          <w:color w:val="000000"/>
        </w:rPr>
      </w:pPr>
      <w:r>
        <w:rPr>
          <w:b/>
          <w:color w:val="000000"/>
        </w:rPr>
        <w:t>Client: HDFC Bank, Canera Bank, BOI, MAGMA, AXIS BANK</w:t>
      </w:r>
      <w:r w:rsidR="004A5253">
        <w:rPr>
          <w:b/>
          <w:color w:val="000000"/>
        </w:rPr>
        <w:t>, SBI</w:t>
      </w:r>
      <w:r>
        <w:rPr>
          <w:b/>
          <w:color w:val="000000"/>
        </w:rPr>
        <w:t xml:space="preserve"> and LIC</w:t>
      </w:r>
      <w:r w:rsidR="00BD602B" w:rsidRPr="005A125E">
        <w:rPr>
          <w:b/>
          <w:color w:val="000000"/>
        </w:rPr>
        <w:tab/>
      </w:r>
    </w:p>
    <w:p w:rsidR="00BD602B" w:rsidRPr="005A125E" w:rsidRDefault="00942BB4" w:rsidP="00BD602B">
      <w:pPr>
        <w:pStyle w:val="BodyText"/>
        <w:rPr>
          <w:rFonts w:ascii="Calibri" w:hAnsi="Calibri"/>
          <w:b/>
          <w:color w:val="000000"/>
          <w:sz w:val="22"/>
          <w:szCs w:val="22"/>
        </w:rPr>
      </w:pPr>
      <w:r>
        <w:rPr>
          <w:rFonts w:ascii="Calibri" w:hAnsi="Calibri"/>
          <w:b/>
          <w:color w:val="000000"/>
          <w:sz w:val="22"/>
          <w:szCs w:val="22"/>
        </w:rPr>
        <w:t>Duration: 2009</w:t>
      </w:r>
      <w:r w:rsidR="00BD602B" w:rsidRPr="005A125E">
        <w:rPr>
          <w:rFonts w:ascii="Calibri" w:hAnsi="Calibri"/>
          <w:b/>
          <w:color w:val="000000"/>
          <w:sz w:val="22"/>
          <w:szCs w:val="22"/>
        </w:rPr>
        <w:t xml:space="preserve"> to till date.</w:t>
      </w:r>
    </w:p>
    <w:p w:rsidR="00BD602B" w:rsidRPr="005A125E" w:rsidRDefault="00BD602B" w:rsidP="00BD602B">
      <w:r w:rsidRPr="005A125E">
        <w:rPr>
          <w:b/>
          <w:color w:val="000000"/>
        </w:rPr>
        <w:t>Environment:</w:t>
      </w:r>
      <w:r w:rsidR="00156F6C">
        <w:rPr>
          <w:b/>
          <w:color w:val="000000"/>
        </w:rPr>
        <w:t xml:space="preserve"> </w:t>
      </w:r>
      <w:r w:rsidR="006A2D37" w:rsidRPr="00156F6C">
        <w:rPr>
          <w:color w:val="000000"/>
        </w:rPr>
        <w:t>UNIX,</w:t>
      </w:r>
      <w:r w:rsidR="006A2D37">
        <w:rPr>
          <w:color w:val="000000"/>
        </w:rPr>
        <w:t xml:space="preserve"> Tomcat7, Oracle11g, ASP.net</w:t>
      </w:r>
      <w:r w:rsidRPr="005A125E">
        <w:rPr>
          <w:color w:val="000000"/>
        </w:rPr>
        <w:t>, Jdk1.6, JAVA</w:t>
      </w:r>
      <w:r w:rsidR="00334EA8">
        <w:rPr>
          <w:color w:val="000000"/>
        </w:rPr>
        <w:t>, Maven</w:t>
      </w:r>
    </w:p>
    <w:p w:rsidR="00BD602B" w:rsidRPr="005A125E" w:rsidRDefault="00BD602B" w:rsidP="00BD602B">
      <w:pPr>
        <w:rPr>
          <w:rStyle w:val="apple-style-span"/>
          <w:color w:val="000000"/>
        </w:rPr>
      </w:pPr>
      <w:r w:rsidRPr="005A125E">
        <w:rPr>
          <w:b/>
          <w:bCs/>
          <w:lang w:val="en-IN"/>
        </w:rPr>
        <w:t>Project Overview</w:t>
      </w:r>
      <w:r w:rsidRPr="00DE49DD">
        <w:rPr>
          <w:rFonts w:eastAsia="Times New Roman"/>
          <w:color w:val="000000"/>
        </w:rPr>
        <w:t xml:space="preserve">:  </w:t>
      </w:r>
      <w:r w:rsidR="00DE49DD" w:rsidRPr="00DE49DD">
        <w:rPr>
          <w:rFonts w:eastAsia="Times New Roman"/>
          <w:color w:val="000000"/>
        </w:rPr>
        <w:t>Axiom is a SMS dispatch and management platform for various enterprise domains like Banking &amp; Finance, Media, Travel &amp; Hospitality, Health Care, Real Estate and Insurance .Axiom enables enterprises to broadcast, track and analyze bulk SMS to their customers for updates, transaction alerts, marketing and customer care. It provide freedom to choose vendor and how much traffic to route via them as per desire.</w:t>
      </w:r>
      <w:r w:rsidRPr="005A125E">
        <w:rPr>
          <w:color w:val="000000"/>
        </w:rPr>
        <w:t> </w:t>
      </w:r>
    </w:p>
    <w:p w:rsidR="00BD602B" w:rsidRPr="005A125E" w:rsidRDefault="00BD602B" w:rsidP="00BD602B">
      <w:pPr>
        <w:pStyle w:val="BodyText"/>
        <w:ind w:right="-58"/>
        <w:jc w:val="both"/>
        <w:rPr>
          <w:rFonts w:ascii="Calibri" w:hAnsi="Calibri"/>
          <w:bCs/>
          <w:color w:val="000000"/>
          <w:sz w:val="22"/>
          <w:szCs w:val="22"/>
        </w:rPr>
      </w:pPr>
      <w:r w:rsidRPr="005A125E">
        <w:rPr>
          <w:rFonts w:ascii="Calibri" w:hAnsi="Calibri"/>
          <w:b/>
          <w:color w:val="000000"/>
          <w:sz w:val="22"/>
          <w:szCs w:val="22"/>
        </w:rPr>
        <w:t>Roles and Responsibilities</w:t>
      </w:r>
      <w:r w:rsidRPr="005A125E">
        <w:rPr>
          <w:rFonts w:ascii="Calibri" w:hAnsi="Calibri"/>
          <w:bCs/>
          <w:color w:val="000000"/>
          <w:sz w:val="22"/>
          <w:szCs w:val="22"/>
        </w:rPr>
        <w:t xml:space="preserve">: </w:t>
      </w:r>
    </w:p>
    <w:p w:rsidR="0084584C" w:rsidRPr="007C5F29" w:rsidRDefault="0084584C" w:rsidP="005D6384">
      <w:pPr>
        <w:numPr>
          <w:ilvl w:val="0"/>
          <w:numId w:val="6"/>
        </w:numPr>
        <w:spacing w:after="0" w:line="240" w:lineRule="auto"/>
        <w:rPr>
          <w:color w:val="000000"/>
          <w:lang w:val="en-IN" w:eastAsia="en-IN"/>
        </w:rPr>
      </w:pPr>
      <w:r w:rsidRPr="007C5F29">
        <w:rPr>
          <w:color w:val="000000"/>
          <w:lang w:val="en-IN" w:eastAsia="en-IN"/>
        </w:rPr>
        <w:t>Ensuring all the change request and/or new application requirement from product</w:t>
      </w:r>
    </w:p>
    <w:p w:rsidR="0084584C" w:rsidRPr="007C5F29" w:rsidRDefault="006A2D37" w:rsidP="00C06F14">
      <w:pPr>
        <w:ind w:left="578"/>
        <w:rPr>
          <w:color w:val="000000"/>
          <w:lang w:val="en-IN" w:eastAsia="en-IN"/>
        </w:rPr>
      </w:pPr>
      <w:r w:rsidRPr="007C5F29">
        <w:rPr>
          <w:color w:val="000000"/>
          <w:lang w:val="en-IN" w:eastAsia="en-IN"/>
        </w:rPr>
        <w:t>Team</w:t>
      </w:r>
      <w:r w:rsidR="0084584C" w:rsidRPr="007C5F29">
        <w:rPr>
          <w:color w:val="000000"/>
          <w:lang w:val="en-IN" w:eastAsia="en-IN"/>
        </w:rPr>
        <w:t>, are addressed.</w:t>
      </w:r>
    </w:p>
    <w:p w:rsidR="0084584C" w:rsidRPr="007C5F29" w:rsidRDefault="0084584C" w:rsidP="005D6384">
      <w:pPr>
        <w:numPr>
          <w:ilvl w:val="0"/>
          <w:numId w:val="6"/>
        </w:numPr>
        <w:spacing w:after="0" w:line="240" w:lineRule="auto"/>
        <w:rPr>
          <w:color w:val="000000"/>
          <w:lang w:val="en-IN" w:eastAsia="en-IN"/>
        </w:rPr>
      </w:pPr>
      <w:r w:rsidRPr="007C5F29">
        <w:rPr>
          <w:color w:val="000000"/>
          <w:lang w:val="en-IN" w:eastAsia="en-IN"/>
        </w:rPr>
        <w:t>Ensuring software, hardware and resource dependencies are taken care in terms of suitability with our current infrastructure, cost and manpower.</w:t>
      </w:r>
    </w:p>
    <w:p w:rsidR="0084584C" w:rsidRPr="007C5F29" w:rsidRDefault="0084584C" w:rsidP="005D6384">
      <w:pPr>
        <w:numPr>
          <w:ilvl w:val="0"/>
          <w:numId w:val="6"/>
        </w:numPr>
        <w:spacing w:after="0" w:line="240" w:lineRule="auto"/>
        <w:rPr>
          <w:color w:val="000000"/>
          <w:lang w:val="en-IN" w:eastAsia="en-IN"/>
        </w:rPr>
      </w:pPr>
      <w:r w:rsidRPr="007C5F29">
        <w:rPr>
          <w:color w:val="000000"/>
          <w:lang w:val="en-IN" w:eastAsia="en-IN"/>
        </w:rPr>
        <w:t>Ensuring timely resource allocation and project timeline are met.</w:t>
      </w:r>
    </w:p>
    <w:p w:rsidR="0084584C" w:rsidRPr="007C5F29" w:rsidRDefault="0084584C" w:rsidP="005D6384">
      <w:pPr>
        <w:numPr>
          <w:ilvl w:val="0"/>
          <w:numId w:val="6"/>
        </w:numPr>
        <w:spacing w:after="0" w:line="240" w:lineRule="auto"/>
        <w:rPr>
          <w:color w:val="000000"/>
          <w:lang w:val="en-IN" w:eastAsia="en-IN"/>
        </w:rPr>
      </w:pPr>
      <w:r w:rsidRPr="007C5F29">
        <w:rPr>
          <w:color w:val="000000"/>
          <w:lang w:val="en-IN" w:eastAsia="en-IN"/>
        </w:rPr>
        <w:t>Ensuring coordination/sync among various stakeholders (Operation team,   IT teams, Product development team).</w:t>
      </w:r>
    </w:p>
    <w:p w:rsidR="0084584C" w:rsidRPr="007C5F29" w:rsidRDefault="0084584C" w:rsidP="005D6384">
      <w:pPr>
        <w:numPr>
          <w:ilvl w:val="0"/>
          <w:numId w:val="6"/>
        </w:numPr>
        <w:spacing w:after="0" w:line="240" w:lineRule="auto"/>
        <w:rPr>
          <w:color w:val="000000"/>
          <w:lang w:val="en-IN" w:eastAsia="en-IN"/>
        </w:rPr>
      </w:pPr>
      <w:r w:rsidRPr="007C5F29">
        <w:rPr>
          <w:color w:val="000000"/>
          <w:lang w:val="en-IN" w:eastAsia="en-IN"/>
        </w:rPr>
        <w:t>Ensuring the timely availability of testing environment and QA certification.</w:t>
      </w:r>
    </w:p>
    <w:p w:rsidR="0084584C" w:rsidRPr="007C5F29" w:rsidRDefault="0084584C" w:rsidP="005D6384">
      <w:pPr>
        <w:numPr>
          <w:ilvl w:val="0"/>
          <w:numId w:val="6"/>
        </w:numPr>
        <w:spacing w:after="0" w:line="240" w:lineRule="auto"/>
        <w:rPr>
          <w:color w:val="000000"/>
          <w:lang w:val="en-IN" w:eastAsia="en-IN"/>
        </w:rPr>
      </w:pPr>
      <w:r w:rsidRPr="007C5F29">
        <w:rPr>
          <w:color w:val="000000"/>
          <w:lang w:val="en-IN" w:eastAsia="en-IN"/>
        </w:rPr>
        <w:t>Ensuring Network Operation team gets all hardware and software configuration information of production environment before the product gets live.</w:t>
      </w:r>
    </w:p>
    <w:p w:rsidR="00D90EAF" w:rsidRPr="00D21297" w:rsidRDefault="0084584C" w:rsidP="00BD602B">
      <w:pPr>
        <w:numPr>
          <w:ilvl w:val="0"/>
          <w:numId w:val="6"/>
        </w:numPr>
        <w:spacing w:after="0" w:line="240" w:lineRule="auto"/>
        <w:rPr>
          <w:b/>
          <w:color w:val="000000"/>
        </w:rPr>
      </w:pPr>
      <w:r w:rsidRPr="00D90EAF">
        <w:rPr>
          <w:color w:val="000000"/>
          <w:lang w:val="en-IN" w:eastAsia="en-IN"/>
        </w:rPr>
        <w:t xml:space="preserve"> Managing version on CVS and CM Tools.</w:t>
      </w:r>
    </w:p>
    <w:p w:rsidR="00D21297" w:rsidRPr="00D90EAF" w:rsidRDefault="00D21297" w:rsidP="00D21297">
      <w:pPr>
        <w:spacing w:after="0" w:line="240" w:lineRule="auto"/>
        <w:ind w:left="578"/>
        <w:rPr>
          <w:b/>
          <w:color w:val="000000"/>
        </w:rPr>
      </w:pPr>
    </w:p>
    <w:p w:rsidR="00BD602B" w:rsidRDefault="00BD602B" w:rsidP="00D90EAF">
      <w:pPr>
        <w:spacing w:after="0" w:line="240" w:lineRule="auto"/>
        <w:rPr>
          <w:b/>
        </w:rPr>
      </w:pPr>
      <w:r w:rsidRPr="00D90EAF">
        <w:rPr>
          <w:b/>
          <w:color w:val="000000"/>
        </w:rPr>
        <w:t>Company:</w:t>
      </w:r>
      <w:r w:rsidR="00166067" w:rsidRPr="00D90EAF">
        <w:rPr>
          <w:b/>
        </w:rPr>
        <w:t xml:space="preserve"> ACL MOBILE PVT.LTD.</w:t>
      </w:r>
    </w:p>
    <w:p w:rsidR="00053384" w:rsidRPr="00D90EAF" w:rsidRDefault="00053384" w:rsidP="00D90EAF">
      <w:pPr>
        <w:spacing w:after="0" w:line="240" w:lineRule="auto"/>
        <w:rPr>
          <w:b/>
          <w:color w:val="000000"/>
        </w:rPr>
      </w:pPr>
    </w:p>
    <w:p w:rsidR="00BD602B" w:rsidRPr="005A125E" w:rsidRDefault="00BD602B" w:rsidP="00BD602B">
      <w:pPr>
        <w:tabs>
          <w:tab w:val="left" w:pos="8424"/>
        </w:tabs>
        <w:rPr>
          <w:b/>
          <w:color w:val="000000"/>
        </w:rPr>
      </w:pPr>
      <w:r w:rsidRPr="005A125E">
        <w:rPr>
          <w:b/>
          <w:color w:val="000000"/>
        </w:rPr>
        <w:t xml:space="preserve">Project: </w:t>
      </w:r>
      <w:r w:rsidR="00166067" w:rsidRPr="00166067">
        <w:rPr>
          <w:b/>
        </w:rPr>
        <w:t>Paychamp (Online Payment Portal)</w:t>
      </w:r>
    </w:p>
    <w:p w:rsidR="00BD602B" w:rsidRPr="005A125E" w:rsidRDefault="002E3CA1" w:rsidP="00BD602B">
      <w:pPr>
        <w:tabs>
          <w:tab w:val="left" w:pos="8424"/>
        </w:tabs>
        <w:rPr>
          <w:b/>
          <w:color w:val="000000"/>
        </w:rPr>
      </w:pPr>
      <w:r>
        <w:rPr>
          <w:b/>
          <w:color w:val="000000"/>
        </w:rPr>
        <w:lastRenderedPageBreak/>
        <w:t xml:space="preserve">Client: </w:t>
      </w:r>
      <w:r w:rsidR="00F405E7">
        <w:rPr>
          <w:b/>
          <w:color w:val="000000"/>
        </w:rPr>
        <w:t>Vodafone</w:t>
      </w:r>
      <w:r>
        <w:rPr>
          <w:b/>
          <w:color w:val="000000"/>
        </w:rPr>
        <w:t>, Airtel, Quikr</w:t>
      </w:r>
      <w:r w:rsidR="00BD602B" w:rsidRPr="005A125E">
        <w:rPr>
          <w:b/>
          <w:color w:val="000000"/>
        </w:rPr>
        <w:tab/>
      </w:r>
    </w:p>
    <w:p w:rsidR="00BD602B" w:rsidRPr="005A125E" w:rsidRDefault="00BD602B" w:rsidP="00BD602B">
      <w:pPr>
        <w:spacing w:after="0"/>
        <w:jc w:val="both"/>
        <w:rPr>
          <w:b/>
        </w:rPr>
      </w:pPr>
      <w:r w:rsidRPr="005A125E">
        <w:rPr>
          <w:b/>
          <w:color w:val="000000"/>
        </w:rPr>
        <w:t>Duration:</w:t>
      </w:r>
      <w:r w:rsidR="00F405E7">
        <w:rPr>
          <w:b/>
          <w:color w:val="000000"/>
        </w:rPr>
        <w:t xml:space="preserve"> </w:t>
      </w:r>
      <w:r w:rsidRPr="005A125E">
        <w:rPr>
          <w:b/>
        </w:rPr>
        <w:t xml:space="preserve">Jun ’12 to </w:t>
      </w:r>
      <w:r w:rsidR="00DF53D6">
        <w:rPr>
          <w:b/>
        </w:rPr>
        <w:t>Till Date</w:t>
      </w:r>
    </w:p>
    <w:p w:rsidR="00BD602B" w:rsidRPr="005A125E" w:rsidRDefault="00BD602B" w:rsidP="00BD602B">
      <w:pPr>
        <w:spacing w:after="0"/>
        <w:jc w:val="both"/>
        <w:rPr>
          <w:b/>
        </w:rPr>
      </w:pPr>
    </w:p>
    <w:p w:rsidR="00BD602B" w:rsidRPr="005A125E" w:rsidRDefault="00BD602B" w:rsidP="00BD602B">
      <w:pPr>
        <w:tabs>
          <w:tab w:val="left" w:pos="8424"/>
        </w:tabs>
      </w:pPr>
      <w:r w:rsidRPr="005A125E">
        <w:rPr>
          <w:b/>
          <w:color w:val="000000"/>
        </w:rPr>
        <w:t>Environment:</w:t>
      </w:r>
      <w:r w:rsidRPr="005A125E">
        <w:rPr>
          <w:color w:val="000000"/>
        </w:rPr>
        <w:t xml:space="preserve"> Jdk1.6, JAVA</w:t>
      </w:r>
      <w:r w:rsidR="00D310D6">
        <w:rPr>
          <w:color w:val="000000"/>
        </w:rPr>
        <w:t>, Jboss</w:t>
      </w:r>
      <w:r w:rsidR="00A372C1">
        <w:rPr>
          <w:color w:val="000000"/>
        </w:rPr>
        <w:t>7</w:t>
      </w:r>
      <w:r w:rsidR="006A2D37">
        <w:rPr>
          <w:color w:val="000000"/>
        </w:rPr>
        <w:t>, nginx</w:t>
      </w:r>
      <w:r w:rsidR="00D310D6">
        <w:rPr>
          <w:color w:val="000000"/>
        </w:rPr>
        <w:t>, Unix, Postgres</w:t>
      </w:r>
      <w:r w:rsidR="006A2D37">
        <w:rPr>
          <w:color w:val="000000"/>
        </w:rPr>
        <w:t>, Maven</w:t>
      </w:r>
    </w:p>
    <w:p w:rsidR="00BD602B" w:rsidRPr="005A125E" w:rsidRDefault="00BD602B" w:rsidP="00BD602B">
      <w:r w:rsidRPr="005A125E">
        <w:rPr>
          <w:b/>
        </w:rPr>
        <w:t>Project Overview</w:t>
      </w:r>
      <w:r w:rsidRPr="005A125E">
        <w:t xml:space="preserve">: </w:t>
      </w:r>
      <w:r w:rsidR="00042BAD" w:rsidRPr="00FA3FF9">
        <w:rPr>
          <w:rFonts w:cs="Arial"/>
        </w:rPr>
        <w:t>Online Payment service for consumer based on operator billing. The consumer's mobile operator account is charged for the digital product/service consumer agrees to buy. With PayChamp, online businesses can expand their consumer base significantly, and drive incremental revenue. It's the best way to pay for digital goods, by consumers who do not have credit or debit cards, or who do not want to use their card online</w:t>
      </w:r>
      <w:r w:rsidR="00042BAD" w:rsidRPr="00FA3FF9">
        <w:rPr>
          <w:rFonts w:eastAsia="ArialMT"/>
          <w:color w:val="6A6A6A"/>
        </w:rPr>
        <w:t>.</w:t>
      </w:r>
      <w:r w:rsidRPr="005A125E">
        <w:t xml:space="preserve">  </w:t>
      </w:r>
    </w:p>
    <w:p w:rsidR="00BD602B" w:rsidRPr="005A125E" w:rsidRDefault="00BD602B" w:rsidP="00BD602B">
      <w:pPr>
        <w:pStyle w:val="BodyText"/>
        <w:ind w:right="-58"/>
        <w:jc w:val="both"/>
        <w:rPr>
          <w:rFonts w:ascii="Calibri" w:hAnsi="Calibri"/>
          <w:b/>
          <w:sz w:val="22"/>
          <w:szCs w:val="22"/>
        </w:rPr>
      </w:pPr>
      <w:r w:rsidRPr="005A125E">
        <w:rPr>
          <w:rFonts w:ascii="Calibri" w:hAnsi="Calibri"/>
          <w:b/>
          <w:sz w:val="22"/>
          <w:szCs w:val="22"/>
        </w:rPr>
        <w:t xml:space="preserve">Roles and Responsibilities: </w:t>
      </w:r>
    </w:p>
    <w:p w:rsidR="006A2D37" w:rsidRPr="00537FCF" w:rsidRDefault="006A2D37" w:rsidP="00537FCF">
      <w:pPr>
        <w:spacing w:after="0" w:line="240" w:lineRule="auto"/>
        <w:rPr>
          <w:color w:val="000000"/>
          <w:lang w:val="en-IN" w:eastAsia="en-IN"/>
        </w:rPr>
      </w:pPr>
    </w:p>
    <w:p w:rsidR="006A2D37" w:rsidRPr="007C5F29" w:rsidRDefault="006A2D37" w:rsidP="006A2D37">
      <w:pPr>
        <w:numPr>
          <w:ilvl w:val="0"/>
          <w:numId w:val="6"/>
        </w:numPr>
        <w:spacing w:after="0" w:line="240" w:lineRule="auto"/>
        <w:rPr>
          <w:color w:val="000000"/>
          <w:lang w:val="en-IN" w:eastAsia="en-IN"/>
        </w:rPr>
      </w:pPr>
      <w:r w:rsidRPr="007C5F29">
        <w:rPr>
          <w:color w:val="000000"/>
          <w:lang w:val="en-IN" w:eastAsia="en-IN"/>
        </w:rPr>
        <w:t>Ensuring software, hardware and resource dependencies are taken care in terms of suitability with our current infrastructure, cost and manpower.</w:t>
      </w:r>
    </w:p>
    <w:p w:rsidR="006A2D37" w:rsidRPr="007C5F29" w:rsidRDefault="006A2D37" w:rsidP="006A2D37">
      <w:pPr>
        <w:numPr>
          <w:ilvl w:val="0"/>
          <w:numId w:val="6"/>
        </w:numPr>
        <w:spacing w:after="0" w:line="240" w:lineRule="auto"/>
        <w:rPr>
          <w:color w:val="000000"/>
          <w:lang w:val="en-IN" w:eastAsia="en-IN"/>
        </w:rPr>
      </w:pPr>
      <w:r w:rsidRPr="007C5F29">
        <w:rPr>
          <w:color w:val="000000"/>
          <w:lang w:val="en-IN" w:eastAsia="en-IN"/>
        </w:rPr>
        <w:t>Ensuring timely resource allocation and project timeline are met.</w:t>
      </w:r>
    </w:p>
    <w:p w:rsidR="006A2D37" w:rsidRPr="007C5F29" w:rsidRDefault="006A2D37" w:rsidP="006A2D37">
      <w:pPr>
        <w:numPr>
          <w:ilvl w:val="0"/>
          <w:numId w:val="6"/>
        </w:numPr>
        <w:spacing w:after="0" w:line="240" w:lineRule="auto"/>
        <w:rPr>
          <w:color w:val="000000"/>
          <w:lang w:val="en-IN" w:eastAsia="en-IN"/>
        </w:rPr>
      </w:pPr>
      <w:r w:rsidRPr="007C5F29">
        <w:rPr>
          <w:color w:val="000000"/>
          <w:lang w:val="en-IN" w:eastAsia="en-IN"/>
        </w:rPr>
        <w:t>Ensuring coordination/sync among various stakeholders (Operation team,   IT teams, Product development team).</w:t>
      </w:r>
    </w:p>
    <w:p w:rsidR="006A2D37" w:rsidRPr="007C5F29" w:rsidRDefault="006A2D37" w:rsidP="006A2D37">
      <w:pPr>
        <w:numPr>
          <w:ilvl w:val="0"/>
          <w:numId w:val="6"/>
        </w:numPr>
        <w:spacing w:after="0" w:line="240" w:lineRule="auto"/>
        <w:rPr>
          <w:color w:val="000000"/>
          <w:lang w:val="en-IN" w:eastAsia="en-IN"/>
        </w:rPr>
      </w:pPr>
      <w:r w:rsidRPr="007C5F29">
        <w:rPr>
          <w:color w:val="000000"/>
          <w:lang w:val="en-IN" w:eastAsia="en-IN"/>
        </w:rPr>
        <w:t>Ensuring the timely availability of testing environment and QA certification.</w:t>
      </w:r>
    </w:p>
    <w:p w:rsidR="006A2D37" w:rsidRPr="007C5F29" w:rsidRDefault="006A2D37" w:rsidP="006A2D37">
      <w:pPr>
        <w:numPr>
          <w:ilvl w:val="0"/>
          <w:numId w:val="6"/>
        </w:numPr>
        <w:spacing w:after="0" w:line="240" w:lineRule="auto"/>
        <w:rPr>
          <w:color w:val="000000"/>
          <w:lang w:val="en-IN" w:eastAsia="en-IN"/>
        </w:rPr>
      </w:pPr>
      <w:r w:rsidRPr="007C5F29">
        <w:rPr>
          <w:color w:val="000000"/>
          <w:lang w:val="en-IN" w:eastAsia="en-IN"/>
        </w:rPr>
        <w:t>Ensuring Network Operation team gets all hardware and software configuration information of production environment before the product gets live.</w:t>
      </w:r>
    </w:p>
    <w:p w:rsidR="006A2D37" w:rsidRDefault="006A2D37" w:rsidP="006A2D37">
      <w:pPr>
        <w:numPr>
          <w:ilvl w:val="0"/>
          <w:numId w:val="6"/>
        </w:numPr>
        <w:spacing w:after="0" w:line="240" w:lineRule="auto"/>
        <w:rPr>
          <w:color w:val="000000"/>
          <w:lang w:val="en-IN" w:eastAsia="en-IN"/>
        </w:rPr>
      </w:pPr>
      <w:r w:rsidRPr="007C5F29">
        <w:rPr>
          <w:color w:val="000000"/>
          <w:lang w:val="en-IN" w:eastAsia="en-IN"/>
        </w:rPr>
        <w:t xml:space="preserve"> Managing version on CVS and CM Tools.</w:t>
      </w:r>
    </w:p>
    <w:p w:rsidR="00BD602B" w:rsidRPr="00C20C0F" w:rsidRDefault="00537FCF" w:rsidP="00BD602B">
      <w:pPr>
        <w:numPr>
          <w:ilvl w:val="0"/>
          <w:numId w:val="6"/>
        </w:numPr>
        <w:spacing w:after="0" w:line="240" w:lineRule="auto"/>
        <w:rPr>
          <w:b/>
        </w:rPr>
      </w:pPr>
      <w:r w:rsidRPr="00C20C0F">
        <w:rPr>
          <w:color w:val="000000"/>
          <w:lang w:val="en-IN" w:eastAsia="en-IN"/>
        </w:rPr>
        <w:t xml:space="preserve">Also managing </w:t>
      </w:r>
      <w:r w:rsidR="00322EDE" w:rsidRPr="00C20C0F">
        <w:rPr>
          <w:color w:val="000000"/>
          <w:lang w:val="en-IN" w:eastAsia="en-IN"/>
        </w:rPr>
        <w:t>logging</w:t>
      </w:r>
      <w:r w:rsidRPr="00C20C0F">
        <w:rPr>
          <w:color w:val="000000"/>
          <w:lang w:val="en-IN" w:eastAsia="en-IN"/>
        </w:rPr>
        <w:t xml:space="preserve"> in the application.</w:t>
      </w:r>
    </w:p>
    <w:p w:rsidR="00BD602B" w:rsidRDefault="00BD602B" w:rsidP="00BD602B">
      <w:pPr>
        <w:tabs>
          <w:tab w:val="left" w:pos="8424"/>
        </w:tabs>
        <w:rPr>
          <w:b/>
        </w:rPr>
      </w:pPr>
    </w:p>
    <w:p w:rsidR="002D3761" w:rsidRDefault="006F4BA1" w:rsidP="006F4BA1">
      <w:pPr>
        <w:tabs>
          <w:tab w:val="left" w:pos="8424"/>
        </w:tabs>
        <w:rPr>
          <w:b/>
        </w:rPr>
      </w:pPr>
      <w:r>
        <w:rPr>
          <w:b/>
          <w:color w:val="000000"/>
        </w:rPr>
        <w:t>Company:</w:t>
      </w:r>
      <w:r>
        <w:rPr>
          <w:b/>
        </w:rPr>
        <w:t xml:space="preserve"> ACL MOBILE PVT.LTD.</w:t>
      </w:r>
    </w:p>
    <w:p w:rsidR="00C96B46" w:rsidRDefault="006F4BA1" w:rsidP="006F4BA1">
      <w:pPr>
        <w:tabs>
          <w:tab w:val="left" w:pos="8424"/>
        </w:tabs>
        <w:rPr>
          <w:b/>
        </w:rPr>
      </w:pPr>
      <w:r w:rsidRPr="005A125E">
        <w:rPr>
          <w:b/>
          <w:color w:val="000000"/>
        </w:rPr>
        <w:t xml:space="preserve">Project: </w:t>
      </w:r>
      <w:r w:rsidRPr="00166067">
        <w:rPr>
          <w:b/>
        </w:rPr>
        <w:t>P</w:t>
      </w:r>
      <w:r w:rsidR="006A629F">
        <w:rPr>
          <w:b/>
        </w:rPr>
        <w:t>USH Platform</w:t>
      </w:r>
    </w:p>
    <w:p w:rsidR="006F4BA1" w:rsidRPr="005A125E" w:rsidRDefault="00A36EC9" w:rsidP="006F4BA1">
      <w:pPr>
        <w:tabs>
          <w:tab w:val="left" w:pos="8424"/>
        </w:tabs>
        <w:rPr>
          <w:b/>
          <w:color w:val="000000"/>
        </w:rPr>
      </w:pPr>
      <w:r>
        <w:rPr>
          <w:b/>
          <w:color w:val="000000"/>
        </w:rPr>
        <w:t xml:space="preserve">Client: In house platform </w:t>
      </w:r>
      <w:r w:rsidR="00A50ACC">
        <w:rPr>
          <w:b/>
          <w:color w:val="000000"/>
        </w:rPr>
        <w:t>which is managing all SMS services.</w:t>
      </w:r>
      <w:r w:rsidR="006F4BA1" w:rsidRPr="005A125E">
        <w:rPr>
          <w:b/>
          <w:color w:val="000000"/>
        </w:rPr>
        <w:tab/>
      </w:r>
    </w:p>
    <w:p w:rsidR="006F4BA1" w:rsidRPr="005A125E" w:rsidRDefault="006F4BA1" w:rsidP="006F4BA1">
      <w:pPr>
        <w:spacing w:after="0"/>
        <w:jc w:val="both"/>
        <w:rPr>
          <w:b/>
        </w:rPr>
      </w:pPr>
      <w:r w:rsidRPr="005A125E">
        <w:rPr>
          <w:b/>
          <w:color w:val="000000"/>
        </w:rPr>
        <w:t>Duration:</w:t>
      </w:r>
      <w:r w:rsidR="001C1ED7">
        <w:rPr>
          <w:b/>
        </w:rPr>
        <w:t xml:space="preserve"> 2009</w:t>
      </w:r>
      <w:r w:rsidRPr="005A125E">
        <w:rPr>
          <w:b/>
        </w:rPr>
        <w:t xml:space="preserve"> to </w:t>
      </w:r>
      <w:r>
        <w:rPr>
          <w:b/>
        </w:rPr>
        <w:t>Till Date</w:t>
      </w:r>
    </w:p>
    <w:p w:rsidR="006F4BA1" w:rsidRPr="005A125E" w:rsidRDefault="006F4BA1" w:rsidP="006F4BA1">
      <w:pPr>
        <w:tabs>
          <w:tab w:val="left" w:pos="8424"/>
        </w:tabs>
      </w:pPr>
      <w:r w:rsidRPr="005A125E">
        <w:rPr>
          <w:b/>
          <w:color w:val="000000"/>
        </w:rPr>
        <w:t>Environment:</w:t>
      </w:r>
      <w:r w:rsidRPr="005A125E">
        <w:rPr>
          <w:color w:val="000000"/>
        </w:rPr>
        <w:t xml:space="preserve"> Jdk1.6, JAVA</w:t>
      </w:r>
      <w:r w:rsidR="00FF4FD7">
        <w:rPr>
          <w:color w:val="000000"/>
        </w:rPr>
        <w:t xml:space="preserve">, Tomcat, </w:t>
      </w:r>
      <w:r w:rsidR="008309BA">
        <w:rPr>
          <w:color w:val="000000"/>
        </w:rPr>
        <w:t>UNIX</w:t>
      </w:r>
      <w:r>
        <w:rPr>
          <w:color w:val="000000"/>
        </w:rPr>
        <w:t>,</w:t>
      </w:r>
      <w:r w:rsidR="00FF4FD7">
        <w:rPr>
          <w:color w:val="000000"/>
        </w:rPr>
        <w:t xml:space="preserve"> Oracle</w:t>
      </w:r>
      <w:r>
        <w:rPr>
          <w:color w:val="000000"/>
        </w:rPr>
        <w:t>, Maven</w:t>
      </w:r>
    </w:p>
    <w:p w:rsidR="006F4BA1" w:rsidRPr="00FA3FF9" w:rsidRDefault="006F4BA1" w:rsidP="006F4BA1">
      <w:pPr>
        <w:rPr>
          <w:rFonts w:eastAsia="ArialMT"/>
          <w:color w:val="6A6A6A"/>
        </w:rPr>
      </w:pPr>
      <w:r w:rsidRPr="005A125E">
        <w:rPr>
          <w:b/>
        </w:rPr>
        <w:t>Project Overview</w:t>
      </w:r>
      <w:r w:rsidRPr="005A125E">
        <w:t xml:space="preserve">: </w:t>
      </w:r>
      <w:r w:rsidR="006324B8" w:rsidRPr="00FA3FF9">
        <w:rPr>
          <w:rFonts w:cs="Arial"/>
        </w:rPr>
        <w:t>Push Platform is a sms aggregator application through which many enterprise dispatch alert, promotional and OTP sms. Application verifies Alert messages, number in DND and other validations to finally deliver it to different operator as per the desired routing logic</w:t>
      </w:r>
      <w:r w:rsidR="006324B8" w:rsidRPr="00FA3FF9">
        <w:rPr>
          <w:rFonts w:eastAsia="ArialMT"/>
          <w:color w:val="6A6A6A"/>
        </w:rPr>
        <w:t>.</w:t>
      </w:r>
    </w:p>
    <w:p w:rsidR="006F4BA1" w:rsidRPr="005A125E" w:rsidRDefault="006F4BA1" w:rsidP="006F4BA1">
      <w:pPr>
        <w:pStyle w:val="BodyText"/>
        <w:ind w:right="-58"/>
        <w:jc w:val="both"/>
        <w:rPr>
          <w:rFonts w:ascii="Calibri" w:hAnsi="Calibri"/>
          <w:b/>
          <w:sz w:val="22"/>
          <w:szCs w:val="22"/>
        </w:rPr>
      </w:pPr>
      <w:r w:rsidRPr="005A125E">
        <w:rPr>
          <w:rFonts w:ascii="Calibri" w:hAnsi="Calibri"/>
          <w:b/>
          <w:sz w:val="22"/>
          <w:szCs w:val="22"/>
        </w:rPr>
        <w:t xml:space="preserve">Roles and Responsibilities: </w:t>
      </w:r>
    </w:p>
    <w:p w:rsidR="006F4BA1" w:rsidRPr="00537FCF" w:rsidRDefault="006F4BA1" w:rsidP="006F4BA1">
      <w:pPr>
        <w:spacing w:after="0" w:line="240" w:lineRule="auto"/>
        <w:rPr>
          <w:color w:val="000000"/>
          <w:lang w:val="en-IN" w:eastAsia="en-IN"/>
        </w:rPr>
      </w:pPr>
    </w:p>
    <w:p w:rsidR="006F4BA1" w:rsidRPr="007C5F29" w:rsidRDefault="006F4BA1" w:rsidP="006F4BA1">
      <w:pPr>
        <w:numPr>
          <w:ilvl w:val="0"/>
          <w:numId w:val="6"/>
        </w:numPr>
        <w:spacing w:after="0" w:line="240" w:lineRule="auto"/>
        <w:rPr>
          <w:color w:val="000000"/>
          <w:lang w:val="en-IN" w:eastAsia="en-IN"/>
        </w:rPr>
      </w:pPr>
      <w:r w:rsidRPr="007C5F29">
        <w:rPr>
          <w:color w:val="000000"/>
          <w:lang w:val="en-IN" w:eastAsia="en-IN"/>
        </w:rPr>
        <w:t>Ensuring software, hardware and resource dependencies are taken care in terms of suitability with our current infrastructure, cost and manpower.</w:t>
      </w:r>
    </w:p>
    <w:p w:rsidR="006F4BA1" w:rsidRPr="007C5F29" w:rsidRDefault="006F4BA1" w:rsidP="006F4BA1">
      <w:pPr>
        <w:numPr>
          <w:ilvl w:val="0"/>
          <w:numId w:val="6"/>
        </w:numPr>
        <w:spacing w:after="0" w:line="240" w:lineRule="auto"/>
        <w:rPr>
          <w:color w:val="000000"/>
          <w:lang w:val="en-IN" w:eastAsia="en-IN"/>
        </w:rPr>
      </w:pPr>
      <w:r w:rsidRPr="007C5F29">
        <w:rPr>
          <w:color w:val="000000"/>
          <w:lang w:val="en-IN" w:eastAsia="en-IN"/>
        </w:rPr>
        <w:t>Ensuring timely resource allocat</w:t>
      </w:r>
      <w:r w:rsidR="00AD1C57">
        <w:rPr>
          <w:color w:val="000000"/>
          <w:lang w:val="en-IN" w:eastAsia="en-IN"/>
        </w:rPr>
        <w:t>ion</w:t>
      </w:r>
      <w:r w:rsidRPr="007C5F29">
        <w:rPr>
          <w:color w:val="000000"/>
          <w:lang w:val="en-IN" w:eastAsia="en-IN"/>
        </w:rPr>
        <w:t>.</w:t>
      </w:r>
    </w:p>
    <w:p w:rsidR="006F4BA1" w:rsidRPr="007C5F29" w:rsidRDefault="006F4BA1" w:rsidP="006F4BA1">
      <w:pPr>
        <w:numPr>
          <w:ilvl w:val="0"/>
          <w:numId w:val="6"/>
        </w:numPr>
        <w:spacing w:after="0" w:line="240" w:lineRule="auto"/>
        <w:rPr>
          <w:color w:val="000000"/>
          <w:lang w:val="en-IN" w:eastAsia="en-IN"/>
        </w:rPr>
      </w:pPr>
      <w:r w:rsidRPr="007C5F29">
        <w:rPr>
          <w:color w:val="000000"/>
          <w:lang w:val="en-IN" w:eastAsia="en-IN"/>
        </w:rPr>
        <w:t>Ensuring coordination/sync among various stakeholders (Operation team,   IT teams, Product development team).</w:t>
      </w:r>
    </w:p>
    <w:p w:rsidR="006F4BA1" w:rsidRPr="007C5F29" w:rsidRDefault="006F4BA1" w:rsidP="006F4BA1">
      <w:pPr>
        <w:numPr>
          <w:ilvl w:val="0"/>
          <w:numId w:val="6"/>
        </w:numPr>
        <w:spacing w:after="0" w:line="240" w:lineRule="auto"/>
        <w:rPr>
          <w:color w:val="000000"/>
          <w:lang w:val="en-IN" w:eastAsia="en-IN"/>
        </w:rPr>
      </w:pPr>
      <w:r w:rsidRPr="007C5F29">
        <w:rPr>
          <w:color w:val="000000"/>
          <w:lang w:val="en-IN" w:eastAsia="en-IN"/>
        </w:rPr>
        <w:t>Ensuring the timely availability of testing environment and QA certification.</w:t>
      </w:r>
    </w:p>
    <w:p w:rsidR="006F4BA1" w:rsidRPr="007C5F29" w:rsidRDefault="006F4BA1" w:rsidP="006F4BA1">
      <w:pPr>
        <w:numPr>
          <w:ilvl w:val="0"/>
          <w:numId w:val="6"/>
        </w:numPr>
        <w:spacing w:after="0" w:line="240" w:lineRule="auto"/>
        <w:rPr>
          <w:color w:val="000000"/>
          <w:lang w:val="en-IN" w:eastAsia="en-IN"/>
        </w:rPr>
      </w:pPr>
      <w:r w:rsidRPr="007C5F29">
        <w:rPr>
          <w:color w:val="000000"/>
          <w:lang w:val="en-IN" w:eastAsia="en-IN"/>
        </w:rPr>
        <w:t>Ensuring Network Operation team gets all hardware and software configuration information of production environment before the product gets live.</w:t>
      </w:r>
    </w:p>
    <w:p w:rsidR="00BD602B" w:rsidRPr="00892BA2" w:rsidRDefault="006F4BA1" w:rsidP="00BD602B">
      <w:pPr>
        <w:numPr>
          <w:ilvl w:val="0"/>
          <w:numId w:val="6"/>
        </w:numPr>
        <w:spacing w:after="0" w:line="240" w:lineRule="auto"/>
      </w:pPr>
      <w:r w:rsidRPr="00892BA2">
        <w:rPr>
          <w:color w:val="000000"/>
          <w:lang w:val="en-IN" w:eastAsia="en-IN"/>
        </w:rPr>
        <w:t xml:space="preserve"> Managing version on CVS and CM Tools.</w:t>
      </w:r>
    </w:p>
    <w:p w:rsidR="00E71E6B" w:rsidRDefault="00E71E6B" w:rsidP="00892BA2">
      <w:pPr>
        <w:spacing w:after="0" w:line="240" w:lineRule="auto"/>
        <w:ind w:left="578"/>
      </w:pPr>
    </w:p>
    <w:p w:rsidR="00E71E6B" w:rsidRDefault="00E71E6B" w:rsidP="00E71E6B">
      <w:pPr>
        <w:tabs>
          <w:tab w:val="left" w:pos="8424"/>
        </w:tabs>
        <w:rPr>
          <w:b/>
          <w:color w:val="000000"/>
        </w:rPr>
      </w:pPr>
    </w:p>
    <w:p w:rsidR="00E71E6B" w:rsidRDefault="00E71E6B" w:rsidP="00E71E6B">
      <w:pPr>
        <w:tabs>
          <w:tab w:val="left" w:pos="8424"/>
        </w:tabs>
        <w:rPr>
          <w:b/>
          <w:color w:val="000000"/>
        </w:rPr>
      </w:pPr>
    </w:p>
    <w:p w:rsidR="00E71E6B" w:rsidRDefault="00E71E6B" w:rsidP="00E71E6B">
      <w:pPr>
        <w:tabs>
          <w:tab w:val="left" w:pos="8424"/>
        </w:tabs>
        <w:rPr>
          <w:b/>
        </w:rPr>
      </w:pPr>
      <w:r>
        <w:rPr>
          <w:b/>
          <w:color w:val="000000"/>
        </w:rPr>
        <w:t>Company:</w:t>
      </w:r>
      <w:r>
        <w:rPr>
          <w:b/>
        </w:rPr>
        <w:t xml:space="preserve"> ACL MOBILE PVT.LTD.</w:t>
      </w:r>
    </w:p>
    <w:p w:rsidR="00163958" w:rsidRPr="005A125E" w:rsidRDefault="00163958" w:rsidP="00163958">
      <w:pPr>
        <w:tabs>
          <w:tab w:val="left" w:pos="8424"/>
        </w:tabs>
        <w:rPr>
          <w:b/>
          <w:color w:val="000000"/>
        </w:rPr>
      </w:pPr>
      <w:r w:rsidRPr="005A125E">
        <w:rPr>
          <w:b/>
          <w:color w:val="000000"/>
        </w:rPr>
        <w:t xml:space="preserve">Project: </w:t>
      </w:r>
      <w:r w:rsidR="006E0A5C">
        <w:rPr>
          <w:b/>
        </w:rPr>
        <w:t xml:space="preserve">Mchat </w:t>
      </w:r>
    </w:p>
    <w:p w:rsidR="00163958" w:rsidRPr="005A125E" w:rsidRDefault="00163958" w:rsidP="00163958">
      <w:pPr>
        <w:tabs>
          <w:tab w:val="left" w:pos="8424"/>
        </w:tabs>
        <w:rPr>
          <w:b/>
          <w:color w:val="000000"/>
        </w:rPr>
      </w:pPr>
      <w:r>
        <w:rPr>
          <w:b/>
          <w:color w:val="000000"/>
        </w:rPr>
        <w:t xml:space="preserve">Client: </w:t>
      </w:r>
      <w:r w:rsidR="002962F2" w:rsidRPr="00FA3FF9">
        <w:rPr>
          <w:rFonts w:cs="Arial"/>
          <w:bCs/>
        </w:rPr>
        <w:t>Airtel, Qtel Qatar, Claro Latin America, Du Mobile, Millicom Latin America, Celcom, Etislat</w:t>
      </w:r>
      <w:r w:rsidRPr="005A125E">
        <w:rPr>
          <w:b/>
          <w:color w:val="000000"/>
        </w:rPr>
        <w:tab/>
      </w:r>
    </w:p>
    <w:p w:rsidR="00163958" w:rsidRPr="005A125E" w:rsidRDefault="00163958" w:rsidP="00163958">
      <w:pPr>
        <w:spacing w:after="0"/>
        <w:jc w:val="both"/>
        <w:rPr>
          <w:b/>
        </w:rPr>
      </w:pPr>
      <w:r w:rsidRPr="005A125E">
        <w:rPr>
          <w:b/>
          <w:color w:val="000000"/>
        </w:rPr>
        <w:t>Duration:</w:t>
      </w:r>
      <w:r>
        <w:rPr>
          <w:b/>
        </w:rPr>
        <w:t xml:space="preserve"> 20</w:t>
      </w:r>
      <w:r w:rsidR="00896ADF">
        <w:rPr>
          <w:b/>
        </w:rPr>
        <w:t>1</w:t>
      </w:r>
      <w:r>
        <w:rPr>
          <w:b/>
        </w:rPr>
        <w:t>0</w:t>
      </w:r>
      <w:r w:rsidRPr="005A125E">
        <w:rPr>
          <w:b/>
        </w:rPr>
        <w:t xml:space="preserve"> to </w:t>
      </w:r>
      <w:r>
        <w:rPr>
          <w:b/>
        </w:rPr>
        <w:t>Till Date</w:t>
      </w:r>
    </w:p>
    <w:p w:rsidR="00163958" w:rsidRPr="005A125E" w:rsidRDefault="00163958" w:rsidP="00163958">
      <w:pPr>
        <w:tabs>
          <w:tab w:val="left" w:pos="8424"/>
        </w:tabs>
      </w:pPr>
      <w:r w:rsidRPr="005A125E">
        <w:rPr>
          <w:b/>
          <w:color w:val="000000"/>
        </w:rPr>
        <w:t>Environment:</w:t>
      </w:r>
      <w:r w:rsidRPr="005A125E">
        <w:rPr>
          <w:color w:val="000000"/>
        </w:rPr>
        <w:t xml:space="preserve"> Jdk1.6, JAVA</w:t>
      </w:r>
      <w:r w:rsidR="00820E9A">
        <w:rPr>
          <w:color w:val="000000"/>
        </w:rPr>
        <w:t>, Jetty, Openfire</w:t>
      </w:r>
      <w:r>
        <w:rPr>
          <w:color w:val="000000"/>
        </w:rPr>
        <w:t>, UNIX,</w:t>
      </w:r>
      <w:r w:rsidR="00131AA0">
        <w:rPr>
          <w:color w:val="000000"/>
        </w:rPr>
        <w:t xml:space="preserve"> Postgres</w:t>
      </w:r>
      <w:r>
        <w:rPr>
          <w:color w:val="000000"/>
        </w:rPr>
        <w:t>, Maven</w:t>
      </w:r>
    </w:p>
    <w:p w:rsidR="00163958" w:rsidRPr="00FA3FF9" w:rsidRDefault="00163958" w:rsidP="00163958">
      <w:pPr>
        <w:rPr>
          <w:rFonts w:eastAsia="ArialMT"/>
          <w:color w:val="6A6A6A"/>
        </w:rPr>
      </w:pPr>
      <w:r w:rsidRPr="005A125E">
        <w:rPr>
          <w:b/>
        </w:rPr>
        <w:t>Project Overview</w:t>
      </w:r>
      <w:r w:rsidRPr="005A125E">
        <w:t xml:space="preserve">: </w:t>
      </w:r>
      <w:r w:rsidR="0095404D" w:rsidRPr="00FA3FF9">
        <w:rPr>
          <w:rFonts w:cs="Arial"/>
        </w:rPr>
        <w:t>SMS Chat is a fast, safe, sms-based chat application that enables synchronous, text-based interpersonal communication across mobile users. Driven by simple &amp; easy to use alphabet commands, the service enables its users to create quick profile, search new friends nearby, chat with known buddies, access interesting chat rooms. Chat support for popular IM’s such as Windows Live, Yahoo &amp; GTalk simultaneously and exchange instant messages anywhere anytime. Access to popular social networks such as Facebook &amp; Twitter.</w:t>
      </w:r>
    </w:p>
    <w:p w:rsidR="00163958" w:rsidRPr="005A125E" w:rsidRDefault="00163958" w:rsidP="00163958">
      <w:pPr>
        <w:pStyle w:val="BodyText"/>
        <w:ind w:right="-58"/>
        <w:jc w:val="both"/>
        <w:rPr>
          <w:rFonts w:ascii="Calibri" w:hAnsi="Calibri"/>
          <w:b/>
          <w:sz w:val="22"/>
          <w:szCs w:val="22"/>
        </w:rPr>
      </w:pPr>
      <w:r w:rsidRPr="005A125E">
        <w:rPr>
          <w:rFonts w:ascii="Calibri" w:hAnsi="Calibri"/>
          <w:b/>
          <w:sz w:val="22"/>
          <w:szCs w:val="22"/>
        </w:rPr>
        <w:t xml:space="preserve">Roles and Responsibilities: </w:t>
      </w:r>
    </w:p>
    <w:p w:rsidR="00163958" w:rsidRPr="00537FCF" w:rsidRDefault="00163958" w:rsidP="00163958">
      <w:pPr>
        <w:spacing w:after="0" w:line="240" w:lineRule="auto"/>
        <w:rPr>
          <w:color w:val="000000"/>
          <w:lang w:val="en-IN" w:eastAsia="en-IN"/>
        </w:rPr>
      </w:pPr>
    </w:p>
    <w:p w:rsidR="00163958" w:rsidRPr="007C5F29" w:rsidRDefault="00163958" w:rsidP="00163958">
      <w:pPr>
        <w:numPr>
          <w:ilvl w:val="0"/>
          <w:numId w:val="6"/>
        </w:numPr>
        <w:spacing w:after="0" w:line="240" w:lineRule="auto"/>
        <w:rPr>
          <w:color w:val="000000"/>
          <w:lang w:val="en-IN" w:eastAsia="en-IN"/>
        </w:rPr>
      </w:pPr>
      <w:r w:rsidRPr="007C5F29">
        <w:rPr>
          <w:color w:val="000000"/>
          <w:lang w:val="en-IN" w:eastAsia="en-IN"/>
        </w:rPr>
        <w:t>Ensuring software, hardware and resource dependencies are taken care in terms of suitability with our current infrastructure, cost and manpower.</w:t>
      </w:r>
    </w:p>
    <w:p w:rsidR="00163958" w:rsidRPr="007C5F29" w:rsidRDefault="00163958" w:rsidP="00163958">
      <w:pPr>
        <w:numPr>
          <w:ilvl w:val="0"/>
          <w:numId w:val="6"/>
        </w:numPr>
        <w:spacing w:after="0" w:line="240" w:lineRule="auto"/>
        <w:rPr>
          <w:color w:val="000000"/>
          <w:lang w:val="en-IN" w:eastAsia="en-IN"/>
        </w:rPr>
      </w:pPr>
      <w:r w:rsidRPr="007C5F29">
        <w:rPr>
          <w:color w:val="000000"/>
          <w:lang w:val="en-IN" w:eastAsia="en-IN"/>
        </w:rPr>
        <w:t>Ensuring timely resource allocat</w:t>
      </w:r>
      <w:r>
        <w:rPr>
          <w:color w:val="000000"/>
          <w:lang w:val="en-IN" w:eastAsia="en-IN"/>
        </w:rPr>
        <w:t>ion</w:t>
      </w:r>
      <w:r w:rsidRPr="007C5F29">
        <w:rPr>
          <w:color w:val="000000"/>
          <w:lang w:val="en-IN" w:eastAsia="en-IN"/>
        </w:rPr>
        <w:t>.</w:t>
      </w:r>
    </w:p>
    <w:p w:rsidR="00163958" w:rsidRPr="007C5F29" w:rsidRDefault="00163958" w:rsidP="00163958">
      <w:pPr>
        <w:numPr>
          <w:ilvl w:val="0"/>
          <w:numId w:val="6"/>
        </w:numPr>
        <w:spacing w:after="0" w:line="240" w:lineRule="auto"/>
        <w:rPr>
          <w:color w:val="000000"/>
          <w:lang w:val="en-IN" w:eastAsia="en-IN"/>
        </w:rPr>
      </w:pPr>
      <w:r w:rsidRPr="007C5F29">
        <w:rPr>
          <w:color w:val="000000"/>
          <w:lang w:val="en-IN" w:eastAsia="en-IN"/>
        </w:rPr>
        <w:t>Ensuring coordination/sync among various stakeholders (Operation team,   IT teams, Product development team).</w:t>
      </w:r>
    </w:p>
    <w:p w:rsidR="00163958" w:rsidRPr="007C5F29" w:rsidRDefault="00163958" w:rsidP="00163958">
      <w:pPr>
        <w:numPr>
          <w:ilvl w:val="0"/>
          <w:numId w:val="6"/>
        </w:numPr>
        <w:spacing w:after="0" w:line="240" w:lineRule="auto"/>
        <w:rPr>
          <w:color w:val="000000"/>
          <w:lang w:val="en-IN" w:eastAsia="en-IN"/>
        </w:rPr>
      </w:pPr>
      <w:r w:rsidRPr="007C5F29">
        <w:rPr>
          <w:color w:val="000000"/>
          <w:lang w:val="en-IN" w:eastAsia="en-IN"/>
        </w:rPr>
        <w:t>Ensuring the timely availability of testing environment and QA certification.</w:t>
      </w:r>
    </w:p>
    <w:p w:rsidR="00163958" w:rsidRPr="007C5F29" w:rsidRDefault="00163958" w:rsidP="00163958">
      <w:pPr>
        <w:numPr>
          <w:ilvl w:val="0"/>
          <w:numId w:val="6"/>
        </w:numPr>
        <w:spacing w:after="0" w:line="240" w:lineRule="auto"/>
        <w:rPr>
          <w:color w:val="000000"/>
          <w:lang w:val="en-IN" w:eastAsia="en-IN"/>
        </w:rPr>
      </w:pPr>
      <w:r w:rsidRPr="007C5F29">
        <w:rPr>
          <w:color w:val="000000"/>
          <w:lang w:val="en-IN" w:eastAsia="en-IN"/>
        </w:rPr>
        <w:t>Ensuring Network Operation team gets all hardware and software configuration information of production environment before the product gets live.</w:t>
      </w:r>
    </w:p>
    <w:p w:rsidR="00FA0151" w:rsidRPr="003D0441" w:rsidRDefault="00163958" w:rsidP="00FA0151">
      <w:pPr>
        <w:numPr>
          <w:ilvl w:val="0"/>
          <w:numId w:val="6"/>
        </w:numPr>
        <w:spacing w:after="0" w:line="240" w:lineRule="auto"/>
      </w:pPr>
      <w:r w:rsidRPr="003D0441">
        <w:rPr>
          <w:color w:val="000000"/>
          <w:lang w:val="en-IN" w:eastAsia="en-IN"/>
        </w:rPr>
        <w:t xml:space="preserve"> Managing version on CVS and CM Tools.</w:t>
      </w:r>
    </w:p>
    <w:p w:rsidR="003D0441" w:rsidRDefault="003D0441" w:rsidP="003D0441">
      <w:pPr>
        <w:spacing w:after="0" w:line="240" w:lineRule="auto"/>
        <w:ind w:left="578"/>
      </w:pPr>
    </w:p>
    <w:p w:rsidR="00B5378B" w:rsidRDefault="00B5378B" w:rsidP="00B5378B">
      <w:pPr>
        <w:tabs>
          <w:tab w:val="left" w:pos="8424"/>
        </w:tabs>
        <w:rPr>
          <w:b/>
          <w:color w:val="000000"/>
        </w:rPr>
      </w:pPr>
    </w:p>
    <w:p w:rsidR="00B5378B" w:rsidRDefault="00B5378B" w:rsidP="00B5378B">
      <w:pPr>
        <w:tabs>
          <w:tab w:val="left" w:pos="8424"/>
        </w:tabs>
        <w:rPr>
          <w:b/>
        </w:rPr>
      </w:pPr>
      <w:r>
        <w:rPr>
          <w:b/>
          <w:color w:val="000000"/>
        </w:rPr>
        <w:t>Company:</w:t>
      </w:r>
      <w:r>
        <w:rPr>
          <w:b/>
        </w:rPr>
        <w:t xml:space="preserve"> ACL MOBILE PVT.LTD.</w:t>
      </w:r>
    </w:p>
    <w:p w:rsidR="00E53FFE" w:rsidRPr="005A125E" w:rsidRDefault="00E53FFE" w:rsidP="00E53FFE">
      <w:pPr>
        <w:tabs>
          <w:tab w:val="left" w:pos="8424"/>
        </w:tabs>
        <w:rPr>
          <w:b/>
          <w:color w:val="000000"/>
        </w:rPr>
      </w:pPr>
      <w:r w:rsidRPr="005A125E">
        <w:rPr>
          <w:b/>
          <w:color w:val="000000"/>
        </w:rPr>
        <w:t xml:space="preserve">Project: </w:t>
      </w:r>
      <w:r>
        <w:rPr>
          <w:b/>
        </w:rPr>
        <w:t>Frenzo</w:t>
      </w:r>
    </w:p>
    <w:p w:rsidR="00E53FFE" w:rsidRPr="005A125E" w:rsidRDefault="00E53FFE" w:rsidP="00E53FFE">
      <w:pPr>
        <w:tabs>
          <w:tab w:val="left" w:pos="8424"/>
        </w:tabs>
        <w:rPr>
          <w:b/>
          <w:color w:val="000000"/>
        </w:rPr>
      </w:pPr>
      <w:r>
        <w:rPr>
          <w:b/>
          <w:color w:val="000000"/>
        </w:rPr>
        <w:t xml:space="preserve">Client: </w:t>
      </w:r>
      <w:r w:rsidRPr="00FA3FF9">
        <w:rPr>
          <w:rFonts w:cs="Arial"/>
          <w:bCs/>
        </w:rPr>
        <w:t>Airtel, Qtel Qatar, Du Mobile, Etislat</w:t>
      </w:r>
      <w:r w:rsidRPr="005A125E">
        <w:rPr>
          <w:b/>
          <w:color w:val="000000"/>
        </w:rPr>
        <w:tab/>
      </w:r>
    </w:p>
    <w:p w:rsidR="00E53FFE" w:rsidRPr="005A125E" w:rsidRDefault="00E53FFE" w:rsidP="00E53FFE">
      <w:pPr>
        <w:spacing w:after="0"/>
        <w:jc w:val="both"/>
        <w:rPr>
          <w:b/>
        </w:rPr>
      </w:pPr>
      <w:r w:rsidRPr="005A125E">
        <w:rPr>
          <w:b/>
          <w:color w:val="000000"/>
        </w:rPr>
        <w:t>Duration:</w:t>
      </w:r>
      <w:r>
        <w:rPr>
          <w:b/>
        </w:rPr>
        <w:t xml:space="preserve"> 2008</w:t>
      </w:r>
      <w:r w:rsidRPr="005A125E">
        <w:rPr>
          <w:b/>
        </w:rPr>
        <w:t xml:space="preserve"> to </w:t>
      </w:r>
      <w:r>
        <w:rPr>
          <w:b/>
        </w:rPr>
        <w:t>Till Date</w:t>
      </w:r>
    </w:p>
    <w:p w:rsidR="00E53FFE" w:rsidRPr="005A125E" w:rsidRDefault="00E53FFE" w:rsidP="00E53FFE">
      <w:pPr>
        <w:tabs>
          <w:tab w:val="left" w:pos="8424"/>
        </w:tabs>
      </w:pPr>
      <w:r w:rsidRPr="005A125E">
        <w:rPr>
          <w:b/>
          <w:color w:val="000000"/>
        </w:rPr>
        <w:t>Environment:</w:t>
      </w:r>
      <w:r w:rsidRPr="005A125E">
        <w:rPr>
          <w:color w:val="000000"/>
        </w:rPr>
        <w:t xml:space="preserve"> Jdk1.6, JAVA</w:t>
      </w:r>
      <w:r>
        <w:rPr>
          <w:color w:val="000000"/>
        </w:rPr>
        <w:t>, JBoss, UNIX, Postgres, Ant, CVS</w:t>
      </w:r>
    </w:p>
    <w:p w:rsidR="00E53FFE" w:rsidRPr="00FA3FF9" w:rsidRDefault="00E53FFE" w:rsidP="00E53FFE">
      <w:pPr>
        <w:rPr>
          <w:rFonts w:cs="Arial"/>
        </w:rPr>
      </w:pPr>
      <w:r w:rsidRPr="005A125E">
        <w:rPr>
          <w:b/>
        </w:rPr>
        <w:t>Project Overview</w:t>
      </w:r>
      <w:r w:rsidRPr="005A125E">
        <w:t xml:space="preserve">: </w:t>
      </w:r>
      <w:r w:rsidR="00935DAF">
        <w:rPr>
          <w:rFonts w:cs="Arial"/>
        </w:rPr>
        <w:t>Frenzo is m</w:t>
      </w:r>
      <w:r w:rsidRPr="00FA3FF9">
        <w:rPr>
          <w:rFonts w:cs="Arial"/>
        </w:rPr>
        <w:t xml:space="preserve">obile Social Networking Millions of members exchanging messages, searching profiles, photo sharing &amp; messaging in real time. Status, profile pictures, comments, virtual gifts, video uploads and tweets all in real-time. One of the pioneer socializing </w:t>
      </w:r>
      <w:r w:rsidR="0069274E" w:rsidRPr="00FA3FF9">
        <w:rPr>
          <w:rFonts w:cs="Arial"/>
        </w:rPr>
        <w:t>applications</w:t>
      </w:r>
      <w:r w:rsidRPr="00FA3FF9">
        <w:rPr>
          <w:rFonts w:cs="Arial"/>
        </w:rPr>
        <w:t xml:space="preserve"> on mobile in multiple countries.</w:t>
      </w:r>
    </w:p>
    <w:p w:rsidR="00E53FFE" w:rsidRPr="00537FCF" w:rsidRDefault="00E53FFE" w:rsidP="00E53FFE">
      <w:pPr>
        <w:rPr>
          <w:color w:val="000000"/>
          <w:lang w:val="en-IN" w:eastAsia="en-IN"/>
        </w:rPr>
      </w:pPr>
      <w:r w:rsidRPr="005A125E">
        <w:rPr>
          <w:b/>
        </w:rPr>
        <w:t xml:space="preserve">Roles and Responsibilities: </w:t>
      </w:r>
    </w:p>
    <w:p w:rsidR="00E53FFE" w:rsidRPr="007C5F29" w:rsidRDefault="00E53FFE" w:rsidP="00E53FFE">
      <w:pPr>
        <w:numPr>
          <w:ilvl w:val="0"/>
          <w:numId w:val="6"/>
        </w:numPr>
        <w:spacing w:after="0" w:line="240" w:lineRule="auto"/>
        <w:rPr>
          <w:color w:val="000000"/>
          <w:lang w:val="en-IN" w:eastAsia="en-IN"/>
        </w:rPr>
      </w:pPr>
      <w:r w:rsidRPr="007C5F29">
        <w:rPr>
          <w:color w:val="000000"/>
          <w:lang w:val="en-IN" w:eastAsia="en-IN"/>
        </w:rPr>
        <w:t>Ensuring software, hardware and resource dependencies are taken care in terms of suitability with our current infrastructure, cost and manpower.</w:t>
      </w:r>
    </w:p>
    <w:p w:rsidR="00E53FFE" w:rsidRPr="007C5F29" w:rsidRDefault="00E53FFE" w:rsidP="00E53FFE">
      <w:pPr>
        <w:numPr>
          <w:ilvl w:val="0"/>
          <w:numId w:val="6"/>
        </w:numPr>
        <w:spacing w:after="0" w:line="240" w:lineRule="auto"/>
        <w:rPr>
          <w:color w:val="000000"/>
          <w:lang w:val="en-IN" w:eastAsia="en-IN"/>
        </w:rPr>
      </w:pPr>
      <w:r w:rsidRPr="007C5F29">
        <w:rPr>
          <w:color w:val="000000"/>
          <w:lang w:val="en-IN" w:eastAsia="en-IN"/>
        </w:rPr>
        <w:lastRenderedPageBreak/>
        <w:t>Ensuring timely resource allocat</w:t>
      </w:r>
      <w:r>
        <w:rPr>
          <w:color w:val="000000"/>
          <w:lang w:val="en-IN" w:eastAsia="en-IN"/>
        </w:rPr>
        <w:t>ion</w:t>
      </w:r>
      <w:r w:rsidRPr="007C5F29">
        <w:rPr>
          <w:color w:val="000000"/>
          <w:lang w:val="en-IN" w:eastAsia="en-IN"/>
        </w:rPr>
        <w:t>.</w:t>
      </w:r>
    </w:p>
    <w:p w:rsidR="00E53FFE" w:rsidRPr="007C5F29" w:rsidRDefault="00E53FFE" w:rsidP="00E53FFE">
      <w:pPr>
        <w:numPr>
          <w:ilvl w:val="0"/>
          <w:numId w:val="6"/>
        </w:numPr>
        <w:spacing w:after="0" w:line="240" w:lineRule="auto"/>
        <w:rPr>
          <w:color w:val="000000"/>
          <w:lang w:val="en-IN" w:eastAsia="en-IN"/>
        </w:rPr>
      </w:pPr>
      <w:r w:rsidRPr="007C5F29">
        <w:rPr>
          <w:color w:val="000000"/>
          <w:lang w:val="en-IN" w:eastAsia="en-IN"/>
        </w:rPr>
        <w:t>Ensuring coordination/sync among various stakeholders (Operation team,   IT teams, Product development team).</w:t>
      </w:r>
    </w:p>
    <w:p w:rsidR="00E53FFE" w:rsidRPr="007C5F29" w:rsidRDefault="00E53FFE" w:rsidP="00E53FFE">
      <w:pPr>
        <w:numPr>
          <w:ilvl w:val="0"/>
          <w:numId w:val="6"/>
        </w:numPr>
        <w:spacing w:after="0" w:line="240" w:lineRule="auto"/>
        <w:rPr>
          <w:color w:val="000000"/>
          <w:lang w:val="en-IN" w:eastAsia="en-IN"/>
        </w:rPr>
      </w:pPr>
      <w:r w:rsidRPr="007C5F29">
        <w:rPr>
          <w:color w:val="000000"/>
          <w:lang w:val="en-IN" w:eastAsia="en-IN"/>
        </w:rPr>
        <w:t>Ensuring the timely availability of testing environment and QA certification.</w:t>
      </w:r>
    </w:p>
    <w:p w:rsidR="00E53FFE" w:rsidRPr="007C5F29" w:rsidRDefault="00E53FFE" w:rsidP="00E53FFE">
      <w:pPr>
        <w:numPr>
          <w:ilvl w:val="0"/>
          <w:numId w:val="6"/>
        </w:numPr>
        <w:spacing w:after="0" w:line="240" w:lineRule="auto"/>
        <w:rPr>
          <w:color w:val="000000"/>
          <w:lang w:val="en-IN" w:eastAsia="en-IN"/>
        </w:rPr>
      </w:pPr>
      <w:r w:rsidRPr="007C5F29">
        <w:rPr>
          <w:color w:val="000000"/>
          <w:lang w:val="en-IN" w:eastAsia="en-IN"/>
        </w:rPr>
        <w:t>Ensuring Network Operation team gets all hardware and software configuration information of production environment before the product gets live.</w:t>
      </w:r>
    </w:p>
    <w:p w:rsidR="00E53FFE" w:rsidRDefault="00E53FFE" w:rsidP="00E53FFE">
      <w:pPr>
        <w:numPr>
          <w:ilvl w:val="0"/>
          <w:numId w:val="6"/>
        </w:numPr>
        <w:spacing w:after="0" w:line="240" w:lineRule="auto"/>
        <w:rPr>
          <w:color w:val="000000"/>
          <w:lang w:val="en-IN" w:eastAsia="en-IN"/>
        </w:rPr>
      </w:pPr>
      <w:r w:rsidRPr="007C5F29">
        <w:rPr>
          <w:color w:val="000000"/>
          <w:lang w:val="en-IN" w:eastAsia="en-IN"/>
        </w:rPr>
        <w:t xml:space="preserve"> Managing version on CVS and CM Tools.</w:t>
      </w:r>
    </w:p>
    <w:p w:rsidR="00E92D7D" w:rsidRPr="00B701D4" w:rsidRDefault="00A33568" w:rsidP="00BD602B">
      <w:pPr>
        <w:numPr>
          <w:ilvl w:val="0"/>
          <w:numId w:val="6"/>
        </w:numPr>
        <w:spacing w:after="0" w:line="240" w:lineRule="auto"/>
      </w:pPr>
      <w:r w:rsidRPr="00B701D4">
        <w:rPr>
          <w:color w:val="000000"/>
          <w:lang w:val="en-IN" w:eastAsia="en-IN"/>
        </w:rPr>
        <w:t>Develop Data analytics Web apps which provide uses and load on the application.</w:t>
      </w:r>
    </w:p>
    <w:p w:rsidR="00B701D4" w:rsidRDefault="00B701D4" w:rsidP="00B701D4">
      <w:pPr>
        <w:spacing w:after="0" w:line="240" w:lineRule="auto"/>
        <w:ind w:left="578"/>
      </w:pPr>
    </w:p>
    <w:p w:rsidR="00F70D78" w:rsidRDefault="00F70D78" w:rsidP="005767BA">
      <w:pPr>
        <w:tabs>
          <w:tab w:val="left" w:pos="8424"/>
        </w:tabs>
        <w:rPr>
          <w:b/>
          <w:color w:val="000000"/>
        </w:rPr>
      </w:pPr>
    </w:p>
    <w:p w:rsidR="00F70D78" w:rsidRDefault="00F70D78" w:rsidP="00F70D78">
      <w:pPr>
        <w:tabs>
          <w:tab w:val="left" w:pos="8424"/>
        </w:tabs>
        <w:rPr>
          <w:b/>
        </w:rPr>
      </w:pPr>
      <w:r>
        <w:rPr>
          <w:b/>
          <w:color w:val="000000"/>
        </w:rPr>
        <w:t>Company:</w:t>
      </w:r>
      <w:r>
        <w:rPr>
          <w:b/>
        </w:rPr>
        <w:t xml:space="preserve"> ACL MOBILE PVT.LTD.</w:t>
      </w:r>
    </w:p>
    <w:p w:rsidR="005767BA" w:rsidRPr="00AC5D52" w:rsidRDefault="005767BA" w:rsidP="005767BA">
      <w:pPr>
        <w:tabs>
          <w:tab w:val="left" w:pos="8424"/>
        </w:tabs>
        <w:rPr>
          <w:b/>
        </w:rPr>
      </w:pPr>
      <w:r w:rsidRPr="005A125E">
        <w:rPr>
          <w:b/>
          <w:color w:val="000000"/>
        </w:rPr>
        <w:t xml:space="preserve">Project: </w:t>
      </w:r>
      <w:r>
        <w:rPr>
          <w:b/>
        </w:rPr>
        <w:t xml:space="preserve">FrenzoIM and </w:t>
      </w:r>
      <w:r w:rsidRPr="00AC5D52">
        <w:rPr>
          <w:b/>
        </w:rPr>
        <w:t>YahooIM</w:t>
      </w:r>
    </w:p>
    <w:p w:rsidR="005767BA" w:rsidRPr="005A125E" w:rsidRDefault="005767BA" w:rsidP="005767BA">
      <w:pPr>
        <w:tabs>
          <w:tab w:val="left" w:pos="8424"/>
        </w:tabs>
        <w:rPr>
          <w:b/>
          <w:color w:val="000000"/>
        </w:rPr>
      </w:pPr>
      <w:r>
        <w:rPr>
          <w:b/>
          <w:color w:val="000000"/>
        </w:rPr>
        <w:t xml:space="preserve">Client: </w:t>
      </w:r>
      <w:r w:rsidRPr="00FA3FF9">
        <w:rPr>
          <w:rFonts w:cs="Arial"/>
          <w:bCs/>
        </w:rPr>
        <w:t xml:space="preserve">Airtel, </w:t>
      </w:r>
      <w:r>
        <w:rPr>
          <w:rFonts w:cs="Arial"/>
          <w:bCs/>
        </w:rPr>
        <w:t xml:space="preserve">Reliance, </w:t>
      </w:r>
      <w:r w:rsidRPr="00FA3FF9">
        <w:rPr>
          <w:rFonts w:cs="Arial"/>
          <w:bCs/>
        </w:rPr>
        <w:t>Qtel Qatar, Du Mobile, Etislat</w:t>
      </w:r>
      <w:r w:rsidRPr="005A125E">
        <w:rPr>
          <w:b/>
          <w:color w:val="000000"/>
        </w:rPr>
        <w:tab/>
      </w:r>
    </w:p>
    <w:p w:rsidR="005767BA" w:rsidRPr="005A125E" w:rsidRDefault="005767BA" w:rsidP="005767BA">
      <w:pPr>
        <w:spacing w:after="0"/>
        <w:jc w:val="both"/>
        <w:rPr>
          <w:b/>
        </w:rPr>
      </w:pPr>
      <w:r w:rsidRPr="005A125E">
        <w:rPr>
          <w:b/>
          <w:color w:val="000000"/>
        </w:rPr>
        <w:t>Duration:</w:t>
      </w:r>
      <w:r>
        <w:rPr>
          <w:b/>
        </w:rPr>
        <w:t xml:space="preserve"> 2008</w:t>
      </w:r>
      <w:r w:rsidRPr="005A125E">
        <w:rPr>
          <w:b/>
        </w:rPr>
        <w:t xml:space="preserve"> to </w:t>
      </w:r>
      <w:r>
        <w:rPr>
          <w:b/>
        </w:rPr>
        <w:t>Till Date</w:t>
      </w:r>
    </w:p>
    <w:p w:rsidR="005767BA" w:rsidRPr="005A125E" w:rsidRDefault="005767BA" w:rsidP="005767BA">
      <w:pPr>
        <w:tabs>
          <w:tab w:val="left" w:pos="8424"/>
        </w:tabs>
      </w:pPr>
      <w:r w:rsidRPr="005A125E">
        <w:rPr>
          <w:b/>
          <w:color w:val="000000"/>
        </w:rPr>
        <w:t>Environment:</w:t>
      </w:r>
      <w:r>
        <w:rPr>
          <w:color w:val="000000"/>
        </w:rPr>
        <w:t xml:space="preserve"> </w:t>
      </w:r>
      <w:r w:rsidR="00184191">
        <w:rPr>
          <w:color w:val="000000"/>
        </w:rPr>
        <w:t>J2ME (</w:t>
      </w:r>
      <w:r w:rsidRPr="00581024">
        <w:rPr>
          <w:color w:val="000000"/>
        </w:rPr>
        <w:t>MIDP2.0, MIDP1.0)</w:t>
      </w:r>
      <w:r w:rsidR="003B651F">
        <w:rPr>
          <w:color w:val="000000"/>
        </w:rPr>
        <w:t>, Ant</w:t>
      </w:r>
      <w:r>
        <w:rPr>
          <w:color w:val="000000"/>
        </w:rPr>
        <w:t>, CVS</w:t>
      </w:r>
    </w:p>
    <w:p w:rsidR="005767BA" w:rsidRPr="005B62C9" w:rsidRDefault="005767BA" w:rsidP="005767BA">
      <w:pPr>
        <w:pStyle w:val="BodyText"/>
        <w:rPr>
          <w:rFonts w:ascii="Calibri" w:eastAsia="Calibri" w:hAnsi="Calibri"/>
          <w:color w:val="000000"/>
          <w:sz w:val="22"/>
          <w:szCs w:val="22"/>
          <w:lang w:val="en-IN" w:eastAsia="en-IN"/>
        </w:rPr>
      </w:pPr>
      <w:r w:rsidRPr="00A418E7">
        <w:rPr>
          <w:rFonts w:ascii="Calibri" w:eastAsia="Calibri" w:hAnsi="Calibri"/>
          <w:b/>
          <w:color w:val="000000"/>
          <w:sz w:val="22"/>
          <w:szCs w:val="22"/>
        </w:rPr>
        <w:t>Project Overview</w:t>
      </w:r>
      <w:r w:rsidRPr="005A125E">
        <w:t xml:space="preserve">: </w:t>
      </w:r>
      <w:r w:rsidRPr="005B62C9">
        <w:rPr>
          <w:rFonts w:ascii="Calibri" w:eastAsia="Calibri" w:hAnsi="Calibri"/>
          <w:color w:val="000000"/>
          <w:sz w:val="22"/>
          <w:szCs w:val="22"/>
          <w:lang w:val="en-IN" w:eastAsia="en-IN"/>
        </w:rPr>
        <w:t xml:space="preserve">This application is certified by Yahoo Inc. This application is developed for </w:t>
      </w:r>
      <w:r w:rsidR="00AD1478" w:rsidRPr="005B62C9">
        <w:rPr>
          <w:rFonts w:ascii="Calibri" w:eastAsia="Calibri" w:hAnsi="Calibri"/>
          <w:color w:val="000000"/>
          <w:sz w:val="22"/>
          <w:szCs w:val="22"/>
          <w:lang w:val="en-IN" w:eastAsia="en-IN"/>
        </w:rPr>
        <w:t>those users who have J2ME</w:t>
      </w:r>
      <w:r w:rsidRPr="005B62C9">
        <w:rPr>
          <w:rFonts w:ascii="Calibri" w:eastAsia="Calibri" w:hAnsi="Calibri"/>
          <w:color w:val="000000"/>
          <w:sz w:val="22"/>
          <w:szCs w:val="22"/>
          <w:lang w:val="en-IN" w:eastAsia="en-IN"/>
        </w:rPr>
        <w:t xml:space="preserve"> enabled device which support MIDP2.0 and MIDP1.0. This application has a rich user interface and gives a very nice user experience. The application uses http to connect and get the data from the server.</w:t>
      </w:r>
    </w:p>
    <w:p w:rsidR="005767BA" w:rsidRDefault="005767BA" w:rsidP="005767BA">
      <w:pPr>
        <w:pStyle w:val="BodyText"/>
        <w:ind w:firstLine="720"/>
        <w:rPr>
          <w:rFonts w:ascii="Calibri" w:eastAsia="Calibri" w:hAnsi="Calibri"/>
          <w:color w:val="000000"/>
          <w:sz w:val="22"/>
          <w:szCs w:val="22"/>
          <w:lang w:val="en-IN" w:eastAsia="en-IN"/>
        </w:rPr>
      </w:pPr>
      <w:r w:rsidRPr="005B62C9">
        <w:rPr>
          <w:rFonts w:ascii="Calibri" w:eastAsia="Calibri" w:hAnsi="Calibri"/>
          <w:color w:val="000000"/>
          <w:sz w:val="22"/>
          <w:szCs w:val="22"/>
          <w:lang w:val="en-IN" w:eastAsia="en-IN"/>
        </w:rPr>
        <w:t>Apart from normal chatting, this application has all the features like simultaneous multi-chat windows, presence status icons, Yahoo! personal contact list,  Dynamic contact list</w:t>
      </w:r>
      <w:r>
        <w:rPr>
          <w:rFonts w:ascii="Calibri" w:eastAsia="Calibri" w:hAnsi="Calibri"/>
          <w:color w:val="000000"/>
          <w:sz w:val="22"/>
          <w:szCs w:val="22"/>
          <w:lang w:val="en-IN" w:eastAsia="en-IN"/>
        </w:rPr>
        <w:t xml:space="preserve"> Loading, add/delete user, ignore</w:t>
      </w:r>
      <w:r w:rsidRPr="005B62C9">
        <w:rPr>
          <w:rFonts w:ascii="Calibri" w:eastAsia="Calibri" w:hAnsi="Calibri"/>
          <w:color w:val="000000"/>
          <w:sz w:val="22"/>
          <w:szCs w:val="22"/>
          <w:lang w:val="en-IN" w:eastAsia="en-IN"/>
        </w:rPr>
        <w:t>/ unIgnore user, offline message, custom status, new message alert, preference setting, emoticons etc.</w:t>
      </w:r>
    </w:p>
    <w:p w:rsidR="007026E1" w:rsidRPr="005B62C9" w:rsidRDefault="007026E1" w:rsidP="005767BA">
      <w:pPr>
        <w:pStyle w:val="BodyText"/>
        <w:ind w:firstLine="720"/>
        <w:rPr>
          <w:rFonts w:ascii="Calibri" w:eastAsia="Calibri" w:hAnsi="Calibri"/>
          <w:color w:val="000000"/>
          <w:sz w:val="22"/>
          <w:szCs w:val="22"/>
          <w:lang w:val="en-IN" w:eastAsia="en-IN"/>
        </w:rPr>
      </w:pPr>
    </w:p>
    <w:p w:rsidR="005767BA" w:rsidRPr="00537FCF" w:rsidRDefault="005767BA" w:rsidP="005767BA">
      <w:pPr>
        <w:rPr>
          <w:color w:val="000000"/>
          <w:lang w:val="en-IN" w:eastAsia="en-IN"/>
        </w:rPr>
      </w:pPr>
      <w:r w:rsidRPr="005A125E">
        <w:rPr>
          <w:b/>
        </w:rPr>
        <w:t xml:space="preserve">Roles and Responsibilities: </w:t>
      </w:r>
    </w:p>
    <w:p w:rsidR="005767BA" w:rsidRPr="007C5F29" w:rsidRDefault="005767BA" w:rsidP="005767BA">
      <w:pPr>
        <w:numPr>
          <w:ilvl w:val="0"/>
          <w:numId w:val="6"/>
        </w:numPr>
        <w:spacing w:after="0" w:line="240" w:lineRule="auto"/>
        <w:rPr>
          <w:color w:val="000000"/>
          <w:lang w:val="en-IN" w:eastAsia="en-IN"/>
        </w:rPr>
      </w:pPr>
      <w:r>
        <w:rPr>
          <w:color w:val="000000"/>
          <w:lang w:val="en-IN" w:eastAsia="en-IN"/>
        </w:rPr>
        <w:t>SSE</w:t>
      </w:r>
    </w:p>
    <w:p w:rsidR="005767BA" w:rsidRDefault="005767BA" w:rsidP="005767BA">
      <w:pPr>
        <w:numPr>
          <w:ilvl w:val="0"/>
          <w:numId w:val="6"/>
        </w:numPr>
        <w:spacing w:after="0" w:line="240" w:lineRule="auto"/>
        <w:rPr>
          <w:color w:val="000000"/>
          <w:lang w:val="en-IN" w:eastAsia="en-IN"/>
        </w:rPr>
      </w:pPr>
      <w:r>
        <w:rPr>
          <w:color w:val="000000"/>
          <w:lang w:val="en-IN" w:eastAsia="en-IN"/>
        </w:rPr>
        <w:t>UI and Custom tools development.</w:t>
      </w:r>
    </w:p>
    <w:p w:rsidR="00E92D7D" w:rsidRDefault="00E92D7D" w:rsidP="00BD602B"/>
    <w:p w:rsidR="006C17F8" w:rsidRDefault="006C17F8" w:rsidP="006C17F8">
      <w:pPr>
        <w:tabs>
          <w:tab w:val="left" w:pos="8424"/>
        </w:tabs>
        <w:rPr>
          <w:b/>
        </w:rPr>
      </w:pPr>
      <w:r>
        <w:rPr>
          <w:b/>
          <w:color w:val="000000"/>
        </w:rPr>
        <w:t>Company:</w:t>
      </w:r>
      <w:r>
        <w:rPr>
          <w:b/>
        </w:rPr>
        <w:t xml:space="preserve"> Diaspark Inc.</w:t>
      </w:r>
    </w:p>
    <w:p w:rsidR="00331E7E" w:rsidRPr="00571EC6" w:rsidRDefault="00BE16BB" w:rsidP="00331E7E">
      <w:pPr>
        <w:rPr>
          <w:b/>
          <w:color w:val="000000"/>
        </w:rPr>
      </w:pPr>
      <w:r w:rsidRPr="005A125E">
        <w:rPr>
          <w:b/>
          <w:color w:val="000000"/>
        </w:rPr>
        <w:t xml:space="preserve">Project: </w:t>
      </w:r>
      <w:r w:rsidR="00331E7E" w:rsidRPr="00331E7E">
        <w:rPr>
          <w:b/>
          <w:color w:val="000000"/>
        </w:rPr>
        <w:t>SantraxGPS Application, Webshot</w:t>
      </w:r>
      <w:r w:rsidR="00AA04C5">
        <w:rPr>
          <w:b/>
          <w:color w:val="000000"/>
        </w:rPr>
        <w:t xml:space="preserve"> </w:t>
      </w:r>
      <w:r w:rsidR="00331E7E" w:rsidRPr="00331E7E">
        <w:rPr>
          <w:b/>
          <w:color w:val="000000"/>
        </w:rPr>
        <w:t xml:space="preserve"> application, GAME Platform Porting (Brew to J2ME)</w:t>
      </w:r>
    </w:p>
    <w:p w:rsidR="00BE16BB" w:rsidRPr="005A125E" w:rsidRDefault="00BE16BB" w:rsidP="00BE16BB">
      <w:pPr>
        <w:tabs>
          <w:tab w:val="left" w:pos="8424"/>
        </w:tabs>
        <w:rPr>
          <w:b/>
          <w:color w:val="000000"/>
        </w:rPr>
      </w:pPr>
      <w:r>
        <w:rPr>
          <w:b/>
          <w:color w:val="000000"/>
        </w:rPr>
        <w:t xml:space="preserve">Client: </w:t>
      </w:r>
      <w:r w:rsidR="00F75AD8" w:rsidRPr="007E5903">
        <w:rPr>
          <w:rFonts w:cs="Arial"/>
          <w:bCs/>
        </w:rPr>
        <w:t>GameLoft</w:t>
      </w:r>
      <w:r w:rsidR="00C619A1" w:rsidRPr="007E5903">
        <w:rPr>
          <w:rFonts w:cs="Arial"/>
          <w:bCs/>
        </w:rPr>
        <w:t>, General Electric Transportation, Webshot, SanData and in house.</w:t>
      </w:r>
      <w:r w:rsidRPr="005A125E">
        <w:rPr>
          <w:b/>
          <w:color w:val="000000"/>
        </w:rPr>
        <w:tab/>
      </w:r>
    </w:p>
    <w:p w:rsidR="00BE16BB" w:rsidRPr="005A125E" w:rsidRDefault="00BE16BB" w:rsidP="00BE16BB">
      <w:pPr>
        <w:tabs>
          <w:tab w:val="left" w:pos="8424"/>
        </w:tabs>
      </w:pPr>
      <w:r w:rsidRPr="005A125E">
        <w:rPr>
          <w:b/>
          <w:color w:val="000000"/>
        </w:rPr>
        <w:t>Environment:</w:t>
      </w:r>
      <w:r>
        <w:rPr>
          <w:color w:val="000000"/>
        </w:rPr>
        <w:t xml:space="preserve"> J2ME </w:t>
      </w:r>
      <w:r w:rsidRPr="00F51943">
        <w:rPr>
          <w:rFonts w:cs="Arial"/>
          <w:bCs/>
        </w:rPr>
        <w:t>(MIDP2.0, MIDP1.0), Ant, CVS</w:t>
      </w:r>
      <w:r w:rsidR="00265E25" w:rsidRPr="00F51943">
        <w:rPr>
          <w:rFonts w:cs="Arial"/>
          <w:bCs/>
        </w:rPr>
        <w:t>, , JSR179,MOTO iDEN GPS API</w:t>
      </w:r>
      <w:r w:rsidR="00F51943">
        <w:rPr>
          <w:rFonts w:cs="Arial"/>
          <w:bCs/>
        </w:rPr>
        <w:t>.</w:t>
      </w:r>
    </w:p>
    <w:p w:rsidR="00BE16BB" w:rsidRPr="00537FCF" w:rsidRDefault="00BE16BB" w:rsidP="00BE16BB">
      <w:pPr>
        <w:rPr>
          <w:color w:val="000000"/>
          <w:lang w:val="en-IN" w:eastAsia="en-IN"/>
        </w:rPr>
      </w:pPr>
      <w:r w:rsidRPr="005A125E">
        <w:rPr>
          <w:b/>
        </w:rPr>
        <w:t xml:space="preserve">Roles and Responsibilities: </w:t>
      </w:r>
    </w:p>
    <w:p w:rsidR="00446FA7" w:rsidRPr="00446FA7" w:rsidRDefault="00446FA7" w:rsidP="00446FA7">
      <w:pPr>
        <w:numPr>
          <w:ilvl w:val="0"/>
          <w:numId w:val="6"/>
        </w:numPr>
        <w:spacing w:after="0" w:line="240" w:lineRule="auto"/>
        <w:rPr>
          <w:color w:val="000000"/>
          <w:lang w:val="en-IN" w:eastAsia="en-IN"/>
        </w:rPr>
      </w:pPr>
      <w:r w:rsidRPr="00446FA7">
        <w:rPr>
          <w:color w:val="000000"/>
          <w:lang w:val="en-IN" w:eastAsia="en-IN"/>
        </w:rPr>
        <w:t>Involve in development.</w:t>
      </w:r>
    </w:p>
    <w:p w:rsidR="00446FA7" w:rsidRPr="00446FA7" w:rsidRDefault="00446FA7" w:rsidP="00446FA7">
      <w:pPr>
        <w:numPr>
          <w:ilvl w:val="0"/>
          <w:numId w:val="6"/>
        </w:numPr>
        <w:spacing w:after="0" w:line="240" w:lineRule="auto"/>
        <w:rPr>
          <w:color w:val="000000"/>
          <w:lang w:val="en-IN" w:eastAsia="en-IN"/>
        </w:rPr>
      </w:pPr>
      <w:r w:rsidRPr="00446FA7">
        <w:rPr>
          <w:color w:val="000000"/>
          <w:lang w:val="en-IN" w:eastAsia="en-IN"/>
        </w:rPr>
        <w:t>Requirements analysis and feasibility study.</w:t>
      </w:r>
    </w:p>
    <w:p w:rsidR="00446FA7" w:rsidRPr="00446FA7" w:rsidRDefault="00446FA7" w:rsidP="00446FA7">
      <w:pPr>
        <w:numPr>
          <w:ilvl w:val="0"/>
          <w:numId w:val="6"/>
        </w:numPr>
        <w:spacing w:after="0" w:line="240" w:lineRule="auto"/>
        <w:rPr>
          <w:color w:val="000000"/>
          <w:lang w:val="en-IN" w:eastAsia="en-IN"/>
        </w:rPr>
      </w:pPr>
      <w:r w:rsidRPr="00446FA7">
        <w:rPr>
          <w:color w:val="000000"/>
          <w:lang w:val="en-IN" w:eastAsia="en-IN"/>
        </w:rPr>
        <w:t xml:space="preserve"> Effort and resource estimations.</w:t>
      </w:r>
    </w:p>
    <w:p w:rsidR="00446FA7" w:rsidRPr="00446FA7" w:rsidRDefault="00446FA7" w:rsidP="00446FA7">
      <w:pPr>
        <w:numPr>
          <w:ilvl w:val="0"/>
          <w:numId w:val="6"/>
        </w:numPr>
        <w:spacing w:after="0" w:line="240" w:lineRule="auto"/>
        <w:rPr>
          <w:color w:val="000000"/>
          <w:lang w:val="en-IN" w:eastAsia="en-IN"/>
        </w:rPr>
      </w:pPr>
      <w:r w:rsidRPr="00446FA7">
        <w:rPr>
          <w:color w:val="000000"/>
          <w:lang w:val="en-IN" w:eastAsia="en-IN"/>
        </w:rPr>
        <w:t>Mentoring new team members as per the need. For some of them domain was new and some were alien to the technology.</w:t>
      </w:r>
    </w:p>
    <w:p w:rsidR="00446FA7" w:rsidRPr="00446FA7" w:rsidRDefault="00446FA7" w:rsidP="00446FA7">
      <w:pPr>
        <w:numPr>
          <w:ilvl w:val="0"/>
          <w:numId w:val="6"/>
        </w:numPr>
        <w:spacing w:after="0" w:line="240" w:lineRule="auto"/>
        <w:rPr>
          <w:color w:val="000000"/>
          <w:lang w:val="en-IN" w:eastAsia="en-IN"/>
        </w:rPr>
      </w:pPr>
      <w:r w:rsidRPr="00446FA7">
        <w:rPr>
          <w:color w:val="000000"/>
          <w:lang w:val="en-IN" w:eastAsia="en-IN"/>
        </w:rPr>
        <w:t>Preparing user help manual and other supporting documents for users as the application was new to them.</w:t>
      </w:r>
    </w:p>
    <w:p w:rsidR="00BE16BB" w:rsidRDefault="00BE16BB" w:rsidP="00BE16BB">
      <w:pPr>
        <w:numPr>
          <w:ilvl w:val="0"/>
          <w:numId w:val="6"/>
        </w:numPr>
        <w:spacing w:after="0" w:line="240" w:lineRule="auto"/>
        <w:rPr>
          <w:color w:val="000000"/>
          <w:lang w:val="en-IN" w:eastAsia="en-IN"/>
        </w:rPr>
      </w:pPr>
      <w:r>
        <w:rPr>
          <w:color w:val="000000"/>
          <w:lang w:val="en-IN" w:eastAsia="en-IN"/>
        </w:rPr>
        <w:t>UI and Custom tools development.</w:t>
      </w:r>
    </w:p>
    <w:p w:rsidR="00E92D7D" w:rsidRPr="005A125E" w:rsidRDefault="00E92D7D" w:rsidP="00BD602B"/>
    <w:p w:rsidR="00BD602B" w:rsidRPr="005A125E" w:rsidRDefault="00BD602B" w:rsidP="00BD602B">
      <w:pPr>
        <w:pStyle w:val="Heading2"/>
        <w:rPr>
          <w:rFonts w:ascii="Calibri" w:hAnsi="Calibri"/>
          <w:color w:val="000000"/>
          <w:sz w:val="22"/>
          <w:szCs w:val="22"/>
        </w:rPr>
      </w:pPr>
      <w:r w:rsidRPr="005A125E">
        <w:rPr>
          <w:rFonts w:ascii="Calibri" w:hAnsi="Calibri"/>
          <w:color w:val="000000"/>
          <w:sz w:val="22"/>
          <w:szCs w:val="22"/>
        </w:rPr>
        <w:t>PERSONAL DETAILS:</w:t>
      </w:r>
    </w:p>
    <w:tbl>
      <w:tblPr>
        <w:tblW w:w="0" w:type="auto"/>
        <w:tblLayout w:type="fixed"/>
        <w:tblLook w:val="0000"/>
      </w:tblPr>
      <w:tblGrid>
        <w:gridCol w:w="2997"/>
        <w:gridCol w:w="5642"/>
      </w:tblGrid>
      <w:tr w:rsidR="00BD602B" w:rsidRPr="006D6660" w:rsidTr="00DC56C2">
        <w:trPr>
          <w:cantSplit/>
          <w:trHeight w:val="317"/>
        </w:trPr>
        <w:tc>
          <w:tcPr>
            <w:tcW w:w="2997" w:type="dxa"/>
            <w:vAlign w:val="center"/>
          </w:tcPr>
          <w:p w:rsidR="00BD602B" w:rsidRPr="006D6660" w:rsidRDefault="00BD602B" w:rsidP="000E5E3B">
            <w:pPr>
              <w:rPr>
                <w:color w:val="000000"/>
              </w:rPr>
            </w:pPr>
          </w:p>
        </w:tc>
        <w:tc>
          <w:tcPr>
            <w:tcW w:w="5642" w:type="dxa"/>
            <w:vAlign w:val="center"/>
          </w:tcPr>
          <w:p w:rsidR="00BD602B" w:rsidRPr="006D6660" w:rsidRDefault="00BD602B" w:rsidP="000E5E3B">
            <w:pPr>
              <w:rPr>
                <w:color w:val="000000"/>
              </w:rPr>
            </w:pPr>
          </w:p>
        </w:tc>
      </w:tr>
      <w:tr w:rsidR="00BD602B" w:rsidRPr="006D6660" w:rsidTr="00DC56C2">
        <w:trPr>
          <w:cantSplit/>
          <w:trHeight w:val="317"/>
        </w:trPr>
        <w:tc>
          <w:tcPr>
            <w:tcW w:w="2997" w:type="dxa"/>
            <w:vAlign w:val="center"/>
          </w:tcPr>
          <w:p w:rsidR="00BD602B" w:rsidRPr="006D6660" w:rsidRDefault="00BD602B" w:rsidP="000E5E3B">
            <w:pPr>
              <w:rPr>
                <w:color w:val="000000"/>
              </w:rPr>
            </w:pPr>
            <w:r w:rsidRPr="006D6660">
              <w:rPr>
                <w:color w:val="000000"/>
              </w:rPr>
              <w:t>DOB</w:t>
            </w:r>
          </w:p>
        </w:tc>
        <w:tc>
          <w:tcPr>
            <w:tcW w:w="5642" w:type="dxa"/>
            <w:vAlign w:val="center"/>
          </w:tcPr>
          <w:p w:rsidR="00BD602B" w:rsidRPr="006D6660" w:rsidRDefault="000F69ED" w:rsidP="000F69ED">
            <w:pPr>
              <w:rPr>
                <w:color w:val="000000"/>
              </w:rPr>
            </w:pPr>
            <w:r>
              <w:rPr>
                <w:color w:val="000000"/>
              </w:rPr>
              <w:t>5th</w:t>
            </w:r>
            <w:r w:rsidR="00BD602B" w:rsidRPr="006D6660">
              <w:rPr>
                <w:color w:val="000000"/>
              </w:rPr>
              <w:t>-</w:t>
            </w:r>
            <w:r>
              <w:rPr>
                <w:color w:val="000000"/>
              </w:rPr>
              <w:t>July</w:t>
            </w:r>
            <w:r w:rsidR="00BD602B" w:rsidRPr="006D6660">
              <w:rPr>
                <w:color w:val="000000"/>
              </w:rPr>
              <w:t>-</w:t>
            </w:r>
            <w:r>
              <w:rPr>
                <w:color w:val="000000"/>
              </w:rPr>
              <w:t>1978</w:t>
            </w:r>
          </w:p>
        </w:tc>
      </w:tr>
      <w:tr w:rsidR="00BD602B" w:rsidRPr="006D6660" w:rsidTr="00DC56C2">
        <w:trPr>
          <w:cantSplit/>
          <w:trHeight w:val="317"/>
        </w:trPr>
        <w:tc>
          <w:tcPr>
            <w:tcW w:w="2997" w:type="dxa"/>
            <w:vAlign w:val="center"/>
          </w:tcPr>
          <w:p w:rsidR="00BD602B" w:rsidRPr="006D6660" w:rsidRDefault="00BD602B" w:rsidP="000E5E3B">
            <w:pPr>
              <w:rPr>
                <w:color w:val="000000"/>
              </w:rPr>
            </w:pPr>
            <w:r w:rsidRPr="006D6660">
              <w:rPr>
                <w:color w:val="000000"/>
              </w:rPr>
              <w:t>Pan Card No</w:t>
            </w:r>
            <w:r w:rsidR="00483E45">
              <w:rPr>
                <w:color w:val="000000"/>
              </w:rPr>
              <w:t xml:space="preserve">/Passport No </w:t>
            </w:r>
          </w:p>
        </w:tc>
        <w:tc>
          <w:tcPr>
            <w:tcW w:w="5642" w:type="dxa"/>
            <w:vAlign w:val="center"/>
          </w:tcPr>
          <w:p w:rsidR="00BD602B" w:rsidRPr="006D6660" w:rsidRDefault="000F69ED" w:rsidP="000E5E3B">
            <w:pPr>
              <w:rPr>
                <w:color w:val="000000"/>
              </w:rPr>
            </w:pPr>
            <w:r>
              <w:rPr>
                <w:color w:val="000000"/>
              </w:rPr>
              <w:t>AOLPK7859J</w:t>
            </w:r>
            <w:r w:rsidR="00483E45">
              <w:rPr>
                <w:color w:val="000000"/>
              </w:rPr>
              <w:t>/</w:t>
            </w:r>
            <w:r w:rsidR="00483E45" w:rsidRPr="00483E45">
              <w:rPr>
                <w:color w:val="000000"/>
              </w:rPr>
              <w:t>F9623330</w:t>
            </w:r>
          </w:p>
        </w:tc>
      </w:tr>
      <w:tr w:rsidR="00BD602B" w:rsidRPr="006D6660" w:rsidTr="00DC56C2">
        <w:trPr>
          <w:cantSplit/>
          <w:trHeight w:val="317"/>
        </w:trPr>
        <w:tc>
          <w:tcPr>
            <w:tcW w:w="2997" w:type="dxa"/>
            <w:vAlign w:val="center"/>
          </w:tcPr>
          <w:p w:rsidR="00BD602B" w:rsidRPr="006D6660" w:rsidRDefault="00BD602B" w:rsidP="000E5E3B">
            <w:pPr>
              <w:rPr>
                <w:color w:val="000000"/>
              </w:rPr>
            </w:pPr>
            <w:r w:rsidRPr="006D6660">
              <w:rPr>
                <w:color w:val="000000"/>
              </w:rPr>
              <w:t>Nationality</w:t>
            </w:r>
          </w:p>
        </w:tc>
        <w:tc>
          <w:tcPr>
            <w:tcW w:w="5642" w:type="dxa"/>
            <w:vAlign w:val="center"/>
          </w:tcPr>
          <w:p w:rsidR="00BD602B" w:rsidRPr="006D6660" w:rsidRDefault="00BD602B" w:rsidP="000E5E3B">
            <w:pPr>
              <w:rPr>
                <w:color w:val="000000"/>
              </w:rPr>
            </w:pPr>
            <w:r w:rsidRPr="006D6660">
              <w:rPr>
                <w:color w:val="000000"/>
              </w:rPr>
              <w:t>Indian</w:t>
            </w:r>
          </w:p>
        </w:tc>
      </w:tr>
      <w:tr w:rsidR="00BD602B" w:rsidRPr="006D6660" w:rsidTr="00DC56C2">
        <w:trPr>
          <w:cantSplit/>
          <w:trHeight w:val="317"/>
        </w:trPr>
        <w:tc>
          <w:tcPr>
            <w:tcW w:w="2997" w:type="dxa"/>
            <w:vAlign w:val="center"/>
          </w:tcPr>
          <w:p w:rsidR="00BD602B" w:rsidRPr="006D6660" w:rsidRDefault="00BD602B" w:rsidP="000E5E3B">
            <w:pPr>
              <w:rPr>
                <w:color w:val="000000"/>
              </w:rPr>
            </w:pPr>
            <w:r w:rsidRPr="006D6660">
              <w:rPr>
                <w:color w:val="000000"/>
              </w:rPr>
              <w:t>Gender</w:t>
            </w:r>
          </w:p>
        </w:tc>
        <w:tc>
          <w:tcPr>
            <w:tcW w:w="5642" w:type="dxa"/>
            <w:vAlign w:val="center"/>
          </w:tcPr>
          <w:p w:rsidR="00BD602B" w:rsidRPr="006D6660" w:rsidRDefault="00BD602B" w:rsidP="000E5E3B">
            <w:pPr>
              <w:rPr>
                <w:color w:val="000000"/>
              </w:rPr>
            </w:pPr>
            <w:r w:rsidRPr="006D6660">
              <w:rPr>
                <w:color w:val="000000"/>
              </w:rPr>
              <w:t>Male</w:t>
            </w:r>
          </w:p>
        </w:tc>
      </w:tr>
      <w:tr w:rsidR="00AC0689" w:rsidRPr="006D6660" w:rsidTr="00DC56C2">
        <w:trPr>
          <w:cantSplit/>
          <w:trHeight w:val="317"/>
        </w:trPr>
        <w:tc>
          <w:tcPr>
            <w:tcW w:w="2997" w:type="dxa"/>
            <w:vAlign w:val="center"/>
          </w:tcPr>
          <w:p w:rsidR="00AC0689" w:rsidRPr="006D6660" w:rsidRDefault="00AC0689" w:rsidP="000E5E3B">
            <w:pPr>
              <w:rPr>
                <w:color w:val="000000"/>
              </w:rPr>
            </w:pPr>
            <w:r w:rsidRPr="006D6660">
              <w:rPr>
                <w:color w:val="000000"/>
              </w:rPr>
              <w:t>Father Name</w:t>
            </w:r>
          </w:p>
        </w:tc>
        <w:tc>
          <w:tcPr>
            <w:tcW w:w="5642" w:type="dxa"/>
            <w:vAlign w:val="center"/>
          </w:tcPr>
          <w:p w:rsidR="00AC0689" w:rsidRPr="006D6660" w:rsidRDefault="009B06D8" w:rsidP="000E5E3B">
            <w:pPr>
              <w:rPr>
                <w:color w:val="000000"/>
              </w:rPr>
            </w:pPr>
            <w:r>
              <w:rPr>
                <w:color w:val="000000"/>
              </w:rPr>
              <w:t>Shri Kamalutdding</w:t>
            </w:r>
            <w:r w:rsidR="00AC0689" w:rsidRPr="006D6660">
              <w:rPr>
                <w:color w:val="000000"/>
              </w:rPr>
              <w:t xml:space="preserve">  </w:t>
            </w:r>
          </w:p>
        </w:tc>
      </w:tr>
      <w:tr w:rsidR="00BD602B" w:rsidRPr="006D6660" w:rsidTr="00DC56C2">
        <w:trPr>
          <w:cantSplit/>
          <w:trHeight w:val="950"/>
        </w:trPr>
        <w:tc>
          <w:tcPr>
            <w:tcW w:w="2997" w:type="dxa"/>
          </w:tcPr>
          <w:p w:rsidR="00BD602B" w:rsidRPr="006D6660" w:rsidRDefault="00BD602B" w:rsidP="000E5E3B">
            <w:pPr>
              <w:rPr>
                <w:i/>
                <w:color w:val="000000"/>
              </w:rPr>
            </w:pPr>
          </w:p>
          <w:p w:rsidR="00BD602B" w:rsidRPr="006D6660" w:rsidRDefault="00BD602B" w:rsidP="000E5E3B">
            <w:pPr>
              <w:rPr>
                <w:i/>
                <w:color w:val="000000"/>
              </w:rPr>
            </w:pPr>
          </w:p>
        </w:tc>
        <w:tc>
          <w:tcPr>
            <w:tcW w:w="5642" w:type="dxa"/>
          </w:tcPr>
          <w:p w:rsidR="00BD602B" w:rsidRPr="006D6660" w:rsidRDefault="00BD602B" w:rsidP="000E5E3B">
            <w:pPr>
              <w:tabs>
                <w:tab w:val="left" w:pos="5310"/>
              </w:tabs>
              <w:rPr>
                <w:color w:val="000000"/>
              </w:rPr>
            </w:pPr>
          </w:p>
          <w:p w:rsidR="00AC0689" w:rsidRPr="006D6660" w:rsidRDefault="00AC0689" w:rsidP="000E5E3B">
            <w:pPr>
              <w:tabs>
                <w:tab w:val="left" w:pos="5310"/>
              </w:tabs>
              <w:rPr>
                <w:color w:val="000000"/>
              </w:rPr>
            </w:pPr>
          </w:p>
          <w:p w:rsidR="00AC0689" w:rsidRPr="006D6660" w:rsidRDefault="00AC0689" w:rsidP="000E5E3B">
            <w:pPr>
              <w:tabs>
                <w:tab w:val="left" w:pos="5310"/>
              </w:tabs>
              <w:rPr>
                <w:color w:val="000000"/>
              </w:rPr>
            </w:pPr>
          </w:p>
        </w:tc>
      </w:tr>
    </w:tbl>
    <w:p w:rsidR="00BD602B" w:rsidRPr="005A125E" w:rsidRDefault="00D619EF" w:rsidP="00BD602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rPr>
      </w:pP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p>
    <w:p w:rsidR="00BD602B" w:rsidRPr="005A125E" w:rsidRDefault="00BD602B" w:rsidP="00BD602B">
      <w:pPr>
        <w:ind w:firstLine="323"/>
        <w:rPr>
          <w:rFonts w:cs="Tahoma"/>
          <w:b/>
          <w:color w:val="000000"/>
        </w:rPr>
      </w:pPr>
    </w:p>
    <w:p w:rsidR="00BD602B" w:rsidRPr="005A125E" w:rsidRDefault="00BD602B" w:rsidP="00BD602B"/>
    <w:p w:rsidR="00BD602B" w:rsidRDefault="00BD602B" w:rsidP="00EB5C37">
      <w:pPr>
        <w:ind w:left="-900" w:right="-900"/>
      </w:pPr>
    </w:p>
    <w:sectPr w:rsidR="00BD602B" w:rsidSect="00F20853">
      <w:pgSz w:w="12240" w:h="15840"/>
      <w:pgMar w:top="1440" w:right="1440" w:bottom="36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3FD3" w:rsidRDefault="006D3FD3" w:rsidP="00087141">
      <w:pPr>
        <w:spacing w:after="0" w:line="240" w:lineRule="auto"/>
      </w:pPr>
      <w:r>
        <w:separator/>
      </w:r>
    </w:p>
  </w:endnote>
  <w:endnote w:type="continuationSeparator" w:id="0">
    <w:p w:rsidR="006D3FD3" w:rsidRDefault="006D3FD3" w:rsidP="000871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MT">
    <w:altName w:val="Arial"/>
    <w:charset w:val="00"/>
    <w:family w:val="swiss"/>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3FD3" w:rsidRDefault="006D3FD3" w:rsidP="00087141">
      <w:pPr>
        <w:spacing w:after="0" w:line="240" w:lineRule="auto"/>
      </w:pPr>
      <w:r>
        <w:separator/>
      </w:r>
    </w:p>
  </w:footnote>
  <w:footnote w:type="continuationSeparator" w:id="0">
    <w:p w:rsidR="006D3FD3" w:rsidRDefault="006D3FD3" w:rsidP="0008714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00000005"/>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000000B"/>
    <w:multiLevelType w:val="multilevel"/>
    <w:tmpl w:val="0000000B"/>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0000000C"/>
    <w:multiLevelType w:val="multilevel"/>
    <w:tmpl w:val="0000000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0000000D"/>
    <w:multiLevelType w:val="multilevel"/>
    <w:tmpl w:val="0000000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1366579B"/>
    <w:multiLevelType w:val="multilevel"/>
    <w:tmpl w:val="39247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9B56E8"/>
    <w:multiLevelType w:val="hybridMultilevel"/>
    <w:tmpl w:val="73B6875E"/>
    <w:lvl w:ilvl="0" w:tplc="40090001">
      <w:start w:val="1"/>
      <w:numFmt w:val="bullet"/>
      <w:lvlText w:val=""/>
      <w:lvlJc w:val="left"/>
      <w:pPr>
        <w:ind w:left="1526" w:hanging="360"/>
      </w:pPr>
      <w:rPr>
        <w:rFonts w:ascii="Symbol" w:hAnsi="Symbol" w:hint="default"/>
      </w:rPr>
    </w:lvl>
    <w:lvl w:ilvl="1" w:tplc="40090003" w:tentative="1">
      <w:start w:val="1"/>
      <w:numFmt w:val="bullet"/>
      <w:lvlText w:val="o"/>
      <w:lvlJc w:val="left"/>
      <w:pPr>
        <w:ind w:left="2246" w:hanging="360"/>
      </w:pPr>
      <w:rPr>
        <w:rFonts w:ascii="Courier New" w:hAnsi="Courier New" w:cs="Courier New" w:hint="default"/>
      </w:rPr>
    </w:lvl>
    <w:lvl w:ilvl="2" w:tplc="40090005" w:tentative="1">
      <w:start w:val="1"/>
      <w:numFmt w:val="bullet"/>
      <w:lvlText w:val=""/>
      <w:lvlJc w:val="left"/>
      <w:pPr>
        <w:ind w:left="2966" w:hanging="360"/>
      </w:pPr>
      <w:rPr>
        <w:rFonts w:ascii="Wingdings" w:hAnsi="Wingdings" w:hint="default"/>
      </w:rPr>
    </w:lvl>
    <w:lvl w:ilvl="3" w:tplc="40090001" w:tentative="1">
      <w:start w:val="1"/>
      <w:numFmt w:val="bullet"/>
      <w:lvlText w:val=""/>
      <w:lvlJc w:val="left"/>
      <w:pPr>
        <w:ind w:left="3686" w:hanging="360"/>
      </w:pPr>
      <w:rPr>
        <w:rFonts w:ascii="Symbol" w:hAnsi="Symbol" w:hint="default"/>
      </w:rPr>
    </w:lvl>
    <w:lvl w:ilvl="4" w:tplc="40090003" w:tentative="1">
      <w:start w:val="1"/>
      <w:numFmt w:val="bullet"/>
      <w:lvlText w:val="o"/>
      <w:lvlJc w:val="left"/>
      <w:pPr>
        <w:ind w:left="4406" w:hanging="360"/>
      </w:pPr>
      <w:rPr>
        <w:rFonts w:ascii="Courier New" w:hAnsi="Courier New" w:cs="Courier New" w:hint="default"/>
      </w:rPr>
    </w:lvl>
    <w:lvl w:ilvl="5" w:tplc="40090005" w:tentative="1">
      <w:start w:val="1"/>
      <w:numFmt w:val="bullet"/>
      <w:lvlText w:val=""/>
      <w:lvlJc w:val="left"/>
      <w:pPr>
        <w:ind w:left="5126" w:hanging="360"/>
      </w:pPr>
      <w:rPr>
        <w:rFonts w:ascii="Wingdings" w:hAnsi="Wingdings" w:hint="default"/>
      </w:rPr>
    </w:lvl>
    <w:lvl w:ilvl="6" w:tplc="40090001" w:tentative="1">
      <w:start w:val="1"/>
      <w:numFmt w:val="bullet"/>
      <w:lvlText w:val=""/>
      <w:lvlJc w:val="left"/>
      <w:pPr>
        <w:ind w:left="5846" w:hanging="360"/>
      </w:pPr>
      <w:rPr>
        <w:rFonts w:ascii="Symbol" w:hAnsi="Symbol" w:hint="default"/>
      </w:rPr>
    </w:lvl>
    <w:lvl w:ilvl="7" w:tplc="40090003" w:tentative="1">
      <w:start w:val="1"/>
      <w:numFmt w:val="bullet"/>
      <w:lvlText w:val="o"/>
      <w:lvlJc w:val="left"/>
      <w:pPr>
        <w:ind w:left="6566" w:hanging="360"/>
      </w:pPr>
      <w:rPr>
        <w:rFonts w:ascii="Courier New" w:hAnsi="Courier New" w:cs="Courier New" w:hint="default"/>
      </w:rPr>
    </w:lvl>
    <w:lvl w:ilvl="8" w:tplc="40090005" w:tentative="1">
      <w:start w:val="1"/>
      <w:numFmt w:val="bullet"/>
      <w:lvlText w:val=""/>
      <w:lvlJc w:val="left"/>
      <w:pPr>
        <w:ind w:left="7286" w:hanging="360"/>
      </w:pPr>
      <w:rPr>
        <w:rFonts w:ascii="Wingdings" w:hAnsi="Wingdings" w:hint="default"/>
      </w:rPr>
    </w:lvl>
  </w:abstractNum>
  <w:abstractNum w:abstractNumId="6">
    <w:nsid w:val="45E47C8F"/>
    <w:multiLevelType w:val="hybridMultilevel"/>
    <w:tmpl w:val="911C55E8"/>
    <w:lvl w:ilvl="0" w:tplc="40090009">
      <w:start w:val="1"/>
      <w:numFmt w:val="bullet"/>
      <w:lvlText w:val=""/>
      <w:lvlJc w:val="left"/>
      <w:pPr>
        <w:ind w:left="578" w:hanging="360"/>
      </w:pPr>
      <w:rPr>
        <w:rFonts w:ascii="Wingdings" w:hAnsi="Wingdings"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5"/>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8146CD"/>
    <w:rsid w:val="00003B51"/>
    <w:rsid w:val="00007968"/>
    <w:rsid w:val="00027B29"/>
    <w:rsid w:val="00042BAD"/>
    <w:rsid w:val="00053384"/>
    <w:rsid w:val="00071C3D"/>
    <w:rsid w:val="00073AA8"/>
    <w:rsid w:val="000869D5"/>
    <w:rsid w:val="00086A7E"/>
    <w:rsid w:val="00087141"/>
    <w:rsid w:val="000B041B"/>
    <w:rsid w:val="000C5AE6"/>
    <w:rsid w:val="000D4391"/>
    <w:rsid w:val="000E18CC"/>
    <w:rsid w:val="000E5E3B"/>
    <w:rsid w:val="000E6B39"/>
    <w:rsid w:val="000E779E"/>
    <w:rsid w:val="000F2E57"/>
    <w:rsid w:val="000F42B4"/>
    <w:rsid w:val="000F69ED"/>
    <w:rsid w:val="00110B62"/>
    <w:rsid w:val="00130D68"/>
    <w:rsid w:val="00131AA0"/>
    <w:rsid w:val="00140946"/>
    <w:rsid w:val="001448B2"/>
    <w:rsid w:val="00146103"/>
    <w:rsid w:val="00155696"/>
    <w:rsid w:val="001561DA"/>
    <w:rsid w:val="00156F6C"/>
    <w:rsid w:val="00163958"/>
    <w:rsid w:val="00166067"/>
    <w:rsid w:val="00175040"/>
    <w:rsid w:val="00175F44"/>
    <w:rsid w:val="00180857"/>
    <w:rsid w:val="00184191"/>
    <w:rsid w:val="00185A5C"/>
    <w:rsid w:val="001A4FE2"/>
    <w:rsid w:val="001B474F"/>
    <w:rsid w:val="001C1ED7"/>
    <w:rsid w:val="001D2DB8"/>
    <w:rsid w:val="001E09E9"/>
    <w:rsid w:val="00210FE5"/>
    <w:rsid w:val="002213C0"/>
    <w:rsid w:val="002303A5"/>
    <w:rsid w:val="00231331"/>
    <w:rsid w:val="00236B24"/>
    <w:rsid w:val="002528AB"/>
    <w:rsid w:val="002624DF"/>
    <w:rsid w:val="00262979"/>
    <w:rsid w:val="00265E25"/>
    <w:rsid w:val="00271754"/>
    <w:rsid w:val="00274BBD"/>
    <w:rsid w:val="00280C47"/>
    <w:rsid w:val="0029195C"/>
    <w:rsid w:val="002962F2"/>
    <w:rsid w:val="00297EE2"/>
    <w:rsid w:val="002A17B8"/>
    <w:rsid w:val="002A78AD"/>
    <w:rsid w:val="002B2185"/>
    <w:rsid w:val="002C02FB"/>
    <w:rsid w:val="002C5D1F"/>
    <w:rsid w:val="002D3761"/>
    <w:rsid w:val="002E3CA1"/>
    <w:rsid w:val="002E7A30"/>
    <w:rsid w:val="00303B7F"/>
    <w:rsid w:val="00322EDE"/>
    <w:rsid w:val="00326AD1"/>
    <w:rsid w:val="003309C4"/>
    <w:rsid w:val="00331E7E"/>
    <w:rsid w:val="00331FA4"/>
    <w:rsid w:val="0033416E"/>
    <w:rsid w:val="00334EA8"/>
    <w:rsid w:val="003368A7"/>
    <w:rsid w:val="00337B33"/>
    <w:rsid w:val="00342D80"/>
    <w:rsid w:val="00343779"/>
    <w:rsid w:val="003554AF"/>
    <w:rsid w:val="0036275F"/>
    <w:rsid w:val="00366B5E"/>
    <w:rsid w:val="00395C41"/>
    <w:rsid w:val="003A6FFF"/>
    <w:rsid w:val="003B0F81"/>
    <w:rsid w:val="003B651F"/>
    <w:rsid w:val="003C2691"/>
    <w:rsid w:val="003D0441"/>
    <w:rsid w:val="003E0ADC"/>
    <w:rsid w:val="004001FF"/>
    <w:rsid w:val="004104B0"/>
    <w:rsid w:val="00411D2C"/>
    <w:rsid w:val="00446FA7"/>
    <w:rsid w:val="00452FE2"/>
    <w:rsid w:val="00476C2E"/>
    <w:rsid w:val="00483AAB"/>
    <w:rsid w:val="00483E45"/>
    <w:rsid w:val="00493F0D"/>
    <w:rsid w:val="004A5253"/>
    <w:rsid w:val="004C2E27"/>
    <w:rsid w:val="004C4AA3"/>
    <w:rsid w:val="004E453B"/>
    <w:rsid w:val="004E77EC"/>
    <w:rsid w:val="004F2DDF"/>
    <w:rsid w:val="00513AA2"/>
    <w:rsid w:val="00515CBE"/>
    <w:rsid w:val="0052293D"/>
    <w:rsid w:val="005278DB"/>
    <w:rsid w:val="00537FCF"/>
    <w:rsid w:val="00541A1B"/>
    <w:rsid w:val="0055597F"/>
    <w:rsid w:val="00557806"/>
    <w:rsid w:val="0056567C"/>
    <w:rsid w:val="0056776D"/>
    <w:rsid w:val="00571EC6"/>
    <w:rsid w:val="005767BA"/>
    <w:rsid w:val="00581024"/>
    <w:rsid w:val="0058123F"/>
    <w:rsid w:val="00586E93"/>
    <w:rsid w:val="005911D7"/>
    <w:rsid w:val="00591C28"/>
    <w:rsid w:val="005B2793"/>
    <w:rsid w:val="005B62C9"/>
    <w:rsid w:val="005C0951"/>
    <w:rsid w:val="005C654C"/>
    <w:rsid w:val="005D6384"/>
    <w:rsid w:val="005E0626"/>
    <w:rsid w:val="00605BB0"/>
    <w:rsid w:val="006076EB"/>
    <w:rsid w:val="006225BA"/>
    <w:rsid w:val="006324B8"/>
    <w:rsid w:val="00636D63"/>
    <w:rsid w:val="0064197D"/>
    <w:rsid w:val="00642006"/>
    <w:rsid w:val="00644E20"/>
    <w:rsid w:val="006679E4"/>
    <w:rsid w:val="006774AE"/>
    <w:rsid w:val="0069274E"/>
    <w:rsid w:val="006A2D37"/>
    <w:rsid w:val="006A37D1"/>
    <w:rsid w:val="006A629F"/>
    <w:rsid w:val="006B0F82"/>
    <w:rsid w:val="006C17F8"/>
    <w:rsid w:val="006C4061"/>
    <w:rsid w:val="006D3FD3"/>
    <w:rsid w:val="006D6660"/>
    <w:rsid w:val="006D7693"/>
    <w:rsid w:val="006E0A5C"/>
    <w:rsid w:val="006F4BA1"/>
    <w:rsid w:val="007026E1"/>
    <w:rsid w:val="007052D1"/>
    <w:rsid w:val="00711D3A"/>
    <w:rsid w:val="00721E67"/>
    <w:rsid w:val="0072281E"/>
    <w:rsid w:val="00724696"/>
    <w:rsid w:val="00724D3A"/>
    <w:rsid w:val="00726CF5"/>
    <w:rsid w:val="00733577"/>
    <w:rsid w:val="007359D6"/>
    <w:rsid w:val="00737942"/>
    <w:rsid w:val="007416B8"/>
    <w:rsid w:val="00756E50"/>
    <w:rsid w:val="007576A8"/>
    <w:rsid w:val="007647B4"/>
    <w:rsid w:val="0076554B"/>
    <w:rsid w:val="0077252E"/>
    <w:rsid w:val="00790795"/>
    <w:rsid w:val="007970D1"/>
    <w:rsid w:val="007B12C6"/>
    <w:rsid w:val="007B6AA7"/>
    <w:rsid w:val="007C7681"/>
    <w:rsid w:val="007D2D9E"/>
    <w:rsid w:val="007E1111"/>
    <w:rsid w:val="007E5903"/>
    <w:rsid w:val="008004EB"/>
    <w:rsid w:val="0080726C"/>
    <w:rsid w:val="008146CD"/>
    <w:rsid w:val="008172B2"/>
    <w:rsid w:val="00820E9A"/>
    <w:rsid w:val="00823782"/>
    <w:rsid w:val="008309BA"/>
    <w:rsid w:val="0083184C"/>
    <w:rsid w:val="00834EF7"/>
    <w:rsid w:val="00841E4D"/>
    <w:rsid w:val="0084584C"/>
    <w:rsid w:val="008666CE"/>
    <w:rsid w:val="008677B7"/>
    <w:rsid w:val="0087743D"/>
    <w:rsid w:val="00883BF1"/>
    <w:rsid w:val="00892BA2"/>
    <w:rsid w:val="00896ADF"/>
    <w:rsid w:val="008A007F"/>
    <w:rsid w:val="008B2837"/>
    <w:rsid w:val="008B28AC"/>
    <w:rsid w:val="008C66CC"/>
    <w:rsid w:val="008D5E22"/>
    <w:rsid w:val="008E115C"/>
    <w:rsid w:val="00912A48"/>
    <w:rsid w:val="00930DFC"/>
    <w:rsid w:val="00932678"/>
    <w:rsid w:val="009328D1"/>
    <w:rsid w:val="00935DAF"/>
    <w:rsid w:val="0094021B"/>
    <w:rsid w:val="00942BB4"/>
    <w:rsid w:val="00943583"/>
    <w:rsid w:val="00946E70"/>
    <w:rsid w:val="009507AC"/>
    <w:rsid w:val="0095404D"/>
    <w:rsid w:val="00993A8A"/>
    <w:rsid w:val="009B06D8"/>
    <w:rsid w:val="009B5967"/>
    <w:rsid w:val="009C3CFC"/>
    <w:rsid w:val="009D4B17"/>
    <w:rsid w:val="009D5340"/>
    <w:rsid w:val="009F6BFE"/>
    <w:rsid w:val="00A10F5C"/>
    <w:rsid w:val="00A20834"/>
    <w:rsid w:val="00A21708"/>
    <w:rsid w:val="00A3020B"/>
    <w:rsid w:val="00A33568"/>
    <w:rsid w:val="00A36EC9"/>
    <w:rsid w:val="00A372C1"/>
    <w:rsid w:val="00A4019A"/>
    <w:rsid w:val="00A418E7"/>
    <w:rsid w:val="00A50ACC"/>
    <w:rsid w:val="00A56394"/>
    <w:rsid w:val="00A616B0"/>
    <w:rsid w:val="00A61CD3"/>
    <w:rsid w:val="00A71FF1"/>
    <w:rsid w:val="00A82134"/>
    <w:rsid w:val="00A9471D"/>
    <w:rsid w:val="00AA04C5"/>
    <w:rsid w:val="00AA2B5D"/>
    <w:rsid w:val="00AC0689"/>
    <w:rsid w:val="00AC5D52"/>
    <w:rsid w:val="00AD1478"/>
    <w:rsid w:val="00AD1C57"/>
    <w:rsid w:val="00AE4E45"/>
    <w:rsid w:val="00AE7EAD"/>
    <w:rsid w:val="00AF05E4"/>
    <w:rsid w:val="00AF5C2F"/>
    <w:rsid w:val="00B03088"/>
    <w:rsid w:val="00B10DC9"/>
    <w:rsid w:val="00B5378B"/>
    <w:rsid w:val="00B701D4"/>
    <w:rsid w:val="00B75306"/>
    <w:rsid w:val="00B77B78"/>
    <w:rsid w:val="00B96AA2"/>
    <w:rsid w:val="00BA0E2E"/>
    <w:rsid w:val="00BB1110"/>
    <w:rsid w:val="00BB3CDC"/>
    <w:rsid w:val="00BD216D"/>
    <w:rsid w:val="00BD602B"/>
    <w:rsid w:val="00BE16BB"/>
    <w:rsid w:val="00BE514F"/>
    <w:rsid w:val="00BF617F"/>
    <w:rsid w:val="00BF6337"/>
    <w:rsid w:val="00C003D1"/>
    <w:rsid w:val="00C008BB"/>
    <w:rsid w:val="00C042A0"/>
    <w:rsid w:val="00C06F14"/>
    <w:rsid w:val="00C10A92"/>
    <w:rsid w:val="00C14703"/>
    <w:rsid w:val="00C160A3"/>
    <w:rsid w:val="00C17F0A"/>
    <w:rsid w:val="00C2069B"/>
    <w:rsid w:val="00C20C0F"/>
    <w:rsid w:val="00C23A45"/>
    <w:rsid w:val="00C34714"/>
    <w:rsid w:val="00C464D6"/>
    <w:rsid w:val="00C619A1"/>
    <w:rsid w:val="00C722A1"/>
    <w:rsid w:val="00C72E99"/>
    <w:rsid w:val="00C736DF"/>
    <w:rsid w:val="00C7461C"/>
    <w:rsid w:val="00C824FB"/>
    <w:rsid w:val="00C96B46"/>
    <w:rsid w:val="00CA47D0"/>
    <w:rsid w:val="00CC014D"/>
    <w:rsid w:val="00CF6EEE"/>
    <w:rsid w:val="00D00854"/>
    <w:rsid w:val="00D21297"/>
    <w:rsid w:val="00D310D6"/>
    <w:rsid w:val="00D509ED"/>
    <w:rsid w:val="00D51063"/>
    <w:rsid w:val="00D619EF"/>
    <w:rsid w:val="00D90EAF"/>
    <w:rsid w:val="00DC56C2"/>
    <w:rsid w:val="00DE13F7"/>
    <w:rsid w:val="00DE2AAD"/>
    <w:rsid w:val="00DE3F0C"/>
    <w:rsid w:val="00DE49DD"/>
    <w:rsid w:val="00DF53D6"/>
    <w:rsid w:val="00E07CED"/>
    <w:rsid w:val="00E129F7"/>
    <w:rsid w:val="00E20E7F"/>
    <w:rsid w:val="00E21222"/>
    <w:rsid w:val="00E45F6E"/>
    <w:rsid w:val="00E50103"/>
    <w:rsid w:val="00E522CD"/>
    <w:rsid w:val="00E53FFE"/>
    <w:rsid w:val="00E63487"/>
    <w:rsid w:val="00E71E6B"/>
    <w:rsid w:val="00E75E98"/>
    <w:rsid w:val="00E92A73"/>
    <w:rsid w:val="00E92B5E"/>
    <w:rsid w:val="00E92D7D"/>
    <w:rsid w:val="00EB134E"/>
    <w:rsid w:val="00EB5C37"/>
    <w:rsid w:val="00EC0EEB"/>
    <w:rsid w:val="00EC1ADD"/>
    <w:rsid w:val="00F053C6"/>
    <w:rsid w:val="00F20853"/>
    <w:rsid w:val="00F22375"/>
    <w:rsid w:val="00F2391E"/>
    <w:rsid w:val="00F272EC"/>
    <w:rsid w:val="00F405E7"/>
    <w:rsid w:val="00F40665"/>
    <w:rsid w:val="00F44FFE"/>
    <w:rsid w:val="00F51943"/>
    <w:rsid w:val="00F6483C"/>
    <w:rsid w:val="00F6511A"/>
    <w:rsid w:val="00F66735"/>
    <w:rsid w:val="00F672CC"/>
    <w:rsid w:val="00F70D78"/>
    <w:rsid w:val="00F71E12"/>
    <w:rsid w:val="00F722F1"/>
    <w:rsid w:val="00F75AD8"/>
    <w:rsid w:val="00F82F2F"/>
    <w:rsid w:val="00F87609"/>
    <w:rsid w:val="00F9237D"/>
    <w:rsid w:val="00F953DA"/>
    <w:rsid w:val="00FA0151"/>
    <w:rsid w:val="00FB0642"/>
    <w:rsid w:val="00FC1822"/>
    <w:rsid w:val="00FC681B"/>
    <w:rsid w:val="00FD6538"/>
    <w:rsid w:val="00FF4FD7"/>
    <w:rsid w:val="00FF604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EEB"/>
    <w:pPr>
      <w:spacing w:after="200" w:line="276" w:lineRule="auto"/>
    </w:pPr>
    <w:rPr>
      <w:sz w:val="22"/>
      <w:szCs w:val="22"/>
      <w:lang w:val="en-US" w:eastAsia="en-US"/>
    </w:rPr>
  </w:style>
  <w:style w:type="paragraph" w:styleId="Heading1">
    <w:name w:val="heading 1"/>
    <w:basedOn w:val="Normal"/>
    <w:next w:val="Normal"/>
    <w:link w:val="Heading1Char"/>
    <w:qFormat/>
    <w:rsid w:val="00BD602B"/>
    <w:pPr>
      <w:keepNext/>
      <w:spacing w:after="0" w:line="240" w:lineRule="auto"/>
      <w:outlineLvl w:val="0"/>
    </w:pPr>
    <w:rPr>
      <w:rFonts w:ascii="Verdana" w:eastAsia="Times New Roman" w:hAnsi="Verdana"/>
      <w:b/>
      <w:bCs/>
      <w:sz w:val="24"/>
      <w:szCs w:val="24"/>
    </w:rPr>
  </w:style>
  <w:style w:type="paragraph" w:styleId="Heading2">
    <w:name w:val="heading 2"/>
    <w:basedOn w:val="Normal"/>
    <w:next w:val="Normal"/>
    <w:link w:val="Heading2Char"/>
    <w:qFormat/>
    <w:rsid w:val="00BD602B"/>
    <w:pPr>
      <w:keepNext/>
      <w:pBdr>
        <w:top w:val="single" w:sz="4" w:space="1" w:color="000080"/>
      </w:pBdr>
      <w:shd w:val="pct10" w:color="000000" w:fill="FFFFFF"/>
      <w:spacing w:after="0" w:line="240" w:lineRule="auto"/>
      <w:outlineLvl w:val="1"/>
    </w:pPr>
    <w:rPr>
      <w:rFonts w:ascii="Verdana" w:eastAsia="Times New Roman" w:hAnsi="Verdana" w:cs="Arial"/>
      <w:b/>
      <w:color w:val="000080"/>
      <w:sz w:val="20"/>
      <w:szCs w:val="24"/>
      <w:shd w:val="pct10" w:color="000000"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53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5340"/>
    <w:rPr>
      <w:rFonts w:ascii="Tahoma" w:hAnsi="Tahoma" w:cs="Tahoma"/>
      <w:sz w:val="16"/>
      <w:szCs w:val="16"/>
    </w:rPr>
  </w:style>
  <w:style w:type="paragraph" w:styleId="Header">
    <w:name w:val="header"/>
    <w:basedOn w:val="Normal"/>
    <w:link w:val="HeaderChar"/>
    <w:uiPriority w:val="99"/>
    <w:unhideWhenUsed/>
    <w:rsid w:val="000871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7141"/>
  </w:style>
  <w:style w:type="paragraph" w:styleId="Footer">
    <w:name w:val="footer"/>
    <w:basedOn w:val="Normal"/>
    <w:link w:val="FooterChar"/>
    <w:uiPriority w:val="99"/>
    <w:unhideWhenUsed/>
    <w:rsid w:val="000871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7141"/>
  </w:style>
  <w:style w:type="paragraph" w:styleId="ListParagraph">
    <w:name w:val="List Paragraph"/>
    <w:basedOn w:val="Normal"/>
    <w:qFormat/>
    <w:rsid w:val="00E21222"/>
    <w:pPr>
      <w:ind w:left="720"/>
      <w:contextualSpacing/>
    </w:pPr>
  </w:style>
  <w:style w:type="character" w:customStyle="1" w:styleId="Heading1Char">
    <w:name w:val="Heading 1 Char"/>
    <w:basedOn w:val="DefaultParagraphFont"/>
    <w:link w:val="Heading1"/>
    <w:rsid w:val="00BD602B"/>
    <w:rPr>
      <w:rFonts w:ascii="Verdana" w:eastAsia="Times New Roman" w:hAnsi="Verdana" w:cs="Times New Roman"/>
      <w:b/>
      <w:bCs/>
      <w:sz w:val="24"/>
      <w:szCs w:val="24"/>
    </w:rPr>
  </w:style>
  <w:style w:type="character" w:customStyle="1" w:styleId="Heading2Char">
    <w:name w:val="Heading 2 Char"/>
    <w:basedOn w:val="DefaultParagraphFont"/>
    <w:link w:val="Heading2"/>
    <w:rsid w:val="00BD602B"/>
    <w:rPr>
      <w:rFonts w:ascii="Verdana" w:eastAsia="Times New Roman" w:hAnsi="Verdana" w:cs="Arial"/>
      <w:b/>
      <w:color w:val="000080"/>
      <w:sz w:val="20"/>
      <w:szCs w:val="24"/>
      <w:shd w:val="pct10" w:color="000000" w:fill="FFFFFF"/>
    </w:rPr>
  </w:style>
  <w:style w:type="character" w:customStyle="1" w:styleId="apple-style-span">
    <w:name w:val="apple-style-span"/>
    <w:basedOn w:val="DefaultParagraphFont"/>
    <w:rsid w:val="00BD602B"/>
  </w:style>
  <w:style w:type="paragraph" w:styleId="BodyText">
    <w:name w:val="Body Text"/>
    <w:basedOn w:val="Normal"/>
    <w:link w:val="BodyTextChar"/>
    <w:rsid w:val="00BD602B"/>
    <w:pPr>
      <w:spacing w:after="0" w:line="240" w:lineRule="auto"/>
    </w:pPr>
    <w:rPr>
      <w:rFonts w:ascii="Verdana" w:eastAsia="Times New Roman" w:hAnsi="Verdana"/>
      <w:sz w:val="20"/>
      <w:szCs w:val="24"/>
    </w:rPr>
  </w:style>
  <w:style w:type="character" w:customStyle="1" w:styleId="BodyTextChar">
    <w:name w:val="Body Text Char"/>
    <w:basedOn w:val="DefaultParagraphFont"/>
    <w:link w:val="BodyText"/>
    <w:rsid w:val="00BD602B"/>
    <w:rPr>
      <w:rFonts w:ascii="Verdana" w:eastAsia="Times New Roman" w:hAnsi="Verdana" w:cs="Times New Roman"/>
      <w:sz w:val="20"/>
      <w:szCs w:val="24"/>
    </w:rPr>
  </w:style>
  <w:style w:type="paragraph" w:styleId="Subtitle">
    <w:name w:val="Subtitle"/>
    <w:basedOn w:val="Normal"/>
    <w:link w:val="SubtitleChar"/>
    <w:qFormat/>
    <w:rsid w:val="00BD602B"/>
    <w:pPr>
      <w:pBdr>
        <w:top w:val="single" w:sz="6" w:space="1" w:color="auto"/>
      </w:pBdr>
      <w:shd w:val="pct10" w:color="000000" w:fill="FFFFFF"/>
      <w:spacing w:after="0" w:line="240" w:lineRule="auto"/>
    </w:pPr>
    <w:rPr>
      <w:rFonts w:ascii="Times New Roman" w:eastAsia="Times New Roman" w:hAnsi="Times New Roman"/>
      <w:b/>
      <w:caps/>
      <w:sz w:val="24"/>
      <w:szCs w:val="20"/>
      <w:shd w:val="pct10" w:color="000000" w:fill="FFFFFF"/>
    </w:rPr>
  </w:style>
  <w:style w:type="character" w:customStyle="1" w:styleId="SubtitleChar">
    <w:name w:val="Subtitle Char"/>
    <w:basedOn w:val="DefaultParagraphFont"/>
    <w:link w:val="Subtitle"/>
    <w:rsid w:val="00BD602B"/>
    <w:rPr>
      <w:rFonts w:ascii="Times New Roman" w:eastAsia="Times New Roman" w:hAnsi="Times New Roman" w:cs="Times New Roman"/>
      <w:b/>
      <w:caps/>
      <w:sz w:val="24"/>
      <w:szCs w:val="20"/>
      <w:shd w:val="pct10" w:color="000000" w:fill="FFFFFF"/>
    </w:rPr>
  </w:style>
  <w:style w:type="character" w:styleId="Hyperlink">
    <w:name w:val="Hyperlink"/>
    <w:basedOn w:val="DefaultParagraphFont"/>
    <w:uiPriority w:val="99"/>
    <w:unhideWhenUsed/>
    <w:rsid w:val="000D439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7678710">
      <w:bodyDiv w:val="1"/>
      <w:marLeft w:val="0"/>
      <w:marRight w:val="0"/>
      <w:marTop w:val="0"/>
      <w:marBottom w:val="0"/>
      <w:divBdr>
        <w:top w:val="none" w:sz="0" w:space="0" w:color="auto"/>
        <w:left w:val="none" w:sz="0" w:space="0" w:color="auto"/>
        <w:bottom w:val="none" w:sz="0" w:space="0" w:color="auto"/>
        <w:right w:val="none" w:sz="0" w:space="0" w:color="auto"/>
      </w:divBdr>
    </w:div>
    <w:div w:id="98448131">
      <w:bodyDiv w:val="1"/>
      <w:marLeft w:val="0"/>
      <w:marRight w:val="0"/>
      <w:marTop w:val="0"/>
      <w:marBottom w:val="0"/>
      <w:divBdr>
        <w:top w:val="none" w:sz="0" w:space="0" w:color="auto"/>
        <w:left w:val="none" w:sz="0" w:space="0" w:color="auto"/>
        <w:bottom w:val="none" w:sz="0" w:space="0" w:color="auto"/>
        <w:right w:val="none" w:sz="0" w:space="0" w:color="auto"/>
      </w:divBdr>
    </w:div>
    <w:div w:id="215044852">
      <w:bodyDiv w:val="1"/>
      <w:marLeft w:val="0"/>
      <w:marRight w:val="0"/>
      <w:marTop w:val="0"/>
      <w:marBottom w:val="0"/>
      <w:divBdr>
        <w:top w:val="none" w:sz="0" w:space="0" w:color="auto"/>
        <w:left w:val="none" w:sz="0" w:space="0" w:color="auto"/>
        <w:bottom w:val="none" w:sz="0" w:space="0" w:color="auto"/>
        <w:right w:val="none" w:sz="0" w:space="0" w:color="auto"/>
      </w:divBdr>
    </w:div>
    <w:div w:id="230847163">
      <w:bodyDiv w:val="1"/>
      <w:marLeft w:val="0"/>
      <w:marRight w:val="0"/>
      <w:marTop w:val="0"/>
      <w:marBottom w:val="0"/>
      <w:divBdr>
        <w:top w:val="none" w:sz="0" w:space="0" w:color="auto"/>
        <w:left w:val="none" w:sz="0" w:space="0" w:color="auto"/>
        <w:bottom w:val="none" w:sz="0" w:space="0" w:color="auto"/>
        <w:right w:val="none" w:sz="0" w:space="0" w:color="auto"/>
      </w:divBdr>
    </w:div>
    <w:div w:id="257324988">
      <w:bodyDiv w:val="1"/>
      <w:marLeft w:val="0"/>
      <w:marRight w:val="0"/>
      <w:marTop w:val="0"/>
      <w:marBottom w:val="0"/>
      <w:divBdr>
        <w:top w:val="none" w:sz="0" w:space="0" w:color="auto"/>
        <w:left w:val="none" w:sz="0" w:space="0" w:color="auto"/>
        <w:bottom w:val="none" w:sz="0" w:space="0" w:color="auto"/>
        <w:right w:val="none" w:sz="0" w:space="0" w:color="auto"/>
      </w:divBdr>
    </w:div>
    <w:div w:id="271401467">
      <w:bodyDiv w:val="1"/>
      <w:marLeft w:val="0"/>
      <w:marRight w:val="0"/>
      <w:marTop w:val="0"/>
      <w:marBottom w:val="0"/>
      <w:divBdr>
        <w:top w:val="none" w:sz="0" w:space="0" w:color="auto"/>
        <w:left w:val="none" w:sz="0" w:space="0" w:color="auto"/>
        <w:bottom w:val="none" w:sz="0" w:space="0" w:color="auto"/>
        <w:right w:val="none" w:sz="0" w:space="0" w:color="auto"/>
      </w:divBdr>
    </w:div>
    <w:div w:id="284120279">
      <w:bodyDiv w:val="1"/>
      <w:marLeft w:val="0"/>
      <w:marRight w:val="0"/>
      <w:marTop w:val="0"/>
      <w:marBottom w:val="0"/>
      <w:divBdr>
        <w:top w:val="none" w:sz="0" w:space="0" w:color="auto"/>
        <w:left w:val="none" w:sz="0" w:space="0" w:color="auto"/>
        <w:bottom w:val="none" w:sz="0" w:space="0" w:color="auto"/>
        <w:right w:val="none" w:sz="0" w:space="0" w:color="auto"/>
      </w:divBdr>
    </w:div>
    <w:div w:id="320278733">
      <w:bodyDiv w:val="1"/>
      <w:marLeft w:val="0"/>
      <w:marRight w:val="0"/>
      <w:marTop w:val="0"/>
      <w:marBottom w:val="0"/>
      <w:divBdr>
        <w:top w:val="none" w:sz="0" w:space="0" w:color="auto"/>
        <w:left w:val="none" w:sz="0" w:space="0" w:color="auto"/>
        <w:bottom w:val="none" w:sz="0" w:space="0" w:color="auto"/>
        <w:right w:val="none" w:sz="0" w:space="0" w:color="auto"/>
      </w:divBdr>
    </w:div>
    <w:div w:id="331184613">
      <w:bodyDiv w:val="1"/>
      <w:marLeft w:val="0"/>
      <w:marRight w:val="0"/>
      <w:marTop w:val="0"/>
      <w:marBottom w:val="0"/>
      <w:divBdr>
        <w:top w:val="none" w:sz="0" w:space="0" w:color="auto"/>
        <w:left w:val="none" w:sz="0" w:space="0" w:color="auto"/>
        <w:bottom w:val="none" w:sz="0" w:space="0" w:color="auto"/>
        <w:right w:val="none" w:sz="0" w:space="0" w:color="auto"/>
      </w:divBdr>
    </w:div>
    <w:div w:id="419251341">
      <w:bodyDiv w:val="1"/>
      <w:marLeft w:val="0"/>
      <w:marRight w:val="0"/>
      <w:marTop w:val="0"/>
      <w:marBottom w:val="0"/>
      <w:divBdr>
        <w:top w:val="none" w:sz="0" w:space="0" w:color="auto"/>
        <w:left w:val="none" w:sz="0" w:space="0" w:color="auto"/>
        <w:bottom w:val="none" w:sz="0" w:space="0" w:color="auto"/>
        <w:right w:val="none" w:sz="0" w:space="0" w:color="auto"/>
      </w:divBdr>
    </w:div>
    <w:div w:id="469134209">
      <w:bodyDiv w:val="1"/>
      <w:marLeft w:val="0"/>
      <w:marRight w:val="0"/>
      <w:marTop w:val="0"/>
      <w:marBottom w:val="0"/>
      <w:divBdr>
        <w:top w:val="none" w:sz="0" w:space="0" w:color="auto"/>
        <w:left w:val="none" w:sz="0" w:space="0" w:color="auto"/>
        <w:bottom w:val="none" w:sz="0" w:space="0" w:color="auto"/>
        <w:right w:val="none" w:sz="0" w:space="0" w:color="auto"/>
      </w:divBdr>
    </w:div>
    <w:div w:id="546064526">
      <w:bodyDiv w:val="1"/>
      <w:marLeft w:val="0"/>
      <w:marRight w:val="0"/>
      <w:marTop w:val="0"/>
      <w:marBottom w:val="0"/>
      <w:divBdr>
        <w:top w:val="none" w:sz="0" w:space="0" w:color="auto"/>
        <w:left w:val="none" w:sz="0" w:space="0" w:color="auto"/>
        <w:bottom w:val="none" w:sz="0" w:space="0" w:color="auto"/>
        <w:right w:val="none" w:sz="0" w:space="0" w:color="auto"/>
      </w:divBdr>
    </w:div>
    <w:div w:id="572161885">
      <w:bodyDiv w:val="1"/>
      <w:marLeft w:val="0"/>
      <w:marRight w:val="0"/>
      <w:marTop w:val="0"/>
      <w:marBottom w:val="0"/>
      <w:divBdr>
        <w:top w:val="none" w:sz="0" w:space="0" w:color="auto"/>
        <w:left w:val="none" w:sz="0" w:space="0" w:color="auto"/>
        <w:bottom w:val="none" w:sz="0" w:space="0" w:color="auto"/>
        <w:right w:val="none" w:sz="0" w:space="0" w:color="auto"/>
      </w:divBdr>
    </w:div>
    <w:div w:id="606041450">
      <w:bodyDiv w:val="1"/>
      <w:marLeft w:val="0"/>
      <w:marRight w:val="0"/>
      <w:marTop w:val="0"/>
      <w:marBottom w:val="0"/>
      <w:divBdr>
        <w:top w:val="none" w:sz="0" w:space="0" w:color="auto"/>
        <w:left w:val="none" w:sz="0" w:space="0" w:color="auto"/>
        <w:bottom w:val="none" w:sz="0" w:space="0" w:color="auto"/>
        <w:right w:val="none" w:sz="0" w:space="0" w:color="auto"/>
      </w:divBdr>
    </w:div>
    <w:div w:id="607470603">
      <w:bodyDiv w:val="1"/>
      <w:marLeft w:val="0"/>
      <w:marRight w:val="0"/>
      <w:marTop w:val="0"/>
      <w:marBottom w:val="0"/>
      <w:divBdr>
        <w:top w:val="none" w:sz="0" w:space="0" w:color="auto"/>
        <w:left w:val="none" w:sz="0" w:space="0" w:color="auto"/>
        <w:bottom w:val="none" w:sz="0" w:space="0" w:color="auto"/>
        <w:right w:val="none" w:sz="0" w:space="0" w:color="auto"/>
      </w:divBdr>
    </w:div>
    <w:div w:id="610624359">
      <w:bodyDiv w:val="1"/>
      <w:marLeft w:val="0"/>
      <w:marRight w:val="0"/>
      <w:marTop w:val="0"/>
      <w:marBottom w:val="0"/>
      <w:divBdr>
        <w:top w:val="none" w:sz="0" w:space="0" w:color="auto"/>
        <w:left w:val="none" w:sz="0" w:space="0" w:color="auto"/>
        <w:bottom w:val="none" w:sz="0" w:space="0" w:color="auto"/>
        <w:right w:val="none" w:sz="0" w:space="0" w:color="auto"/>
      </w:divBdr>
    </w:div>
    <w:div w:id="659113302">
      <w:bodyDiv w:val="1"/>
      <w:marLeft w:val="0"/>
      <w:marRight w:val="0"/>
      <w:marTop w:val="0"/>
      <w:marBottom w:val="0"/>
      <w:divBdr>
        <w:top w:val="none" w:sz="0" w:space="0" w:color="auto"/>
        <w:left w:val="none" w:sz="0" w:space="0" w:color="auto"/>
        <w:bottom w:val="none" w:sz="0" w:space="0" w:color="auto"/>
        <w:right w:val="none" w:sz="0" w:space="0" w:color="auto"/>
      </w:divBdr>
    </w:div>
    <w:div w:id="678312957">
      <w:bodyDiv w:val="1"/>
      <w:marLeft w:val="0"/>
      <w:marRight w:val="0"/>
      <w:marTop w:val="0"/>
      <w:marBottom w:val="0"/>
      <w:divBdr>
        <w:top w:val="none" w:sz="0" w:space="0" w:color="auto"/>
        <w:left w:val="none" w:sz="0" w:space="0" w:color="auto"/>
        <w:bottom w:val="none" w:sz="0" w:space="0" w:color="auto"/>
        <w:right w:val="none" w:sz="0" w:space="0" w:color="auto"/>
      </w:divBdr>
    </w:div>
    <w:div w:id="685834997">
      <w:bodyDiv w:val="1"/>
      <w:marLeft w:val="0"/>
      <w:marRight w:val="0"/>
      <w:marTop w:val="0"/>
      <w:marBottom w:val="0"/>
      <w:divBdr>
        <w:top w:val="none" w:sz="0" w:space="0" w:color="auto"/>
        <w:left w:val="none" w:sz="0" w:space="0" w:color="auto"/>
        <w:bottom w:val="none" w:sz="0" w:space="0" w:color="auto"/>
        <w:right w:val="none" w:sz="0" w:space="0" w:color="auto"/>
      </w:divBdr>
    </w:div>
    <w:div w:id="719399850">
      <w:bodyDiv w:val="1"/>
      <w:marLeft w:val="0"/>
      <w:marRight w:val="0"/>
      <w:marTop w:val="0"/>
      <w:marBottom w:val="0"/>
      <w:divBdr>
        <w:top w:val="none" w:sz="0" w:space="0" w:color="auto"/>
        <w:left w:val="none" w:sz="0" w:space="0" w:color="auto"/>
        <w:bottom w:val="none" w:sz="0" w:space="0" w:color="auto"/>
        <w:right w:val="none" w:sz="0" w:space="0" w:color="auto"/>
      </w:divBdr>
    </w:div>
    <w:div w:id="809632330">
      <w:bodyDiv w:val="1"/>
      <w:marLeft w:val="0"/>
      <w:marRight w:val="0"/>
      <w:marTop w:val="0"/>
      <w:marBottom w:val="0"/>
      <w:divBdr>
        <w:top w:val="none" w:sz="0" w:space="0" w:color="auto"/>
        <w:left w:val="none" w:sz="0" w:space="0" w:color="auto"/>
        <w:bottom w:val="none" w:sz="0" w:space="0" w:color="auto"/>
        <w:right w:val="none" w:sz="0" w:space="0" w:color="auto"/>
      </w:divBdr>
    </w:div>
    <w:div w:id="863983521">
      <w:bodyDiv w:val="1"/>
      <w:marLeft w:val="0"/>
      <w:marRight w:val="0"/>
      <w:marTop w:val="0"/>
      <w:marBottom w:val="0"/>
      <w:divBdr>
        <w:top w:val="none" w:sz="0" w:space="0" w:color="auto"/>
        <w:left w:val="none" w:sz="0" w:space="0" w:color="auto"/>
        <w:bottom w:val="none" w:sz="0" w:space="0" w:color="auto"/>
        <w:right w:val="none" w:sz="0" w:space="0" w:color="auto"/>
      </w:divBdr>
    </w:div>
    <w:div w:id="911623655">
      <w:bodyDiv w:val="1"/>
      <w:marLeft w:val="0"/>
      <w:marRight w:val="0"/>
      <w:marTop w:val="0"/>
      <w:marBottom w:val="0"/>
      <w:divBdr>
        <w:top w:val="none" w:sz="0" w:space="0" w:color="auto"/>
        <w:left w:val="none" w:sz="0" w:space="0" w:color="auto"/>
        <w:bottom w:val="none" w:sz="0" w:space="0" w:color="auto"/>
        <w:right w:val="none" w:sz="0" w:space="0" w:color="auto"/>
      </w:divBdr>
    </w:div>
    <w:div w:id="923337815">
      <w:bodyDiv w:val="1"/>
      <w:marLeft w:val="0"/>
      <w:marRight w:val="0"/>
      <w:marTop w:val="0"/>
      <w:marBottom w:val="0"/>
      <w:divBdr>
        <w:top w:val="none" w:sz="0" w:space="0" w:color="auto"/>
        <w:left w:val="none" w:sz="0" w:space="0" w:color="auto"/>
        <w:bottom w:val="none" w:sz="0" w:space="0" w:color="auto"/>
        <w:right w:val="none" w:sz="0" w:space="0" w:color="auto"/>
      </w:divBdr>
    </w:div>
    <w:div w:id="931625214">
      <w:bodyDiv w:val="1"/>
      <w:marLeft w:val="0"/>
      <w:marRight w:val="0"/>
      <w:marTop w:val="0"/>
      <w:marBottom w:val="0"/>
      <w:divBdr>
        <w:top w:val="none" w:sz="0" w:space="0" w:color="auto"/>
        <w:left w:val="none" w:sz="0" w:space="0" w:color="auto"/>
        <w:bottom w:val="none" w:sz="0" w:space="0" w:color="auto"/>
        <w:right w:val="none" w:sz="0" w:space="0" w:color="auto"/>
      </w:divBdr>
    </w:div>
    <w:div w:id="950819989">
      <w:bodyDiv w:val="1"/>
      <w:marLeft w:val="0"/>
      <w:marRight w:val="0"/>
      <w:marTop w:val="0"/>
      <w:marBottom w:val="0"/>
      <w:divBdr>
        <w:top w:val="none" w:sz="0" w:space="0" w:color="auto"/>
        <w:left w:val="none" w:sz="0" w:space="0" w:color="auto"/>
        <w:bottom w:val="none" w:sz="0" w:space="0" w:color="auto"/>
        <w:right w:val="none" w:sz="0" w:space="0" w:color="auto"/>
      </w:divBdr>
    </w:div>
    <w:div w:id="1043795734">
      <w:bodyDiv w:val="1"/>
      <w:marLeft w:val="0"/>
      <w:marRight w:val="0"/>
      <w:marTop w:val="0"/>
      <w:marBottom w:val="0"/>
      <w:divBdr>
        <w:top w:val="none" w:sz="0" w:space="0" w:color="auto"/>
        <w:left w:val="none" w:sz="0" w:space="0" w:color="auto"/>
        <w:bottom w:val="none" w:sz="0" w:space="0" w:color="auto"/>
        <w:right w:val="none" w:sz="0" w:space="0" w:color="auto"/>
      </w:divBdr>
    </w:div>
    <w:div w:id="1056321517">
      <w:bodyDiv w:val="1"/>
      <w:marLeft w:val="0"/>
      <w:marRight w:val="0"/>
      <w:marTop w:val="0"/>
      <w:marBottom w:val="0"/>
      <w:divBdr>
        <w:top w:val="none" w:sz="0" w:space="0" w:color="auto"/>
        <w:left w:val="none" w:sz="0" w:space="0" w:color="auto"/>
        <w:bottom w:val="none" w:sz="0" w:space="0" w:color="auto"/>
        <w:right w:val="none" w:sz="0" w:space="0" w:color="auto"/>
      </w:divBdr>
    </w:div>
    <w:div w:id="1110053567">
      <w:bodyDiv w:val="1"/>
      <w:marLeft w:val="0"/>
      <w:marRight w:val="0"/>
      <w:marTop w:val="0"/>
      <w:marBottom w:val="0"/>
      <w:divBdr>
        <w:top w:val="none" w:sz="0" w:space="0" w:color="auto"/>
        <w:left w:val="none" w:sz="0" w:space="0" w:color="auto"/>
        <w:bottom w:val="none" w:sz="0" w:space="0" w:color="auto"/>
        <w:right w:val="none" w:sz="0" w:space="0" w:color="auto"/>
      </w:divBdr>
    </w:div>
    <w:div w:id="1114331149">
      <w:bodyDiv w:val="1"/>
      <w:marLeft w:val="0"/>
      <w:marRight w:val="0"/>
      <w:marTop w:val="0"/>
      <w:marBottom w:val="0"/>
      <w:divBdr>
        <w:top w:val="none" w:sz="0" w:space="0" w:color="auto"/>
        <w:left w:val="none" w:sz="0" w:space="0" w:color="auto"/>
        <w:bottom w:val="none" w:sz="0" w:space="0" w:color="auto"/>
        <w:right w:val="none" w:sz="0" w:space="0" w:color="auto"/>
      </w:divBdr>
    </w:div>
    <w:div w:id="1125000299">
      <w:bodyDiv w:val="1"/>
      <w:marLeft w:val="0"/>
      <w:marRight w:val="0"/>
      <w:marTop w:val="0"/>
      <w:marBottom w:val="0"/>
      <w:divBdr>
        <w:top w:val="none" w:sz="0" w:space="0" w:color="auto"/>
        <w:left w:val="none" w:sz="0" w:space="0" w:color="auto"/>
        <w:bottom w:val="none" w:sz="0" w:space="0" w:color="auto"/>
        <w:right w:val="none" w:sz="0" w:space="0" w:color="auto"/>
      </w:divBdr>
    </w:div>
    <w:div w:id="1154569854">
      <w:bodyDiv w:val="1"/>
      <w:marLeft w:val="0"/>
      <w:marRight w:val="0"/>
      <w:marTop w:val="0"/>
      <w:marBottom w:val="0"/>
      <w:divBdr>
        <w:top w:val="none" w:sz="0" w:space="0" w:color="auto"/>
        <w:left w:val="none" w:sz="0" w:space="0" w:color="auto"/>
        <w:bottom w:val="none" w:sz="0" w:space="0" w:color="auto"/>
        <w:right w:val="none" w:sz="0" w:space="0" w:color="auto"/>
      </w:divBdr>
    </w:div>
    <w:div w:id="1173835350">
      <w:bodyDiv w:val="1"/>
      <w:marLeft w:val="0"/>
      <w:marRight w:val="0"/>
      <w:marTop w:val="0"/>
      <w:marBottom w:val="0"/>
      <w:divBdr>
        <w:top w:val="none" w:sz="0" w:space="0" w:color="auto"/>
        <w:left w:val="none" w:sz="0" w:space="0" w:color="auto"/>
        <w:bottom w:val="none" w:sz="0" w:space="0" w:color="auto"/>
        <w:right w:val="none" w:sz="0" w:space="0" w:color="auto"/>
      </w:divBdr>
    </w:div>
    <w:div w:id="1217543641">
      <w:bodyDiv w:val="1"/>
      <w:marLeft w:val="0"/>
      <w:marRight w:val="0"/>
      <w:marTop w:val="0"/>
      <w:marBottom w:val="0"/>
      <w:divBdr>
        <w:top w:val="none" w:sz="0" w:space="0" w:color="auto"/>
        <w:left w:val="none" w:sz="0" w:space="0" w:color="auto"/>
        <w:bottom w:val="none" w:sz="0" w:space="0" w:color="auto"/>
        <w:right w:val="none" w:sz="0" w:space="0" w:color="auto"/>
      </w:divBdr>
    </w:div>
    <w:div w:id="1236430927">
      <w:bodyDiv w:val="1"/>
      <w:marLeft w:val="0"/>
      <w:marRight w:val="0"/>
      <w:marTop w:val="0"/>
      <w:marBottom w:val="0"/>
      <w:divBdr>
        <w:top w:val="none" w:sz="0" w:space="0" w:color="auto"/>
        <w:left w:val="none" w:sz="0" w:space="0" w:color="auto"/>
        <w:bottom w:val="none" w:sz="0" w:space="0" w:color="auto"/>
        <w:right w:val="none" w:sz="0" w:space="0" w:color="auto"/>
      </w:divBdr>
    </w:div>
    <w:div w:id="1276056431">
      <w:bodyDiv w:val="1"/>
      <w:marLeft w:val="0"/>
      <w:marRight w:val="0"/>
      <w:marTop w:val="0"/>
      <w:marBottom w:val="0"/>
      <w:divBdr>
        <w:top w:val="none" w:sz="0" w:space="0" w:color="auto"/>
        <w:left w:val="none" w:sz="0" w:space="0" w:color="auto"/>
        <w:bottom w:val="none" w:sz="0" w:space="0" w:color="auto"/>
        <w:right w:val="none" w:sz="0" w:space="0" w:color="auto"/>
      </w:divBdr>
    </w:div>
    <w:div w:id="1329014491">
      <w:bodyDiv w:val="1"/>
      <w:marLeft w:val="0"/>
      <w:marRight w:val="0"/>
      <w:marTop w:val="0"/>
      <w:marBottom w:val="0"/>
      <w:divBdr>
        <w:top w:val="none" w:sz="0" w:space="0" w:color="auto"/>
        <w:left w:val="none" w:sz="0" w:space="0" w:color="auto"/>
        <w:bottom w:val="none" w:sz="0" w:space="0" w:color="auto"/>
        <w:right w:val="none" w:sz="0" w:space="0" w:color="auto"/>
      </w:divBdr>
    </w:div>
    <w:div w:id="1372148764">
      <w:bodyDiv w:val="1"/>
      <w:marLeft w:val="0"/>
      <w:marRight w:val="0"/>
      <w:marTop w:val="0"/>
      <w:marBottom w:val="0"/>
      <w:divBdr>
        <w:top w:val="none" w:sz="0" w:space="0" w:color="auto"/>
        <w:left w:val="none" w:sz="0" w:space="0" w:color="auto"/>
        <w:bottom w:val="none" w:sz="0" w:space="0" w:color="auto"/>
        <w:right w:val="none" w:sz="0" w:space="0" w:color="auto"/>
      </w:divBdr>
    </w:div>
    <w:div w:id="1395616040">
      <w:bodyDiv w:val="1"/>
      <w:marLeft w:val="0"/>
      <w:marRight w:val="0"/>
      <w:marTop w:val="0"/>
      <w:marBottom w:val="0"/>
      <w:divBdr>
        <w:top w:val="none" w:sz="0" w:space="0" w:color="auto"/>
        <w:left w:val="none" w:sz="0" w:space="0" w:color="auto"/>
        <w:bottom w:val="none" w:sz="0" w:space="0" w:color="auto"/>
        <w:right w:val="none" w:sz="0" w:space="0" w:color="auto"/>
      </w:divBdr>
    </w:div>
    <w:div w:id="1424716308">
      <w:bodyDiv w:val="1"/>
      <w:marLeft w:val="0"/>
      <w:marRight w:val="0"/>
      <w:marTop w:val="0"/>
      <w:marBottom w:val="0"/>
      <w:divBdr>
        <w:top w:val="none" w:sz="0" w:space="0" w:color="auto"/>
        <w:left w:val="none" w:sz="0" w:space="0" w:color="auto"/>
        <w:bottom w:val="none" w:sz="0" w:space="0" w:color="auto"/>
        <w:right w:val="none" w:sz="0" w:space="0" w:color="auto"/>
      </w:divBdr>
    </w:div>
    <w:div w:id="1533878952">
      <w:bodyDiv w:val="1"/>
      <w:marLeft w:val="0"/>
      <w:marRight w:val="0"/>
      <w:marTop w:val="0"/>
      <w:marBottom w:val="0"/>
      <w:divBdr>
        <w:top w:val="none" w:sz="0" w:space="0" w:color="auto"/>
        <w:left w:val="none" w:sz="0" w:space="0" w:color="auto"/>
        <w:bottom w:val="none" w:sz="0" w:space="0" w:color="auto"/>
        <w:right w:val="none" w:sz="0" w:space="0" w:color="auto"/>
      </w:divBdr>
    </w:div>
    <w:div w:id="1599942582">
      <w:bodyDiv w:val="1"/>
      <w:marLeft w:val="0"/>
      <w:marRight w:val="0"/>
      <w:marTop w:val="0"/>
      <w:marBottom w:val="0"/>
      <w:divBdr>
        <w:top w:val="none" w:sz="0" w:space="0" w:color="auto"/>
        <w:left w:val="none" w:sz="0" w:space="0" w:color="auto"/>
        <w:bottom w:val="none" w:sz="0" w:space="0" w:color="auto"/>
        <w:right w:val="none" w:sz="0" w:space="0" w:color="auto"/>
      </w:divBdr>
    </w:div>
    <w:div w:id="1694183265">
      <w:bodyDiv w:val="1"/>
      <w:marLeft w:val="0"/>
      <w:marRight w:val="0"/>
      <w:marTop w:val="0"/>
      <w:marBottom w:val="0"/>
      <w:divBdr>
        <w:top w:val="none" w:sz="0" w:space="0" w:color="auto"/>
        <w:left w:val="none" w:sz="0" w:space="0" w:color="auto"/>
        <w:bottom w:val="none" w:sz="0" w:space="0" w:color="auto"/>
        <w:right w:val="none" w:sz="0" w:space="0" w:color="auto"/>
      </w:divBdr>
    </w:div>
    <w:div w:id="1702048198">
      <w:bodyDiv w:val="1"/>
      <w:marLeft w:val="0"/>
      <w:marRight w:val="0"/>
      <w:marTop w:val="0"/>
      <w:marBottom w:val="0"/>
      <w:divBdr>
        <w:top w:val="none" w:sz="0" w:space="0" w:color="auto"/>
        <w:left w:val="none" w:sz="0" w:space="0" w:color="auto"/>
        <w:bottom w:val="none" w:sz="0" w:space="0" w:color="auto"/>
        <w:right w:val="none" w:sz="0" w:space="0" w:color="auto"/>
      </w:divBdr>
    </w:div>
    <w:div w:id="1716198998">
      <w:bodyDiv w:val="1"/>
      <w:marLeft w:val="0"/>
      <w:marRight w:val="0"/>
      <w:marTop w:val="0"/>
      <w:marBottom w:val="0"/>
      <w:divBdr>
        <w:top w:val="none" w:sz="0" w:space="0" w:color="auto"/>
        <w:left w:val="none" w:sz="0" w:space="0" w:color="auto"/>
        <w:bottom w:val="none" w:sz="0" w:space="0" w:color="auto"/>
        <w:right w:val="none" w:sz="0" w:space="0" w:color="auto"/>
      </w:divBdr>
    </w:div>
    <w:div w:id="1744715369">
      <w:bodyDiv w:val="1"/>
      <w:marLeft w:val="0"/>
      <w:marRight w:val="0"/>
      <w:marTop w:val="0"/>
      <w:marBottom w:val="0"/>
      <w:divBdr>
        <w:top w:val="none" w:sz="0" w:space="0" w:color="auto"/>
        <w:left w:val="none" w:sz="0" w:space="0" w:color="auto"/>
        <w:bottom w:val="none" w:sz="0" w:space="0" w:color="auto"/>
        <w:right w:val="none" w:sz="0" w:space="0" w:color="auto"/>
      </w:divBdr>
    </w:div>
    <w:div w:id="1800679776">
      <w:bodyDiv w:val="1"/>
      <w:marLeft w:val="0"/>
      <w:marRight w:val="0"/>
      <w:marTop w:val="0"/>
      <w:marBottom w:val="0"/>
      <w:divBdr>
        <w:top w:val="none" w:sz="0" w:space="0" w:color="auto"/>
        <w:left w:val="none" w:sz="0" w:space="0" w:color="auto"/>
        <w:bottom w:val="none" w:sz="0" w:space="0" w:color="auto"/>
        <w:right w:val="none" w:sz="0" w:space="0" w:color="auto"/>
      </w:divBdr>
    </w:div>
    <w:div w:id="1862744576">
      <w:bodyDiv w:val="1"/>
      <w:marLeft w:val="0"/>
      <w:marRight w:val="0"/>
      <w:marTop w:val="0"/>
      <w:marBottom w:val="0"/>
      <w:divBdr>
        <w:top w:val="none" w:sz="0" w:space="0" w:color="auto"/>
        <w:left w:val="none" w:sz="0" w:space="0" w:color="auto"/>
        <w:bottom w:val="none" w:sz="0" w:space="0" w:color="auto"/>
        <w:right w:val="none" w:sz="0" w:space="0" w:color="auto"/>
      </w:divBdr>
    </w:div>
    <w:div w:id="1895118827">
      <w:bodyDiv w:val="1"/>
      <w:marLeft w:val="0"/>
      <w:marRight w:val="0"/>
      <w:marTop w:val="0"/>
      <w:marBottom w:val="0"/>
      <w:divBdr>
        <w:top w:val="none" w:sz="0" w:space="0" w:color="auto"/>
        <w:left w:val="none" w:sz="0" w:space="0" w:color="auto"/>
        <w:bottom w:val="none" w:sz="0" w:space="0" w:color="auto"/>
        <w:right w:val="none" w:sz="0" w:space="0" w:color="auto"/>
      </w:divBdr>
    </w:div>
    <w:div w:id="1927493977">
      <w:bodyDiv w:val="1"/>
      <w:marLeft w:val="0"/>
      <w:marRight w:val="0"/>
      <w:marTop w:val="0"/>
      <w:marBottom w:val="0"/>
      <w:divBdr>
        <w:top w:val="none" w:sz="0" w:space="0" w:color="auto"/>
        <w:left w:val="none" w:sz="0" w:space="0" w:color="auto"/>
        <w:bottom w:val="none" w:sz="0" w:space="0" w:color="auto"/>
        <w:right w:val="none" w:sz="0" w:space="0" w:color="auto"/>
      </w:divBdr>
    </w:div>
    <w:div w:id="1964187108">
      <w:bodyDiv w:val="1"/>
      <w:marLeft w:val="0"/>
      <w:marRight w:val="0"/>
      <w:marTop w:val="0"/>
      <w:marBottom w:val="0"/>
      <w:divBdr>
        <w:top w:val="none" w:sz="0" w:space="0" w:color="auto"/>
        <w:left w:val="none" w:sz="0" w:space="0" w:color="auto"/>
        <w:bottom w:val="none" w:sz="0" w:space="0" w:color="auto"/>
        <w:right w:val="none" w:sz="0" w:space="0" w:color="auto"/>
      </w:divBdr>
    </w:div>
    <w:div w:id="1989241875">
      <w:bodyDiv w:val="1"/>
      <w:marLeft w:val="0"/>
      <w:marRight w:val="0"/>
      <w:marTop w:val="0"/>
      <w:marBottom w:val="0"/>
      <w:divBdr>
        <w:top w:val="none" w:sz="0" w:space="0" w:color="auto"/>
        <w:left w:val="none" w:sz="0" w:space="0" w:color="auto"/>
        <w:bottom w:val="none" w:sz="0" w:space="0" w:color="auto"/>
        <w:right w:val="none" w:sz="0" w:space="0" w:color="auto"/>
      </w:divBdr>
    </w:div>
    <w:div w:id="2002194781">
      <w:bodyDiv w:val="1"/>
      <w:marLeft w:val="0"/>
      <w:marRight w:val="0"/>
      <w:marTop w:val="0"/>
      <w:marBottom w:val="0"/>
      <w:divBdr>
        <w:top w:val="none" w:sz="0" w:space="0" w:color="auto"/>
        <w:left w:val="none" w:sz="0" w:space="0" w:color="auto"/>
        <w:bottom w:val="none" w:sz="0" w:space="0" w:color="auto"/>
        <w:right w:val="none" w:sz="0" w:space="0" w:color="auto"/>
      </w:divBdr>
    </w:div>
    <w:div w:id="2008170621">
      <w:bodyDiv w:val="1"/>
      <w:marLeft w:val="0"/>
      <w:marRight w:val="0"/>
      <w:marTop w:val="0"/>
      <w:marBottom w:val="0"/>
      <w:divBdr>
        <w:top w:val="none" w:sz="0" w:space="0" w:color="auto"/>
        <w:left w:val="none" w:sz="0" w:space="0" w:color="auto"/>
        <w:bottom w:val="none" w:sz="0" w:space="0" w:color="auto"/>
        <w:right w:val="none" w:sz="0" w:space="0" w:color="auto"/>
      </w:divBdr>
    </w:div>
    <w:div w:id="209631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jwan.mohammed@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AE3DB6-6286-4BFA-8DE4-1E4B94D4F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Pages>
  <Words>1499</Words>
  <Characters>8545</Characters>
  <Application>Microsoft Office Word</Application>
  <DocSecurity>0</DocSecurity>
  <Lines>71</Lines>
  <Paragraphs>20</Paragraphs>
  <ScaleCrop>false</ScaleCrop>
  <Company>Hewlett-Packard</Company>
  <LinksUpToDate>false</LinksUpToDate>
  <CharactersWithSpaces>10024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 korlahalli</dc:creator>
  <cp:lastModifiedBy>sarah</cp:lastModifiedBy>
  <cp:revision>46</cp:revision>
  <dcterms:created xsi:type="dcterms:W3CDTF">2014-07-05T15:40:00Z</dcterms:created>
  <dcterms:modified xsi:type="dcterms:W3CDTF">2014-10-29T16:43:00Z</dcterms:modified>
</cp:coreProperties>
</file>